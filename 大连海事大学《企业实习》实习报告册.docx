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footer23.xml" ContentType="application/vnd.openxmlformats-officedocument.wordprocessingml.footer+xml"/>
  <Override PartName="/word/header22.xml" ContentType="application/vnd.openxmlformats-officedocument.wordprocessingml.header+xml"/>
  <Override PartName="/word/footer24.xml" ContentType="application/vnd.openxmlformats-officedocument.wordprocessingml.footer+xml"/>
  <Override PartName="/word/header23.xml" ContentType="application/vnd.openxmlformats-officedocument.wordprocessingml.header+xml"/>
  <Override PartName="/word/footer25.xml" ContentType="application/vnd.openxmlformats-officedocument.wordprocessingml.footer+xml"/>
  <Override PartName="/word/header24.xml" ContentType="application/vnd.openxmlformats-officedocument.wordprocessingml.header+xml"/>
  <Override PartName="/word/footer26.xml" ContentType="application/vnd.openxmlformats-officedocument.wordprocessingml.footer+xml"/>
  <Override PartName="/word/header25.xml" ContentType="application/vnd.openxmlformats-officedocument.wordprocessingml.header+xml"/>
  <Override PartName="/word/footer27.xml" ContentType="application/vnd.openxmlformats-officedocument.wordprocessingml.footer+xml"/>
  <Override PartName="/word/header26.xml" ContentType="application/vnd.openxmlformats-officedocument.wordprocessingml.header+xml"/>
  <Override PartName="/word/footer28.xml" ContentType="application/vnd.openxmlformats-officedocument.wordprocessingml.footer+xml"/>
  <Override PartName="/word/header27.xml" ContentType="application/vnd.openxmlformats-officedocument.wordprocessingml.header+xml"/>
  <Override PartName="/word/footer29.xml" ContentType="application/vnd.openxmlformats-officedocument.wordprocessingml.footer+xml"/>
  <Override PartName="/word/header28.xml" ContentType="application/vnd.openxmlformats-officedocument.wordprocessingml.header+xml"/>
  <Override PartName="/word/footer30.xml" ContentType="application/vnd.openxmlformats-officedocument.wordprocessingml.footer+xml"/>
  <Override PartName="/word/header29.xml" ContentType="application/vnd.openxmlformats-officedocument.wordprocessingml.header+xml"/>
  <Override PartName="/word/footer31.xml" ContentType="application/vnd.openxmlformats-officedocument.wordprocessingml.footer+xml"/>
  <Override PartName="/word/header30.xml" ContentType="application/vnd.openxmlformats-officedocument.wordprocessingml.header+xml"/>
  <Override PartName="/word/footer32.xml" ContentType="application/vnd.openxmlformats-officedocument.wordprocessingml.footer+xml"/>
  <Override PartName="/word/header31.xml" ContentType="application/vnd.openxmlformats-officedocument.wordprocessingml.header+xml"/>
  <Override PartName="/word/footer33.xml" ContentType="application/vnd.openxmlformats-officedocument.wordprocessingml.footer+xml"/>
  <Override PartName="/word/header32.xml" ContentType="application/vnd.openxmlformats-officedocument.wordprocessingml.header+xml"/>
  <Override PartName="/word/footer34.xml" ContentType="application/vnd.openxmlformats-officedocument.wordprocessingml.footer+xml"/>
  <Override PartName="/word/header33.xml" ContentType="application/vnd.openxmlformats-officedocument.wordprocessingml.header+xml"/>
  <Override PartName="/word/footer35.xml" ContentType="application/vnd.openxmlformats-officedocument.wordprocessingml.footer+xml"/>
  <Override PartName="/word/header3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2262C" w:rsidRPr="00D3577E" w:rsidRDefault="00D2262C" w:rsidP="00D2262C">
      <w:pPr>
        <w:rPr>
          <w:rFonts w:ascii="楷体_GB2312" w:eastAsia="楷体_GB2312"/>
          <w:sz w:val="28"/>
          <w:szCs w:val="28"/>
          <w:lang w:eastAsia="zh-CN"/>
        </w:rPr>
      </w:pPr>
    </w:p>
    <w:p w:rsidR="004A096F" w:rsidRPr="00922ABC" w:rsidRDefault="00922ABC">
      <w:pPr>
        <w:snapToGrid w:val="0"/>
        <w:rPr>
          <w:rFonts w:ascii="黑体" w:eastAsia="黑体" w:hAnsi="黑体"/>
          <w:sz w:val="44"/>
          <w:szCs w:val="44"/>
        </w:rPr>
      </w:pPr>
      <w:r w:rsidRPr="005F00C4">
        <w:rPr>
          <w:rFonts w:ascii="黑体" w:eastAsia="黑体" w:hAnsi="黑体"/>
          <w:noProof/>
          <w:sz w:val="44"/>
          <w:szCs w:val="44"/>
          <w:lang w:eastAsia="zh-CN"/>
        </w:rPr>
        <w:t>大连海事大学</w:t>
      </w:r>
    </w:p>
    <w:p w:rsidR="004A096F" w:rsidRPr="003D5EBB" w:rsidRDefault="004A096F">
      <w:pPr>
        <w:snapToGrid w:val="0"/>
        <w:rPr>
          <w:sz w:val="28"/>
          <w:lang w:eastAsia="zh-CN"/>
        </w:rPr>
      </w:pPr>
    </w:p>
    <w:p w:rsidR="00955C26" w:rsidRDefault="00955C26" w:rsidP="00575F30">
      <w:pPr>
        <w:snapToGrid w:val="0"/>
        <w:spacing w:line="240" w:lineRule="auto"/>
        <w:jc w:val="center"/>
        <w:rPr>
          <w:rFonts w:ascii="微软雅黑" w:eastAsia="微软雅黑" w:hAnsi="微软雅黑"/>
          <w:sz w:val="72"/>
          <w:szCs w:val="48"/>
          <w:lang w:eastAsia="zh-CN"/>
        </w:rPr>
      </w:pPr>
    </w:p>
    <w:p w:rsidR="00017C3E" w:rsidRPr="000F06B9" w:rsidRDefault="003D58E0" w:rsidP="00575F30">
      <w:pPr>
        <w:snapToGrid w:val="0"/>
        <w:spacing w:line="240" w:lineRule="auto"/>
        <w:jc w:val="center"/>
        <w:rPr>
          <w:rFonts w:ascii="微软雅黑" w:eastAsia="微软雅黑" w:hAnsi="微软雅黑"/>
          <w:sz w:val="72"/>
          <w:szCs w:val="48"/>
          <w:lang w:eastAsia="zh-CN"/>
        </w:rPr>
      </w:pPr>
      <w:r w:rsidRPr="000F06B9">
        <w:rPr>
          <w:rFonts w:ascii="微软雅黑" w:eastAsia="微软雅黑" w:hAnsi="微软雅黑" w:hint="eastAsia"/>
          <w:sz w:val="72"/>
          <w:szCs w:val="48"/>
          <w:lang w:eastAsia="zh-CN"/>
        </w:rPr>
        <w:t>实</w:t>
      </w:r>
      <w:r w:rsidR="008004B7">
        <w:rPr>
          <w:rFonts w:ascii="微软雅黑" w:eastAsia="微软雅黑" w:hAnsi="微软雅黑" w:hint="eastAsia"/>
          <w:sz w:val="72"/>
          <w:szCs w:val="48"/>
          <w:lang w:eastAsia="zh-CN"/>
        </w:rPr>
        <w:t xml:space="preserve"> </w:t>
      </w:r>
      <w:r w:rsidR="00182E22">
        <w:rPr>
          <w:rFonts w:ascii="微软雅黑" w:eastAsia="微软雅黑" w:hAnsi="微软雅黑" w:hint="eastAsia"/>
          <w:sz w:val="72"/>
          <w:szCs w:val="48"/>
          <w:lang w:eastAsia="zh-CN"/>
        </w:rPr>
        <w:t>习</w:t>
      </w:r>
      <w:r w:rsidR="008004B7">
        <w:rPr>
          <w:rFonts w:ascii="微软雅黑" w:eastAsia="微软雅黑" w:hAnsi="微软雅黑" w:hint="eastAsia"/>
          <w:sz w:val="72"/>
          <w:szCs w:val="48"/>
          <w:lang w:eastAsia="zh-CN"/>
        </w:rPr>
        <w:t xml:space="preserve"> </w:t>
      </w:r>
      <w:r w:rsidRPr="000F06B9">
        <w:rPr>
          <w:rFonts w:ascii="微软雅黑" w:eastAsia="微软雅黑" w:hAnsi="微软雅黑" w:hint="eastAsia"/>
          <w:sz w:val="72"/>
          <w:szCs w:val="48"/>
          <w:lang w:eastAsia="zh-CN"/>
        </w:rPr>
        <w:t>报</w:t>
      </w:r>
      <w:r w:rsidR="008004B7">
        <w:rPr>
          <w:rFonts w:ascii="微软雅黑" w:eastAsia="微软雅黑" w:hAnsi="微软雅黑" w:hint="eastAsia"/>
          <w:sz w:val="72"/>
          <w:szCs w:val="48"/>
          <w:lang w:eastAsia="zh-CN"/>
        </w:rPr>
        <w:t xml:space="preserve"> </w:t>
      </w:r>
      <w:r w:rsidRPr="000F06B9">
        <w:rPr>
          <w:rFonts w:ascii="微软雅黑" w:eastAsia="微软雅黑" w:hAnsi="微软雅黑" w:hint="eastAsia"/>
          <w:sz w:val="72"/>
          <w:szCs w:val="48"/>
          <w:lang w:eastAsia="zh-CN"/>
        </w:rPr>
        <w:t>告</w:t>
      </w:r>
      <w:r w:rsidR="008004B7">
        <w:rPr>
          <w:rFonts w:ascii="微软雅黑" w:eastAsia="微软雅黑" w:hAnsi="微软雅黑" w:hint="eastAsia"/>
          <w:sz w:val="72"/>
          <w:szCs w:val="48"/>
          <w:lang w:eastAsia="zh-CN"/>
        </w:rPr>
        <w:t xml:space="preserve"> </w:t>
      </w:r>
      <w:r w:rsidRPr="000F06B9">
        <w:rPr>
          <w:rFonts w:ascii="微软雅黑" w:eastAsia="微软雅黑" w:hAnsi="微软雅黑" w:hint="eastAsia"/>
          <w:sz w:val="72"/>
          <w:szCs w:val="48"/>
          <w:lang w:eastAsia="zh-CN"/>
        </w:rPr>
        <w:t>册</w:t>
      </w:r>
    </w:p>
    <w:p w:rsidR="008004B7" w:rsidRDefault="008004B7" w:rsidP="00575F30">
      <w:pPr>
        <w:snapToGrid w:val="0"/>
        <w:spacing w:line="240" w:lineRule="auto"/>
        <w:jc w:val="center"/>
        <w:rPr>
          <w:rFonts w:ascii="微软雅黑 Light" w:eastAsia="微软雅黑 Light" w:hAnsi="微软雅黑 Light"/>
          <w:sz w:val="40"/>
          <w:szCs w:val="52"/>
          <w:u w:val="single"/>
          <w:lang w:eastAsia="zh-CN"/>
        </w:rPr>
      </w:pPr>
    </w:p>
    <w:p w:rsidR="004A096F" w:rsidRPr="000F06B9" w:rsidRDefault="0043456D" w:rsidP="00575F30">
      <w:pPr>
        <w:snapToGrid w:val="0"/>
        <w:spacing w:line="240" w:lineRule="auto"/>
        <w:jc w:val="center"/>
        <w:rPr>
          <w:rFonts w:ascii="微软雅黑 Light" w:eastAsia="微软雅黑 Light" w:hAnsi="微软雅黑 Light"/>
          <w:sz w:val="40"/>
          <w:szCs w:val="52"/>
          <w:lang w:eastAsia="zh-CN"/>
        </w:rPr>
      </w:pPr>
      <w:r w:rsidRPr="000F06B9">
        <w:rPr>
          <w:rFonts w:ascii="微软雅黑 Light" w:eastAsia="微软雅黑 Light" w:hAnsi="微软雅黑 Light" w:hint="eastAsia"/>
          <w:sz w:val="40"/>
          <w:szCs w:val="52"/>
          <w:u w:val="single"/>
          <w:lang w:eastAsia="zh-CN"/>
        </w:rPr>
        <w:t xml:space="preserve"> </w:t>
      </w:r>
      <w:r w:rsidR="00C526D7">
        <w:rPr>
          <w:rFonts w:ascii="微软雅黑 Light" w:eastAsia="微软雅黑 Light" w:hAnsi="微软雅黑 Light" w:hint="eastAsia"/>
          <w:sz w:val="40"/>
          <w:szCs w:val="52"/>
          <w:u w:val="single"/>
          <w:lang w:eastAsia="zh-CN"/>
        </w:rPr>
        <w:t xml:space="preserve"> </w:t>
      </w:r>
      <w:r w:rsidR="00241239">
        <w:rPr>
          <w:rFonts w:ascii="微软雅黑 Light" w:eastAsia="微软雅黑 Light" w:hAnsi="微软雅黑 Light"/>
          <w:sz w:val="40"/>
          <w:szCs w:val="52"/>
          <w:u w:val="single"/>
          <w:lang w:eastAsia="zh-CN"/>
        </w:rPr>
        <w:t>2021</w:t>
      </w:r>
      <w:r w:rsidR="00241239">
        <w:rPr>
          <w:rFonts w:ascii="微软雅黑 Light" w:eastAsia="微软雅黑 Light" w:hAnsi="微软雅黑 Light" w:hint="eastAsia"/>
          <w:sz w:val="40"/>
          <w:szCs w:val="52"/>
          <w:u w:val="single"/>
          <w:lang w:eastAsia="zh-CN"/>
        </w:rPr>
        <w:t>-</w:t>
      </w:r>
      <w:r w:rsidR="00241239">
        <w:rPr>
          <w:rFonts w:ascii="微软雅黑 Light" w:eastAsia="微软雅黑 Light" w:hAnsi="微软雅黑 Light"/>
          <w:sz w:val="40"/>
          <w:szCs w:val="52"/>
          <w:u w:val="single"/>
          <w:lang w:eastAsia="zh-CN"/>
        </w:rPr>
        <w:t>2022</w:t>
      </w:r>
      <w:r w:rsidRPr="000F06B9">
        <w:rPr>
          <w:rFonts w:ascii="微软雅黑 Light" w:eastAsia="微软雅黑 Light" w:hAnsi="微软雅黑 Light" w:hint="eastAsia"/>
          <w:sz w:val="40"/>
          <w:szCs w:val="52"/>
          <w:u w:val="single"/>
          <w:lang w:eastAsia="zh-CN"/>
        </w:rPr>
        <w:t xml:space="preserve"> </w:t>
      </w:r>
      <w:proofErr w:type="gramStart"/>
      <w:r w:rsidR="00B67053" w:rsidRPr="000F06B9">
        <w:rPr>
          <w:rFonts w:ascii="微软雅黑 Light" w:eastAsia="微软雅黑 Light" w:hAnsi="微软雅黑 Light" w:hint="eastAsia"/>
          <w:sz w:val="40"/>
          <w:szCs w:val="52"/>
          <w:lang w:eastAsia="zh-CN"/>
        </w:rPr>
        <w:t>学年第</w:t>
      </w:r>
      <w:proofErr w:type="gramEnd"/>
      <w:r w:rsidR="00B67053" w:rsidRPr="000F06B9">
        <w:rPr>
          <w:rFonts w:ascii="微软雅黑 Light" w:eastAsia="微软雅黑 Light" w:hAnsi="微软雅黑 Light" w:hint="eastAsia"/>
          <w:sz w:val="40"/>
          <w:szCs w:val="52"/>
          <w:u w:val="single"/>
          <w:lang w:eastAsia="zh-CN"/>
        </w:rPr>
        <w:t xml:space="preserve"> </w:t>
      </w:r>
      <w:r w:rsidR="00241239">
        <w:rPr>
          <w:rFonts w:ascii="微软雅黑 Light" w:eastAsia="微软雅黑 Light" w:hAnsi="微软雅黑 Light" w:hint="eastAsia"/>
          <w:sz w:val="40"/>
          <w:szCs w:val="52"/>
          <w:u w:val="single"/>
          <w:lang w:eastAsia="zh-CN"/>
        </w:rPr>
        <w:t>一</w:t>
      </w:r>
      <w:r w:rsidRPr="000F06B9">
        <w:rPr>
          <w:rFonts w:ascii="微软雅黑 Light" w:eastAsia="微软雅黑 Light" w:hAnsi="微软雅黑 Light" w:hint="eastAsia"/>
          <w:sz w:val="40"/>
          <w:szCs w:val="52"/>
          <w:u w:val="single"/>
          <w:lang w:eastAsia="zh-CN"/>
        </w:rPr>
        <w:t xml:space="preserve"> </w:t>
      </w:r>
      <w:r w:rsidR="00B67053" w:rsidRPr="000F06B9">
        <w:rPr>
          <w:rFonts w:ascii="微软雅黑 Light" w:eastAsia="微软雅黑 Light" w:hAnsi="微软雅黑 Light" w:hint="eastAsia"/>
          <w:sz w:val="40"/>
          <w:szCs w:val="52"/>
          <w:lang w:eastAsia="zh-CN"/>
        </w:rPr>
        <w:t>学期</w:t>
      </w:r>
    </w:p>
    <w:p w:rsidR="00943CED" w:rsidRPr="00575F30" w:rsidRDefault="00943CED" w:rsidP="00575F30">
      <w:pPr>
        <w:snapToGrid w:val="0"/>
        <w:spacing w:line="240" w:lineRule="auto"/>
        <w:jc w:val="center"/>
        <w:rPr>
          <w:rFonts w:ascii="微软雅黑" w:eastAsia="微软雅黑" w:hAnsi="微软雅黑"/>
          <w:sz w:val="52"/>
          <w:szCs w:val="52"/>
          <w:lang w:eastAsia="zh-CN"/>
        </w:rPr>
      </w:pPr>
    </w:p>
    <w:p w:rsidR="00943CED" w:rsidRPr="00575F30" w:rsidRDefault="00943CED" w:rsidP="00575F30">
      <w:pPr>
        <w:snapToGrid w:val="0"/>
        <w:spacing w:line="240" w:lineRule="auto"/>
        <w:jc w:val="center"/>
        <w:rPr>
          <w:rFonts w:ascii="微软雅黑" w:eastAsia="微软雅黑" w:hAnsi="微软雅黑"/>
          <w:sz w:val="52"/>
          <w:szCs w:val="52"/>
          <w:lang w:eastAsia="zh-CN"/>
        </w:rPr>
      </w:pPr>
    </w:p>
    <w:p w:rsidR="00E1679D" w:rsidRPr="00CE5236" w:rsidRDefault="00E1679D" w:rsidP="00CE5236">
      <w:pPr>
        <w:spacing w:line="240" w:lineRule="auto"/>
        <w:jc w:val="left"/>
        <w:rPr>
          <w:rFonts w:ascii="微软雅黑" w:eastAsia="微软雅黑" w:hAnsi="微软雅黑" w:cs="Arial"/>
          <w:color w:val="333333"/>
          <w:sz w:val="32"/>
          <w:szCs w:val="32"/>
          <w:lang w:eastAsia="zh-CN"/>
        </w:rPr>
      </w:pPr>
    </w:p>
    <w:p w:rsidR="0048140D" w:rsidRPr="008004B7" w:rsidRDefault="00B13949" w:rsidP="00575F30">
      <w:pPr>
        <w:spacing w:line="240" w:lineRule="auto"/>
        <w:ind w:firstLineChars="200" w:firstLine="640"/>
        <w:jc w:val="left"/>
        <w:rPr>
          <w:rFonts w:ascii="微软雅黑" w:eastAsia="微软雅黑" w:hAnsi="微软雅黑" w:cs="Arial"/>
          <w:color w:val="333333"/>
          <w:sz w:val="32"/>
          <w:szCs w:val="32"/>
          <w:lang w:eastAsia="zh-CN"/>
        </w:rPr>
      </w:pPr>
      <w:r>
        <w:rPr>
          <w:rFonts w:ascii="微软雅黑" w:eastAsia="微软雅黑" w:hAnsi="微软雅黑" w:cs="Arial" w:hint="eastAsia"/>
          <w:color w:val="333333"/>
          <w:sz w:val="32"/>
          <w:szCs w:val="32"/>
          <w:lang w:eastAsia="zh-CN"/>
        </w:rPr>
        <w:t xml:space="preserve"> </w:t>
      </w:r>
      <w:r>
        <w:rPr>
          <w:rFonts w:ascii="微软雅黑" w:eastAsia="微软雅黑" w:hAnsi="微软雅黑" w:cs="Arial"/>
          <w:color w:val="333333"/>
          <w:sz w:val="32"/>
          <w:szCs w:val="32"/>
          <w:lang w:eastAsia="zh-CN"/>
        </w:rPr>
        <w:t xml:space="preserve">       </w:t>
      </w:r>
      <w:r w:rsidR="00922ABC">
        <w:rPr>
          <w:rFonts w:ascii="微软雅黑" w:eastAsia="微软雅黑" w:hAnsi="微软雅黑" w:cs="Arial" w:hint="eastAsia"/>
          <w:color w:val="333333"/>
          <w:sz w:val="32"/>
          <w:szCs w:val="32"/>
          <w:lang w:eastAsia="zh-CN"/>
        </w:rPr>
        <w:t>公司</w:t>
      </w:r>
      <w:r w:rsidR="0048140D" w:rsidRPr="008004B7">
        <w:rPr>
          <w:rFonts w:ascii="微软雅黑" w:eastAsia="微软雅黑" w:hAnsi="微软雅黑" w:cs="Arial" w:hint="eastAsia"/>
          <w:color w:val="333333"/>
          <w:sz w:val="32"/>
          <w:szCs w:val="32"/>
        </w:rPr>
        <w:t>名称</w:t>
      </w:r>
      <w:r w:rsidR="0048140D" w:rsidRPr="008004B7">
        <w:rPr>
          <w:rFonts w:ascii="微软雅黑" w:eastAsia="微软雅黑" w:hAnsi="微软雅黑" w:cs="Arial" w:hint="eastAsia"/>
          <w:color w:val="333333"/>
          <w:sz w:val="32"/>
          <w:szCs w:val="32"/>
          <w:u w:val="single"/>
        </w:rPr>
        <w:t xml:space="preserve">             </w:t>
      </w:r>
      <w:r w:rsidR="002837A3">
        <w:rPr>
          <w:rFonts w:ascii="微软雅黑" w:eastAsia="微软雅黑" w:hAnsi="微软雅黑" w:cs="Arial"/>
          <w:color w:val="333333"/>
          <w:sz w:val="32"/>
          <w:szCs w:val="32"/>
          <w:u w:val="single"/>
        </w:rPr>
        <w:t xml:space="preserve"> </w:t>
      </w:r>
      <w:r w:rsidR="0048140D" w:rsidRPr="008004B7">
        <w:rPr>
          <w:rFonts w:ascii="微软雅黑" w:eastAsia="微软雅黑" w:hAnsi="微软雅黑" w:cs="Arial" w:hint="eastAsia"/>
          <w:color w:val="333333"/>
          <w:sz w:val="32"/>
          <w:szCs w:val="32"/>
          <w:u w:val="single"/>
        </w:rPr>
        <w:t xml:space="preserve">      </w:t>
      </w:r>
    </w:p>
    <w:p w:rsidR="00600812" w:rsidRPr="008004B7" w:rsidRDefault="00600812" w:rsidP="00600812">
      <w:pPr>
        <w:spacing w:line="240" w:lineRule="auto"/>
        <w:ind w:firstLineChars="200" w:firstLine="640"/>
        <w:jc w:val="left"/>
        <w:rPr>
          <w:rFonts w:ascii="微软雅黑" w:eastAsia="微软雅黑" w:hAnsi="微软雅黑" w:cs="Arial"/>
          <w:color w:val="333333"/>
          <w:sz w:val="32"/>
          <w:szCs w:val="32"/>
          <w:lang w:eastAsia="zh-CN"/>
        </w:rPr>
      </w:pPr>
      <w:r>
        <w:rPr>
          <w:rFonts w:ascii="微软雅黑" w:eastAsia="微软雅黑" w:hAnsi="微软雅黑" w:cs="Arial" w:hint="eastAsia"/>
          <w:color w:val="333333"/>
          <w:sz w:val="32"/>
          <w:szCs w:val="32"/>
          <w:lang w:eastAsia="zh-CN"/>
        </w:rPr>
        <w:t xml:space="preserve"> </w:t>
      </w:r>
      <w:r>
        <w:rPr>
          <w:rFonts w:ascii="微软雅黑" w:eastAsia="微软雅黑" w:hAnsi="微软雅黑" w:cs="Arial"/>
          <w:color w:val="333333"/>
          <w:sz w:val="32"/>
          <w:szCs w:val="32"/>
          <w:lang w:eastAsia="zh-CN"/>
        </w:rPr>
        <w:t xml:space="preserve">       </w:t>
      </w:r>
      <w:r w:rsidRPr="005F00C4">
        <w:rPr>
          <w:rFonts w:ascii="微软雅黑" w:eastAsia="微软雅黑" w:hAnsi="微软雅黑" w:cs="Arial" w:hint="eastAsia"/>
          <w:color w:val="333333"/>
          <w:sz w:val="32"/>
          <w:szCs w:val="32"/>
          <w:lang w:eastAsia="zh-CN"/>
        </w:rPr>
        <w:t>专业</w:t>
      </w:r>
      <w:r w:rsidRPr="005F00C4">
        <w:rPr>
          <w:rFonts w:ascii="微软雅黑" w:eastAsia="微软雅黑" w:hAnsi="微软雅黑" w:cs="Arial" w:hint="eastAsia"/>
          <w:color w:val="333333"/>
          <w:sz w:val="32"/>
          <w:szCs w:val="32"/>
        </w:rPr>
        <w:t>名称</w:t>
      </w:r>
      <w:r w:rsidRPr="008004B7">
        <w:rPr>
          <w:rFonts w:ascii="微软雅黑" w:eastAsia="微软雅黑" w:hAnsi="微软雅黑" w:cs="Arial" w:hint="eastAsia"/>
          <w:color w:val="333333"/>
          <w:sz w:val="32"/>
          <w:szCs w:val="32"/>
          <w:u w:val="single"/>
        </w:rPr>
        <w:t xml:space="preserve">    </w:t>
      </w:r>
      <w:r w:rsidR="00F66F23">
        <w:rPr>
          <w:rFonts w:ascii="微软雅黑" w:eastAsia="微软雅黑" w:hAnsi="微软雅黑" w:cs="Arial" w:hint="eastAsia"/>
          <w:color w:val="333333"/>
          <w:sz w:val="32"/>
          <w:szCs w:val="32"/>
          <w:u w:val="single"/>
          <w:lang w:eastAsia="zh-CN"/>
        </w:rPr>
        <w:t xml:space="preserve"> </w:t>
      </w:r>
      <w:r w:rsidR="00F66F23">
        <w:rPr>
          <w:rFonts w:ascii="微软雅黑" w:eastAsia="微软雅黑" w:hAnsi="微软雅黑" w:cs="Arial"/>
          <w:color w:val="333333"/>
          <w:sz w:val="32"/>
          <w:szCs w:val="32"/>
          <w:u w:val="single"/>
          <w:lang w:eastAsia="zh-CN"/>
        </w:rPr>
        <w:t xml:space="preserve">        </w:t>
      </w:r>
      <w:r>
        <w:rPr>
          <w:rFonts w:ascii="微软雅黑" w:eastAsia="微软雅黑" w:hAnsi="微软雅黑" w:cs="Arial"/>
          <w:color w:val="333333"/>
          <w:sz w:val="32"/>
          <w:szCs w:val="32"/>
          <w:u w:val="single"/>
        </w:rPr>
        <w:t xml:space="preserve"> </w:t>
      </w:r>
      <w:r w:rsidRPr="008004B7">
        <w:rPr>
          <w:rFonts w:ascii="微软雅黑" w:eastAsia="微软雅黑" w:hAnsi="微软雅黑" w:cs="Arial" w:hint="eastAsia"/>
          <w:color w:val="333333"/>
          <w:sz w:val="32"/>
          <w:szCs w:val="32"/>
          <w:u w:val="single"/>
        </w:rPr>
        <w:t xml:space="preserve">      </w:t>
      </w:r>
    </w:p>
    <w:p w:rsidR="00A96CA2" w:rsidRPr="008004B7" w:rsidRDefault="00B13949" w:rsidP="00575F30">
      <w:pPr>
        <w:spacing w:line="240" w:lineRule="auto"/>
        <w:ind w:firstLineChars="200" w:firstLine="640"/>
        <w:jc w:val="left"/>
        <w:rPr>
          <w:rFonts w:ascii="微软雅黑" w:eastAsia="微软雅黑" w:hAnsi="微软雅黑" w:cs="Arial"/>
          <w:b/>
          <w:color w:val="333333"/>
          <w:sz w:val="32"/>
          <w:szCs w:val="32"/>
          <w:lang w:eastAsia="zh-CN"/>
        </w:rPr>
      </w:pPr>
      <w:r>
        <w:rPr>
          <w:rFonts w:ascii="微软雅黑" w:eastAsia="微软雅黑" w:hAnsi="微软雅黑" w:cs="Arial" w:hint="eastAsia"/>
          <w:color w:val="333333"/>
          <w:sz w:val="32"/>
          <w:szCs w:val="32"/>
          <w:lang w:eastAsia="zh-CN"/>
        </w:rPr>
        <w:t xml:space="preserve"> </w:t>
      </w:r>
      <w:r>
        <w:rPr>
          <w:rFonts w:ascii="微软雅黑" w:eastAsia="微软雅黑" w:hAnsi="微软雅黑" w:cs="Arial"/>
          <w:color w:val="333333"/>
          <w:sz w:val="32"/>
          <w:szCs w:val="32"/>
          <w:lang w:eastAsia="zh-CN"/>
        </w:rPr>
        <w:t xml:space="preserve">       </w:t>
      </w:r>
      <w:r w:rsidR="00A96CA2" w:rsidRPr="008004B7">
        <w:rPr>
          <w:rFonts w:ascii="微软雅黑" w:eastAsia="微软雅黑" w:hAnsi="微软雅黑" w:cs="Arial" w:hint="eastAsia"/>
          <w:color w:val="333333"/>
          <w:sz w:val="32"/>
          <w:szCs w:val="32"/>
        </w:rPr>
        <w:t>课程名称</w:t>
      </w:r>
      <w:r w:rsidR="00A96CA2" w:rsidRPr="008004B7">
        <w:rPr>
          <w:rFonts w:ascii="微软雅黑" w:eastAsia="微软雅黑" w:hAnsi="微软雅黑" w:cs="Arial" w:hint="eastAsia"/>
          <w:color w:val="333333"/>
          <w:sz w:val="32"/>
          <w:szCs w:val="32"/>
          <w:u w:val="single"/>
        </w:rPr>
        <w:t xml:space="preserve">    </w:t>
      </w:r>
      <w:r w:rsidR="00241239">
        <w:rPr>
          <w:rFonts w:ascii="微软雅黑" w:eastAsia="微软雅黑" w:hAnsi="微软雅黑" w:cs="Arial" w:hint="eastAsia"/>
          <w:color w:val="333333"/>
          <w:sz w:val="32"/>
          <w:szCs w:val="32"/>
          <w:u w:val="single"/>
          <w:lang w:eastAsia="zh-CN"/>
        </w:rPr>
        <w:t>企业实习</w:t>
      </w:r>
      <w:r w:rsidR="002837A3">
        <w:rPr>
          <w:rFonts w:ascii="微软雅黑" w:eastAsia="微软雅黑" w:hAnsi="微软雅黑" w:cs="Arial"/>
          <w:color w:val="333333"/>
          <w:sz w:val="32"/>
          <w:szCs w:val="32"/>
          <w:u w:val="single"/>
        </w:rPr>
        <w:t xml:space="preserve"> </w:t>
      </w:r>
      <w:r w:rsidR="00A96CA2" w:rsidRPr="008004B7">
        <w:rPr>
          <w:rFonts w:ascii="微软雅黑" w:eastAsia="微软雅黑" w:hAnsi="微软雅黑" w:cs="Arial" w:hint="eastAsia"/>
          <w:color w:val="333333"/>
          <w:sz w:val="32"/>
          <w:szCs w:val="32"/>
          <w:u w:val="single"/>
        </w:rPr>
        <w:t xml:space="preserve">       </w:t>
      </w:r>
    </w:p>
    <w:p w:rsidR="00A96CA2" w:rsidRPr="008004B7" w:rsidRDefault="00B13949" w:rsidP="00575F30">
      <w:pPr>
        <w:spacing w:line="240" w:lineRule="auto"/>
        <w:ind w:firstLineChars="200" w:firstLine="640"/>
        <w:jc w:val="left"/>
        <w:rPr>
          <w:rFonts w:ascii="微软雅黑" w:eastAsia="微软雅黑" w:hAnsi="微软雅黑" w:cs="Arial"/>
          <w:color w:val="333333"/>
          <w:sz w:val="32"/>
          <w:szCs w:val="32"/>
          <w:u w:val="single"/>
          <w:lang w:eastAsia="zh-CN"/>
        </w:rPr>
      </w:pPr>
      <w:r>
        <w:rPr>
          <w:rFonts w:ascii="微软雅黑" w:eastAsia="微软雅黑" w:hAnsi="微软雅黑" w:cs="Arial" w:hint="eastAsia"/>
          <w:color w:val="333333"/>
          <w:sz w:val="32"/>
          <w:szCs w:val="32"/>
          <w:lang w:eastAsia="zh-CN"/>
        </w:rPr>
        <w:t xml:space="preserve"> </w:t>
      </w:r>
      <w:r>
        <w:rPr>
          <w:rFonts w:ascii="微软雅黑" w:eastAsia="微软雅黑" w:hAnsi="微软雅黑" w:cs="Arial"/>
          <w:color w:val="333333"/>
          <w:sz w:val="32"/>
          <w:szCs w:val="32"/>
          <w:lang w:eastAsia="zh-CN"/>
        </w:rPr>
        <w:t xml:space="preserve">       </w:t>
      </w:r>
      <w:r w:rsidR="004A020C" w:rsidRPr="008004B7">
        <w:rPr>
          <w:rFonts w:ascii="微软雅黑" w:eastAsia="微软雅黑" w:hAnsi="微软雅黑" w:cs="Arial" w:hint="eastAsia"/>
          <w:color w:val="333333"/>
          <w:sz w:val="32"/>
          <w:szCs w:val="32"/>
          <w:lang w:eastAsia="zh-CN"/>
        </w:rPr>
        <w:t>班</w:t>
      </w:r>
      <w:r w:rsidR="0043456D" w:rsidRPr="008004B7">
        <w:rPr>
          <w:rFonts w:ascii="微软雅黑" w:eastAsia="微软雅黑" w:hAnsi="微软雅黑" w:cs="Arial" w:hint="eastAsia"/>
          <w:color w:val="333333"/>
          <w:sz w:val="32"/>
          <w:szCs w:val="32"/>
          <w:lang w:eastAsia="zh-CN"/>
        </w:rPr>
        <w:t xml:space="preserve">    </w:t>
      </w:r>
      <w:r w:rsidR="004A020C" w:rsidRPr="008004B7">
        <w:rPr>
          <w:rFonts w:ascii="微软雅黑" w:eastAsia="微软雅黑" w:hAnsi="微软雅黑" w:cs="Arial" w:hint="eastAsia"/>
          <w:color w:val="333333"/>
          <w:sz w:val="32"/>
          <w:szCs w:val="32"/>
          <w:lang w:eastAsia="zh-CN"/>
        </w:rPr>
        <w:t>级</w:t>
      </w:r>
      <w:r w:rsidR="00A96CA2" w:rsidRPr="008004B7">
        <w:rPr>
          <w:rFonts w:ascii="微软雅黑" w:eastAsia="微软雅黑" w:hAnsi="微软雅黑" w:cs="Arial" w:hint="eastAsia"/>
          <w:color w:val="333333"/>
          <w:sz w:val="32"/>
          <w:szCs w:val="32"/>
          <w:u w:val="single"/>
        </w:rPr>
        <w:t xml:space="preserve">              </w:t>
      </w:r>
      <w:r w:rsidR="002837A3">
        <w:rPr>
          <w:rFonts w:ascii="微软雅黑" w:eastAsia="微软雅黑" w:hAnsi="微软雅黑" w:cs="Arial"/>
          <w:color w:val="333333"/>
          <w:sz w:val="32"/>
          <w:szCs w:val="32"/>
          <w:u w:val="single"/>
        </w:rPr>
        <w:t xml:space="preserve"> </w:t>
      </w:r>
      <w:r w:rsidR="00A96CA2" w:rsidRPr="008004B7">
        <w:rPr>
          <w:rFonts w:ascii="微软雅黑" w:eastAsia="微软雅黑" w:hAnsi="微软雅黑" w:cs="Arial" w:hint="eastAsia"/>
          <w:color w:val="333333"/>
          <w:sz w:val="32"/>
          <w:szCs w:val="32"/>
          <w:u w:val="single"/>
        </w:rPr>
        <w:t xml:space="preserve">     </w:t>
      </w:r>
    </w:p>
    <w:p w:rsidR="0043456D" w:rsidRPr="008004B7" w:rsidRDefault="00B13949" w:rsidP="00575F30">
      <w:pPr>
        <w:spacing w:line="240" w:lineRule="auto"/>
        <w:ind w:firstLineChars="200" w:firstLine="640"/>
        <w:jc w:val="left"/>
        <w:rPr>
          <w:rFonts w:ascii="微软雅黑" w:eastAsia="微软雅黑" w:hAnsi="微软雅黑" w:cs="Arial"/>
          <w:color w:val="333333"/>
          <w:sz w:val="32"/>
          <w:szCs w:val="32"/>
          <w:lang w:eastAsia="zh-CN"/>
        </w:rPr>
      </w:pPr>
      <w:r>
        <w:rPr>
          <w:rFonts w:ascii="微软雅黑" w:eastAsia="微软雅黑" w:hAnsi="微软雅黑" w:cs="Arial" w:hint="eastAsia"/>
          <w:color w:val="333333"/>
          <w:sz w:val="32"/>
          <w:szCs w:val="32"/>
          <w:lang w:eastAsia="zh-CN"/>
        </w:rPr>
        <w:t xml:space="preserve"> </w:t>
      </w:r>
      <w:r>
        <w:rPr>
          <w:rFonts w:ascii="微软雅黑" w:eastAsia="微软雅黑" w:hAnsi="微软雅黑" w:cs="Arial"/>
          <w:color w:val="333333"/>
          <w:sz w:val="32"/>
          <w:szCs w:val="32"/>
          <w:lang w:eastAsia="zh-CN"/>
        </w:rPr>
        <w:t xml:space="preserve">       </w:t>
      </w:r>
      <w:r w:rsidR="0043456D" w:rsidRPr="008004B7">
        <w:rPr>
          <w:rFonts w:ascii="微软雅黑" w:eastAsia="微软雅黑" w:hAnsi="微软雅黑" w:cs="Arial" w:hint="eastAsia"/>
          <w:color w:val="333333"/>
          <w:sz w:val="32"/>
          <w:szCs w:val="32"/>
          <w:lang w:eastAsia="zh-CN"/>
        </w:rPr>
        <w:t>学    号</w:t>
      </w:r>
      <w:r w:rsidR="0043456D" w:rsidRPr="008004B7">
        <w:rPr>
          <w:rFonts w:ascii="微软雅黑" w:eastAsia="微软雅黑" w:hAnsi="微软雅黑" w:cs="Arial" w:hint="eastAsia"/>
          <w:color w:val="333333"/>
          <w:sz w:val="32"/>
          <w:szCs w:val="32"/>
          <w:u w:val="single"/>
        </w:rPr>
        <w:t xml:space="preserve">                </w:t>
      </w:r>
      <w:r w:rsidR="002837A3">
        <w:rPr>
          <w:rFonts w:ascii="微软雅黑" w:eastAsia="微软雅黑" w:hAnsi="微软雅黑" w:cs="Arial"/>
          <w:color w:val="333333"/>
          <w:sz w:val="32"/>
          <w:szCs w:val="32"/>
          <w:u w:val="single"/>
        </w:rPr>
        <w:t xml:space="preserve"> </w:t>
      </w:r>
      <w:r w:rsidR="0043456D" w:rsidRPr="008004B7">
        <w:rPr>
          <w:rFonts w:ascii="微软雅黑" w:eastAsia="微软雅黑" w:hAnsi="微软雅黑" w:cs="Arial" w:hint="eastAsia"/>
          <w:color w:val="333333"/>
          <w:sz w:val="32"/>
          <w:szCs w:val="32"/>
          <w:u w:val="single"/>
        </w:rPr>
        <w:t xml:space="preserve">   </w:t>
      </w:r>
    </w:p>
    <w:p w:rsidR="00A96CA2" w:rsidRPr="008004B7" w:rsidRDefault="00B13949" w:rsidP="00575F30">
      <w:pPr>
        <w:spacing w:line="240" w:lineRule="auto"/>
        <w:ind w:firstLineChars="200" w:firstLine="640"/>
        <w:jc w:val="left"/>
        <w:rPr>
          <w:rFonts w:ascii="微软雅黑" w:eastAsia="微软雅黑" w:hAnsi="微软雅黑" w:cs="Arial"/>
          <w:color w:val="333333"/>
          <w:sz w:val="32"/>
          <w:szCs w:val="32"/>
        </w:rPr>
      </w:pPr>
      <w:r>
        <w:rPr>
          <w:rFonts w:ascii="微软雅黑" w:eastAsia="微软雅黑" w:hAnsi="微软雅黑" w:cs="Arial" w:hint="eastAsia"/>
          <w:color w:val="333333"/>
          <w:sz w:val="32"/>
          <w:szCs w:val="32"/>
          <w:lang w:eastAsia="zh-CN"/>
        </w:rPr>
        <w:t xml:space="preserve"> </w:t>
      </w:r>
      <w:r>
        <w:rPr>
          <w:rFonts w:ascii="微软雅黑" w:eastAsia="微软雅黑" w:hAnsi="微软雅黑" w:cs="Arial"/>
          <w:color w:val="333333"/>
          <w:sz w:val="32"/>
          <w:szCs w:val="32"/>
          <w:lang w:eastAsia="zh-CN"/>
        </w:rPr>
        <w:t xml:space="preserve">       </w:t>
      </w:r>
      <w:r w:rsidR="004A020C" w:rsidRPr="008004B7">
        <w:rPr>
          <w:rFonts w:ascii="微软雅黑" w:eastAsia="微软雅黑" w:hAnsi="微软雅黑" w:cs="Arial" w:hint="eastAsia"/>
          <w:color w:val="333333"/>
          <w:sz w:val="32"/>
          <w:szCs w:val="32"/>
        </w:rPr>
        <w:t>姓    名</w:t>
      </w:r>
      <w:r w:rsidR="00A96CA2" w:rsidRPr="008004B7">
        <w:rPr>
          <w:rFonts w:ascii="微软雅黑" w:eastAsia="微软雅黑" w:hAnsi="微软雅黑" w:cs="Arial" w:hint="eastAsia"/>
          <w:color w:val="333333"/>
          <w:sz w:val="32"/>
          <w:szCs w:val="32"/>
          <w:u w:val="single"/>
        </w:rPr>
        <w:t xml:space="preserve">                    </w:t>
      </w:r>
    </w:p>
    <w:p w:rsidR="004A096F" w:rsidRPr="008004B7" w:rsidRDefault="00B13949" w:rsidP="00575F30">
      <w:pPr>
        <w:snapToGrid w:val="0"/>
        <w:spacing w:line="240" w:lineRule="auto"/>
        <w:ind w:firstLineChars="200" w:firstLine="640"/>
        <w:rPr>
          <w:rFonts w:ascii="微软雅黑" w:eastAsia="微软雅黑" w:hAnsi="微软雅黑" w:cs="Arial"/>
          <w:color w:val="333333"/>
          <w:sz w:val="32"/>
          <w:szCs w:val="32"/>
          <w:u w:val="single"/>
          <w:lang w:eastAsia="zh-CN"/>
        </w:rPr>
      </w:pPr>
      <w:r>
        <w:rPr>
          <w:rFonts w:ascii="微软雅黑" w:eastAsia="微软雅黑" w:hAnsi="微软雅黑" w:cs="Arial" w:hint="eastAsia"/>
          <w:color w:val="333333"/>
          <w:sz w:val="32"/>
          <w:szCs w:val="32"/>
          <w:lang w:eastAsia="zh-CN"/>
        </w:rPr>
        <w:t xml:space="preserve"> </w:t>
      </w:r>
      <w:r>
        <w:rPr>
          <w:rFonts w:ascii="微软雅黑" w:eastAsia="微软雅黑" w:hAnsi="微软雅黑" w:cs="Arial"/>
          <w:color w:val="333333"/>
          <w:sz w:val="32"/>
          <w:szCs w:val="32"/>
          <w:lang w:eastAsia="zh-CN"/>
        </w:rPr>
        <w:t xml:space="preserve">       </w:t>
      </w:r>
      <w:r w:rsidR="004A020C" w:rsidRPr="008004B7">
        <w:rPr>
          <w:rFonts w:ascii="微软雅黑" w:eastAsia="微软雅黑" w:hAnsi="微软雅黑" w:cs="Arial" w:hint="eastAsia"/>
          <w:color w:val="333333"/>
          <w:sz w:val="32"/>
          <w:szCs w:val="32"/>
          <w:lang w:eastAsia="zh-CN"/>
        </w:rPr>
        <w:t>指导老师</w:t>
      </w:r>
      <w:r w:rsidR="00A96CA2" w:rsidRPr="008004B7">
        <w:rPr>
          <w:rFonts w:ascii="微软雅黑" w:eastAsia="微软雅黑" w:hAnsi="微软雅黑" w:cs="Arial" w:hint="eastAsia"/>
          <w:color w:val="333333"/>
          <w:sz w:val="32"/>
          <w:szCs w:val="32"/>
          <w:u w:val="single"/>
        </w:rPr>
        <w:t xml:space="preserve">                    </w:t>
      </w:r>
    </w:p>
    <w:p w:rsidR="00943CED" w:rsidRDefault="00943CED" w:rsidP="00273985">
      <w:pPr>
        <w:pStyle w:val="ad"/>
        <w:jc w:val="center"/>
        <w:rPr>
          <w:rFonts w:ascii="黑体" w:eastAsia="黑体" w:hAnsi="黑体"/>
          <w:kern w:val="0"/>
          <w:sz w:val="36"/>
          <w:szCs w:val="30"/>
          <w:lang w:eastAsia="zh-CN"/>
        </w:rPr>
      </w:pPr>
    </w:p>
    <w:p w:rsidR="00943CED" w:rsidRDefault="00943CED" w:rsidP="00273985">
      <w:pPr>
        <w:pStyle w:val="ad"/>
        <w:jc w:val="center"/>
        <w:rPr>
          <w:rFonts w:ascii="黑体" w:eastAsia="黑体" w:hAnsi="黑体"/>
          <w:kern w:val="0"/>
          <w:sz w:val="36"/>
          <w:szCs w:val="30"/>
          <w:lang w:eastAsia="zh-CN"/>
        </w:rPr>
        <w:sectPr w:rsidR="00943CED" w:rsidSect="00241239">
          <w:footerReference w:type="default" r:id="rId8"/>
          <w:pgSz w:w="11906" w:h="16838" w:code="9"/>
          <w:pgMar w:top="1134" w:right="1134" w:bottom="1134" w:left="1134" w:header="737" w:footer="737" w:gutter="0"/>
          <w:pgNumType w:start="1"/>
          <w:cols w:space="720"/>
          <w:docGrid w:type="linesAndChars" w:linePitch="326"/>
        </w:sectPr>
      </w:pPr>
    </w:p>
    <w:p w:rsidR="009A5947" w:rsidRDefault="009A5947" w:rsidP="00CF6CA8">
      <w:pPr>
        <w:pStyle w:val="1"/>
        <w:numPr>
          <w:ilvl w:val="0"/>
          <w:numId w:val="0"/>
        </w:numPr>
        <w:tabs>
          <w:tab w:val="left" w:pos="480"/>
          <w:tab w:val="right" w:leader="dot" w:pos="9628"/>
        </w:tabs>
        <w:rPr>
          <w:rFonts w:ascii="微软雅黑" w:eastAsia="微软雅黑" w:hAnsi="微软雅黑"/>
          <w:lang w:eastAsia="zh-CN"/>
        </w:rPr>
      </w:pPr>
      <w:bookmarkStart w:id="0" w:name="_Toc10574261"/>
      <w:r w:rsidRPr="00803075">
        <w:rPr>
          <w:rFonts w:ascii="微软雅黑" w:eastAsia="微软雅黑" w:hAnsi="微软雅黑" w:hint="eastAsia"/>
        </w:rPr>
        <w:lastRenderedPageBreak/>
        <w:t>东软简介</w:t>
      </w:r>
    </w:p>
    <w:p w:rsidR="009C1BE8" w:rsidRPr="009C1BE8" w:rsidRDefault="009C1BE8" w:rsidP="009C1BE8">
      <w:pPr>
        <w:spacing w:line="480" w:lineRule="exact"/>
        <w:ind w:firstLineChars="200" w:firstLine="420"/>
        <w:rPr>
          <w:rFonts w:ascii="微软雅黑" w:eastAsia="微软雅黑" w:hAnsi="微软雅黑"/>
          <w:sz w:val="21"/>
          <w:szCs w:val="21"/>
        </w:rPr>
      </w:pPr>
      <w:r w:rsidRPr="009C1BE8">
        <w:rPr>
          <w:rFonts w:ascii="微软雅黑" w:eastAsia="微软雅黑" w:hAnsi="微软雅黑" w:hint="eastAsia"/>
          <w:sz w:val="21"/>
          <w:szCs w:val="21"/>
        </w:rPr>
        <w:t>东软创立于1991年，是中国第一家上市的软件公司，一直以来致力于以信息技术的创新，推动社会的发展，创造美好生活。目前，东软在全球拥有近20000名员工，在中国设立了覆盖60多个城市的研发、销售及服务网络，在美国、日本、欧洲等地设有子公司。</w:t>
      </w:r>
    </w:p>
    <w:p w:rsidR="009C1BE8" w:rsidRPr="009C1BE8" w:rsidRDefault="009C1BE8" w:rsidP="009C1BE8">
      <w:pPr>
        <w:spacing w:line="480" w:lineRule="exact"/>
        <w:ind w:firstLineChars="200" w:firstLine="420"/>
        <w:rPr>
          <w:rFonts w:ascii="微软雅黑" w:eastAsia="微软雅黑" w:hAnsi="微软雅黑"/>
          <w:sz w:val="21"/>
          <w:szCs w:val="21"/>
        </w:rPr>
      </w:pPr>
      <w:r w:rsidRPr="009C1BE8">
        <w:rPr>
          <w:rFonts w:ascii="微软雅黑" w:eastAsia="微软雅黑" w:hAnsi="微软雅黑" w:hint="eastAsia"/>
          <w:sz w:val="21"/>
          <w:szCs w:val="21"/>
        </w:rPr>
        <w:t>东软连续四次入选普华永道“全球软件百强企业”，在最新一次排名中再度成为入选该榜单唯一的中国软件企业。此外，东软还曾荣获中国最具竞争力公司20强、中国50强全球挑战者、亚洲最受赏识的知识型企业、亚太地区最佳雇主等奖项。</w:t>
      </w:r>
    </w:p>
    <w:p w:rsidR="009C1BE8" w:rsidRPr="009C1BE8" w:rsidRDefault="009C1BE8" w:rsidP="009C1BE8">
      <w:pPr>
        <w:spacing w:line="480" w:lineRule="exact"/>
        <w:ind w:firstLineChars="200" w:firstLine="420"/>
        <w:rPr>
          <w:rFonts w:ascii="微软雅黑" w:eastAsia="微软雅黑" w:hAnsi="微软雅黑"/>
          <w:sz w:val="21"/>
          <w:szCs w:val="21"/>
        </w:rPr>
      </w:pPr>
      <w:r w:rsidRPr="009C1BE8">
        <w:rPr>
          <w:rFonts w:ascii="微软雅黑" w:eastAsia="微软雅黑" w:hAnsi="微软雅黑" w:hint="eastAsia"/>
          <w:sz w:val="21"/>
          <w:szCs w:val="21"/>
        </w:rPr>
        <w:t>东软面向全球市场提供IT驱动的创新型解决方案与服务，以软件技术为核心，为客户提供智慧城市、医疗健康与社会保障、智能汽车互联以及企业互联等领域的解决方案、产品与服务。</w:t>
      </w:r>
    </w:p>
    <w:p w:rsidR="009C1BE8" w:rsidRPr="009C1BE8" w:rsidRDefault="009C1BE8" w:rsidP="009C1BE8">
      <w:pPr>
        <w:spacing w:line="480" w:lineRule="exact"/>
        <w:ind w:firstLineChars="200" w:firstLine="420"/>
        <w:rPr>
          <w:rFonts w:ascii="微软雅黑" w:eastAsia="微软雅黑" w:hAnsi="微软雅黑"/>
          <w:sz w:val="21"/>
          <w:szCs w:val="21"/>
        </w:rPr>
      </w:pPr>
      <w:r w:rsidRPr="009C1BE8">
        <w:rPr>
          <w:rFonts w:ascii="微软雅黑" w:eastAsia="微软雅黑" w:hAnsi="微软雅黑" w:hint="eastAsia"/>
          <w:sz w:val="21"/>
          <w:szCs w:val="21"/>
        </w:rPr>
        <w:t>在智慧城市领域，东软聚焦政府、金融、能源、电信、制造等二十多个行业，提供200多个业务方向、750余种产品与解决方案，在众多行业拥有领先的市场份额。东软以“惠民、优政、兴业”为目标，构建绿色、开放、共享的新型智慧城市。</w:t>
      </w:r>
    </w:p>
    <w:p w:rsidR="009C1BE8" w:rsidRPr="009C1BE8" w:rsidRDefault="009C1BE8" w:rsidP="009C1BE8">
      <w:pPr>
        <w:spacing w:line="480" w:lineRule="exact"/>
        <w:ind w:firstLineChars="200" w:firstLine="420"/>
        <w:rPr>
          <w:rFonts w:ascii="微软雅黑" w:eastAsia="微软雅黑" w:hAnsi="微软雅黑"/>
          <w:sz w:val="21"/>
          <w:szCs w:val="21"/>
        </w:rPr>
      </w:pPr>
      <w:r w:rsidRPr="009C1BE8">
        <w:rPr>
          <w:rFonts w:ascii="微软雅黑" w:eastAsia="微软雅黑" w:hAnsi="微软雅黑" w:hint="eastAsia"/>
          <w:sz w:val="21"/>
          <w:szCs w:val="21"/>
        </w:rPr>
        <w:t>在医疗健康与社会保障领域，东软构建了以人为核心的可持续发展的大健康生态系统，推动信息技术与医疗的融合，创新医疗的新模式。面向居民及患者、医药服务支付方、政府监管方、医疗服务提供方以及生态链各方，提供线上、线下相结合的全生命周期的产品与解决方案。东软的软件为中国7亿人群提供社会保险服务，医疗设备销往全球110多个国家和地区的9000多家医疗机构，健康管理业务服务居民超过3000万人。</w:t>
      </w:r>
    </w:p>
    <w:p w:rsidR="009C1BE8" w:rsidRPr="009C1BE8" w:rsidRDefault="009C1BE8" w:rsidP="009C1BE8">
      <w:pPr>
        <w:spacing w:line="480" w:lineRule="exact"/>
        <w:ind w:firstLineChars="200" w:firstLine="420"/>
        <w:rPr>
          <w:rFonts w:ascii="微软雅黑" w:eastAsia="微软雅黑" w:hAnsi="微软雅黑"/>
          <w:sz w:val="21"/>
          <w:szCs w:val="21"/>
        </w:rPr>
      </w:pPr>
      <w:r w:rsidRPr="009C1BE8">
        <w:rPr>
          <w:rFonts w:ascii="微软雅黑" w:eastAsia="微软雅黑" w:hAnsi="微软雅黑" w:hint="eastAsia"/>
          <w:sz w:val="21"/>
          <w:szCs w:val="21"/>
        </w:rPr>
        <w:t>在智能汽车互联领域，东软拥有27年服务全球客户的经验，以软件为驱动，推动汽车产业的开放与融合，专注电动汽车、智能网联、自动驾驶与共享汽车领域，致力于打造安全、舒适、智能、绿色的汽车生态系统和移动出行服务。东软在该领域的全球研发网络拥有4000名工程师，软件服务于全球top30汽车品牌中的80%。</w:t>
      </w:r>
    </w:p>
    <w:p w:rsidR="009C1BE8" w:rsidRPr="009C1BE8" w:rsidRDefault="009C1BE8" w:rsidP="009C1BE8">
      <w:pPr>
        <w:spacing w:line="480" w:lineRule="exact"/>
        <w:ind w:firstLineChars="200" w:firstLine="420"/>
        <w:rPr>
          <w:rFonts w:ascii="微软雅黑" w:eastAsia="微软雅黑" w:hAnsi="微软雅黑"/>
          <w:sz w:val="21"/>
          <w:szCs w:val="21"/>
        </w:rPr>
      </w:pPr>
      <w:r w:rsidRPr="009C1BE8">
        <w:rPr>
          <w:rFonts w:ascii="微软雅黑" w:eastAsia="微软雅黑" w:hAnsi="微软雅黑" w:hint="eastAsia"/>
          <w:sz w:val="21"/>
          <w:szCs w:val="21"/>
        </w:rPr>
        <w:t>在企业互联领域，东软基于移动互联网、人工智能、云计算、大数据等新技术，提供企业互联产品以及专业的云与数据服务，帮助企业实现业务的创新与转型。</w:t>
      </w:r>
    </w:p>
    <w:p w:rsidR="009C1BE8" w:rsidRDefault="009C1BE8" w:rsidP="009C1BE8">
      <w:pPr>
        <w:spacing w:line="480" w:lineRule="exact"/>
        <w:ind w:firstLineChars="200" w:firstLine="420"/>
        <w:rPr>
          <w:lang w:eastAsia="zh-CN"/>
        </w:rPr>
      </w:pPr>
      <w:r w:rsidRPr="009C1BE8">
        <w:rPr>
          <w:rFonts w:ascii="微软雅黑" w:eastAsia="微软雅黑" w:hAnsi="微软雅黑" w:hint="eastAsia"/>
          <w:sz w:val="21"/>
          <w:szCs w:val="21"/>
        </w:rPr>
        <w:t>东软一直秉承“超越技术”的经营思想和品牌承诺，关注人，关注社会发展，致力于成为受社会、客户、股东和员工尊敬的公司。</w:t>
      </w:r>
    </w:p>
    <w:p w:rsidR="009C1BE8" w:rsidRPr="00654A5D" w:rsidRDefault="009C1BE8" w:rsidP="00654A5D">
      <w:pPr>
        <w:pStyle w:val="a0"/>
        <w:ind w:firstLine="0"/>
        <w:rPr>
          <w:lang w:eastAsia="zh-CN"/>
        </w:rPr>
        <w:sectPr w:rsidR="009C1BE8" w:rsidRPr="00654A5D" w:rsidSect="00214CF5">
          <w:footerReference w:type="default" r:id="rId9"/>
          <w:pgSz w:w="11906" w:h="16838" w:code="9"/>
          <w:pgMar w:top="1134" w:right="1134" w:bottom="1134" w:left="1134" w:header="737" w:footer="737" w:gutter="0"/>
          <w:pgNumType w:start="1"/>
          <w:cols w:space="720"/>
          <w:docGrid w:type="linesAndChars" w:linePitch="326"/>
        </w:sectPr>
      </w:pPr>
    </w:p>
    <w:p w:rsidR="00591AC7" w:rsidRPr="00803075" w:rsidRDefault="00CF6CA8" w:rsidP="00CF6CA8">
      <w:pPr>
        <w:pStyle w:val="1"/>
        <w:numPr>
          <w:ilvl w:val="0"/>
          <w:numId w:val="0"/>
        </w:numPr>
        <w:tabs>
          <w:tab w:val="left" w:pos="480"/>
          <w:tab w:val="right" w:leader="dot" w:pos="9628"/>
        </w:tabs>
        <w:rPr>
          <w:rFonts w:ascii="微软雅黑" w:eastAsia="微软雅黑" w:hAnsi="微软雅黑"/>
        </w:rPr>
      </w:pPr>
      <w:r w:rsidRPr="00803075">
        <w:rPr>
          <w:rFonts w:ascii="微软雅黑" w:eastAsia="微软雅黑" w:hAnsi="微软雅黑" w:hint="eastAsia"/>
        </w:rPr>
        <w:lastRenderedPageBreak/>
        <w:t>东软睿道简介</w:t>
      </w:r>
      <w:bookmarkEnd w:id="0"/>
    </w:p>
    <w:p w:rsidR="00CF6CA8" w:rsidRPr="00575F30" w:rsidRDefault="00CF6CA8" w:rsidP="00575F30">
      <w:pPr>
        <w:spacing w:line="480" w:lineRule="exact"/>
        <w:ind w:firstLineChars="200" w:firstLine="420"/>
        <w:rPr>
          <w:rFonts w:ascii="微软雅黑" w:eastAsia="微软雅黑" w:hAnsi="微软雅黑"/>
          <w:sz w:val="21"/>
          <w:szCs w:val="21"/>
        </w:rPr>
      </w:pPr>
      <w:r w:rsidRPr="00575F30">
        <w:rPr>
          <w:rFonts w:ascii="微软雅黑" w:eastAsia="微软雅黑" w:hAnsi="微软雅黑" w:hint="eastAsia"/>
          <w:sz w:val="21"/>
          <w:szCs w:val="21"/>
        </w:rPr>
        <w:t>东软睿道教育信息技术有限公司（简称东软睿道）由东软创办，基于东软的产业发展与人才培养实践，提供更加符合IT行业发展需求的人才培养体系和方法学，精准提升大学生和大学后的就业、创业技能，为新经济时代的转型发展提供高质量规模化的人才供给。</w:t>
      </w:r>
    </w:p>
    <w:p w:rsidR="00CF6CA8" w:rsidRPr="00575F30" w:rsidRDefault="00CF6CA8" w:rsidP="00575F30">
      <w:pPr>
        <w:spacing w:line="480" w:lineRule="exact"/>
        <w:ind w:firstLineChars="200" w:firstLine="420"/>
        <w:rPr>
          <w:rFonts w:ascii="微软雅黑" w:eastAsia="微软雅黑" w:hAnsi="微软雅黑"/>
          <w:sz w:val="21"/>
          <w:szCs w:val="21"/>
        </w:rPr>
      </w:pPr>
      <w:r w:rsidRPr="00575F30">
        <w:rPr>
          <w:rFonts w:ascii="微软雅黑" w:eastAsia="微软雅黑" w:hAnsi="微软雅黑" w:hint="eastAsia"/>
          <w:sz w:val="21"/>
          <w:szCs w:val="21"/>
        </w:rPr>
        <w:t>东软睿道倡导“产业融入教育”的经营理念，将科学的学习方法与先进的信息技术相结合，打造产学研融合式人才培养模式，创新引领工程教育模式，推动中国经济转型发展。目前，公司在沈阳、大连、天津、南京、</w:t>
      </w:r>
      <w:r w:rsidR="00664375">
        <w:rPr>
          <w:rFonts w:ascii="微软雅黑" w:eastAsia="微软雅黑" w:hAnsi="微软雅黑" w:hint="eastAsia"/>
          <w:sz w:val="21"/>
          <w:szCs w:val="21"/>
        </w:rPr>
        <w:t>青岛、广州、石家庄、长春、成都、哈尔滨、重庆、秦皇岛、武汉、</w:t>
      </w:r>
      <w:r w:rsidR="00664375">
        <w:rPr>
          <w:rFonts w:ascii="微软雅黑" w:eastAsia="微软雅黑" w:hAnsi="微软雅黑" w:hint="eastAsia"/>
          <w:sz w:val="21"/>
          <w:szCs w:val="21"/>
          <w:lang w:eastAsia="zh-CN"/>
        </w:rPr>
        <w:t>西安</w:t>
      </w:r>
      <w:r w:rsidRPr="00575F30">
        <w:rPr>
          <w:rFonts w:ascii="微软雅黑" w:eastAsia="微软雅黑" w:hAnsi="微软雅黑" w:hint="eastAsia"/>
          <w:sz w:val="21"/>
          <w:szCs w:val="21"/>
        </w:rPr>
        <w:t>、佛山等城市建立了分布式的人才培养中心，与全国550多所高校建立了持续稳定的合作。构建了分层次的IT人才培养体系，结合新常态下的人才需求和国家教育改革，构建了应用技术型人才、创新创业型人才培养的完整体系。目前已累计为行业培养输送人才20余万人。</w:t>
      </w:r>
    </w:p>
    <w:p w:rsidR="00CF6CA8" w:rsidRPr="00575F30" w:rsidRDefault="00CF6CA8" w:rsidP="00575F30">
      <w:pPr>
        <w:spacing w:line="480" w:lineRule="exact"/>
        <w:ind w:firstLineChars="200" w:firstLine="420"/>
        <w:rPr>
          <w:rFonts w:ascii="微软雅黑" w:eastAsia="微软雅黑" w:hAnsi="微软雅黑"/>
          <w:sz w:val="21"/>
          <w:szCs w:val="21"/>
        </w:rPr>
      </w:pPr>
      <w:r w:rsidRPr="00575F30">
        <w:rPr>
          <w:rFonts w:ascii="微软雅黑" w:eastAsia="微软雅黑" w:hAnsi="微软雅黑" w:hint="eastAsia"/>
          <w:sz w:val="21"/>
          <w:szCs w:val="21"/>
        </w:rPr>
        <w:t>东软睿道以东软丰富的行业项目积累为依托，设有研发及应用中心、X孵化器等真实的项目开发与孵化平台，集合了强大的技术开发团队、一流的行业师资力量、丰富的大型项目开发经验、CMMI5标准的软件开发流程，全力打造了一个集真实企业的工作环境，标准的项目管理流程，综合的项目实战开发和实现创业梦想的平台。</w:t>
      </w:r>
    </w:p>
    <w:p w:rsidR="00CF6CA8" w:rsidRPr="00575F30" w:rsidRDefault="00CF6CA8" w:rsidP="00575F30">
      <w:pPr>
        <w:spacing w:line="480" w:lineRule="exact"/>
        <w:ind w:firstLineChars="200" w:firstLine="420"/>
        <w:rPr>
          <w:rFonts w:ascii="微软雅黑" w:eastAsia="微软雅黑" w:hAnsi="微软雅黑"/>
          <w:sz w:val="21"/>
          <w:szCs w:val="21"/>
        </w:rPr>
      </w:pPr>
      <w:r w:rsidRPr="00575F30">
        <w:rPr>
          <w:rFonts w:ascii="微软雅黑" w:eastAsia="微软雅黑" w:hAnsi="微软雅黑" w:hint="eastAsia"/>
          <w:sz w:val="21"/>
          <w:szCs w:val="21"/>
        </w:rPr>
        <w:t>东软睿道面向高校打造值得信赖的校企合作伙伴，提供领先的IT人才培养解决方案，满足IT行业规模化、高质量的人才培养需求。面向学生、教师及相关学院（系）等不同对象有针对性提供包括学院共建、专业共建、企业项目实践、教师培养、实验室、创新创业、教研合作、实训平台等不同的解决方案，全面助力高校人才培养改革与创新。</w:t>
      </w:r>
    </w:p>
    <w:p w:rsidR="00CF6CA8" w:rsidRPr="00575F30" w:rsidRDefault="00CF6CA8" w:rsidP="00575F30">
      <w:pPr>
        <w:spacing w:line="480" w:lineRule="exact"/>
        <w:rPr>
          <w:rFonts w:ascii="微软雅黑" w:eastAsia="微软雅黑" w:hAnsi="微软雅黑"/>
          <w:sz w:val="21"/>
          <w:szCs w:val="21"/>
        </w:rPr>
      </w:pPr>
      <w:r w:rsidRPr="00575F30">
        <w:rPr>
          <w:rFonts w:ascii="微软雅黑" w:eastAsia="微软雅黑" w:hAnsi="微软雅黑" w:hint="eastAsia"/>
          <w:sz w:val="21"/>
          <w:szCs w:val="21"/>
        </w:rPr>
        <w:t>面向大学生创建了以助力就业与职业能力提升为核心的人才培养模式，采用阶段化、项目驱动、O2O的教学模式，覆盖行业解决方案、物联网、IT服务和职业素养等培养体系，内容涉及软件开发与测试、Android/iOS移动应用开发、WEB前端开发、智能硬件开发、大数据、嵌入式产品工程、UI设计、PHP网站开发等人才发展方向。</w:t>
      </w:r>
    </w:p>
    <w:p w:rsidR="00CF6CA8" w:rsidRPr="00575F30" w:rsidRDefault="00CF6CA8" w:rsidP="00575F30">
      <w:pPr>
        <w:spacing w:line="480" w:lineRule="exact"/>
        <w:ind w:firstLineChars="200" w:firstLine="420"/>
        <w:rPr>
          <w:rFonts w:ascii="微软雅黑" w:eastAsia="微软雅黑" w:hAnsi="微软雅黑"/>
          <w:sz w:val="21"/>
          <w:szCs w:val="21"/>
        </w:rPr>
      </w:pPr>
      <w:r w:rsidRPr="00575F30">
        <w:rPr>
          <w:rFonts w:ascii="微软雅黑" w:eastAsia="微软雅黑" w:hAnsi="微软雅黑" w:hint="eastAsia"/>
          <w:sz w:val="21"/>
          <w:szCs w:val="21"/>
        </w:rPr>
        <w:t>面向城市、高校、创业者提供CooVenture创业云服务，业务涉及创业教育与培训、创业工具与训练、创业投资与孵化，致力于打造中国领先的互联网创业平台，全面助力创业者成长。</w:t>
      </w:r>
    </w:p>
    <w:p w:rsidR="00CF6CA8" w:rsidRPr="00575F30" w:rsidRDefault="00CF6CA8" w:rsidP="00575F30">
      <w:pPr>
        <w:spacing w:line="480" w:lineRule="exact"/>
        <w:ind w:firstLineChars="200" w:firstLine="420"/>
        <w:rPr>
          <w:rFonts w:ascii="微软雅黑" w:eastAsia="微软雅黑" w:hAnsi="微软雅黑"/>
          <w:sz w:val="21"/>
          <w:szCs w:val="21"/>
        </w:rPr>
      </w:pPr>
      <w:r w:rsidRPr="00575F30">
        <w:rPr>
          <w:rFonts w:ascii="微软雅黑" w:eastAsia="微软雅黑" w:hAnsi="微软雅黑" w:hint="eastAsia"/>
          <w:sz w:val="21"/>
          <w:szCs w:val="21"/>
        </w:rPr>
        <w:t>在产品领域，东软睿道构建了领先的教育生态系统，提供基于睿道云平台的简学、睿道在线、睿训实训平台及睿测考试系统等教育产品，建立了移动式、混合式的学习模式。</w:t>
      </w:r>
    </w:p>
    <w:p w:rsidR="00591AC7" w:rsidRPr="00575F30" w:rsidRDefault="00CF6CA8" w:rsidP="00575F30">
      <w:pPr>
        <w:pStyle w:val="a0"/>
        <w:spacing w:line="480" w:lineRule="exact"/>
        <w:rPr>
          <w:rFonts w:ascii="微软雅黑" w:eastAsia="微软雅黑" w:hAnsi="微软雅黑"/>
          <w:sz w:val="21"/>
          <w:szCs w:val="21"/>
        </w:rPr>
      </w:pPr>
      <w:r w:rsidRPr="00575F30">
        <w:rPr>
          <w:rFonts w:ascii="微软雅黑" w:eastAsia="微软雅黑" w:hAnsi="微软雅黑" w:hint="eastAsia"/>
          <w:sz w:val="21"/>
          <w:szCs w:val="21"/>
        </w:rPr>
        <w:t>东软睿道秉承高效、合作、负责、坚韧、诚信的核心价值观，致力于通过信息技术的创新推动教育的发展变革。</w:t>
      </w:r>
    </w:p>
    <w:p w:rsidR="00BA0338" w:rsidRPr="003D5EBB" w:rsidRDefault="00BA0338" w:rsidP="00AE6302">
      <w:pPr>
        <w:pStyle w:val="a0"/>
        <w:sectPr w:rsidR="00BA0338" w:rsidRPr="003D5EBB" w:rsidSect="00214CF5">
          <w:pgSz w:w="11906" w:h="16838" w:code="9"/>
          <w:pgMar w:top="1134" w:right="1134" w:bottom="1134" w:left="1134" w:header="737" w:footer="737" w:gutter="0"/>
          <w:pgNumType w:start="1"/>
          <w:cols w:space="720"/>
          <w:docGrid w:type="linesAndChars" w:linePitch="326"/>
        </w:sectPr>
      </w:pPr>
    </w:p>
    <w:p w:rsidR="00151F45" w:rsidRPr="007E36CB" w:rsidRDefault="00182E22" w:rsidP="00947F36">
      <w:pPr>
        <w:pStyle w:val="1"/>
        <w:numPr>
          <w:ilvl w:val="0"/>
          <w:numId w:val="0"/>
        </w:numPr>
        <w:jc w:val="center"/>
        <w:rPr>
          <w:rFonts w:ascii="微软雅黑" w:eastAsia="微软雅黑" w:hAnsi="微软雅黑"/>
          <w:lang w:eastAsia="zh-CN"/>
        </w:rPr>
      </w:pPr>
      <w:r w:rsidRPr="007E36CB">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151F45" w:rsidRPr="007E36CB" w:rsidTr="009D3D48">
        <w:tc>
          <w:tcPr>
            <w:tcW w:w="1242" w:type="dxa"/>
          </w:tcPr>
          <w:p w:rsidR="00151F45" w:rsidRPr="007E36CB" w:rsidRDefault="00182E22" w:rsidP="009D3D48">
            <w:pPr>
              <w:widowControl/>
              <w:jc w:val="left"/>
              <w:rPr>
                <w:rFonts w:ascii="微软雅黑" w:eastAsia="微软雅黑" w:hAnsi="微软雅黑" w:cs="Arial"/>
                <w:color w:val="333333"/>
                <w:szCs w:val="24"/>
              </w:rPr>
            </w:pPr>
            <w:r w:rsidRPr="007E36CB">
              <w:rPr>
                <w:rFonts w:ascii="微软雅黑" w:eastAsia="微软雅黑" w:hAnsi="微软雅黑" w:cs="Arial" w:hint="eastAsia"/>
                <w:color w:val="333333"/>
                <w:szCs w:val="24"/>
                <w:lang w:eastAsia="zh-CN"/>
              </w:rPr>
              <w:t>实习内容</w:t>
            </w:r>
          </w:p>
        </w:tc>
        <w:tc>
          <w:tcPr>
            <w:tcW w:w="3828" w:type="dxa"/>
          </w:tcPr>
          <w:p w:rsidR="00151F45" w:rsidRPr="007E36CB" w:rsidRDefault="00151F45" w:rsidP="009D3D48">
            <w:pPr>
              <w:widowControl/>
              <w:jc w:val="left"/>
              <w:rPr>
                <w:rFonts w:ascii="微软雅黑" w:eastAsia="微软雅黑" w:hAnsi="微软雅黑" w:cs="Arial"/>
                <w:color w:val="333333"/>
                <w:szCs w:val="24"/>
              </w:rPr>
            </w:pPr>
          </w:p>
        </w:tc>
        <w:tc>
          <w:tcPr>
            <w:tcW w:w="992" w:type="dxa"/>
          </w:tcPr>
          <w:p w:rsidR="00151F45" w:rsidRPr="007E36CB" w:rsidRDefault="0020592A" w:rsidP="009D3D48">
            <w:pPr>
              <w:widowControl/>
              <w:jc w:val="left"/>
              <w:rPr>
                <w:rFonts w:ascii="微软雅黑" w:eastAsia="微软雅黑" w:hAnsi="微软雅黑" w:cs="Arial"/>
                <w:color w:val="333333"/>
                <w:szCs w:val="24"/>
              </w:rPr>
            </w:pPr>
            <w:r w:rsidRPr="007E36CB">
              <w:rPr>
                <w:rFonts w:ascii="微软雅黑" w:eastAsia="微软雅黑" w:hAnsi="微软雅黑" w:cs="Arial" w:hint="eastAsia"/>
                <w:color w:val="333333"/>
                <w:szCs w:val="24"/>
                <w:lang w:eastAsia="zh-CN"/>
              </w:rPr>
              <w:t>日期</w:t>
            </w:r>
          </w:p>
        </w:tc>
        <w:tc>
          <w:tcPr>
            <w:tcW w:w="3685" w:type="dxa"/>
          </w:tcPr>
          <w:p w:rsidR="00151F45" w:rsidRPr="007E36CB" w:rsidRDefault="00151F45" w:rsidP="009D3D48">
            <w:pPr>
              <w:widowControl/>
              <w:jc w:val="left"/>
              <w:rPr>
                <w:rFonts w:ascii="微软雅黑" w:eastAsia="微软雅黑" w:hAnsi="微软雅黑" w:cs="Arial"/>
                <w:color w:val="333333"/>
                <w:szCs w:val="24"/>
              </w:rPr>
            </w:pPr>
          </w:p>
        </w:tc>
      </w:tr>
      <w:tr w:rsidR="00151F45" w:rsidRPr="007E36CB" w:rsidTr="009D3D48">
        <w:tc>
          <w:tcPr>
            <w:tcW w:w="9747" w:type="dxa"/>
            <w:gridSpan w:val="4"/>
          </w:tcPr>
          <w:p w:rsidR="00151F45" w:rsidRPr="007E36CB" w:rsidRDefault="00182E22" w:rsidP="009D3D48">
            <w:pPr>
              <w:widowControl/>
              <w:rPr>
                <w:rFonts w:ascii="微软雅黑" w:eastAsia="微软雅黑" w:hAnsi="微软雅黑" w:cs="Arial"/>
                <w:color w:val="333333"/>
                <w:szCs w:val="24"/>
              </w:rPr>
            </w:pPr>
            <w:r w:rsidRPr="007E36CB">
              <w:rPr>
                <w:rFonts w:ascii="微软雅黑" w:eastAsia="微软雅黑" w:hAnsi="微软雅黑" w:cs="Arial" w:hint="eastAsia"/>
                <w:color w:val="333333"/>
                <w:szCs w:val="24"/>
                <w:lang w:eastAsia="zh-CN"/>
              </w:rPr>
              <w:t>实习目的</w:t>
            </w:r>
          </w:p>
        </w:tc>
      </w:tr>
      <w:tr w:rsidR="00151F45" w:rsidRPr="007E36CB" w:rsidTr="009D3D48">
        <w:trPr>
          <w:trHeight w:val="1134"/>
        </w:trPr>
        <w:tc>
          <w:tcPr>
            <w:tcW w:w="9747" w:type="dxa"/>
            <w:gridSpan w:val="4"/>
          </w:tcPr>
          <w:p w:rsidR="00151F45" w:rsidRPr="007E36CB" w:rsidRDefault="00151F45" w:rsidP="009D3D48">
            <w:pPr>
              <w:widowControl/>
              <w:rPr>
                <w:rFonts w:ascii="微软雅黑" w:eastAsia="微软雅黑" w:hAnsi="微软雅黑" w:cs="Arial"/>
                <w:color w:val="333333"/>
                <w:szCs w:val="24"/>
              </w:rPr>
            </w:pPr>
          </w:p>
        </w:tc>
      </w:tr>
      <w:tr w:rsidR="00151F45" w:rsidRPr="00536FDC" w:rsidTr="009D3D48">
        <w:tc>
          <w:tcPr>
            <w:tcW w:w="9747" w:type="dxa"/>
            <w:gridSpan w:val="4"/>
          </w:tcPr>
          <w:p w:rsidR="00151F45" w:rsidRPr="00606152" w:rsidRDefault="00852A8D" w:rsidP="00606152">
            <w:pPr>
              <w:widowControl/>
              <w:rPr>
                <w:rFonts w:ascii="微软雅黑" w:eastAsia="微软雅黑" w:hAnsi="微软雅黑" w:cs="Arial"/>
                <w:color w:val="333333"/>
                <w:szCs w:val="24"/>
              </w:rPr>
            </w:pPr>
            <w:r w:rsidRPr="007E36CB">
              <w:rPr>
                <w:rFonts w:ascii="微软雅黑" w:eastAsia="微软雅黑" w:hAnsi="微软雅黑" w:cs="Arial" w:hint="eastAsia"/>
                <w:color w:val="333333"/>
                <w:szCs w:val="24"/>
                <w:lang w:eastAsia="zh-CN"/>
              </w:rPr>
              <w:t>实习记录（实现过程）</w:t>
            </w:r>
          </w:p>
        </w:tc>
      </w:tr>
      <w:tr w:rsidR="00764921" w:rsidRPr="00536FDC" w:rsidTr="00536FDC">
        <w:trPr>
          <w:trHeight w:val="9912"/>
        </w:trPr>
        <w:tc>
          <w:tcPr>
            <w:tcW w:w="9747" w:type="dxa"/>
            <w:gridSpan w:val="4"/>
          </w:tcPr>
          <w:p w:rsidR="00764921" w:rsidRPr="00536FDC" w:rsidRDefault="00764921" w:rsidP="009D3D48">
            <w:pPr>
              <w:widowControl/>
              <w:jc w:val="left"/>
              <w:rPr>
                <w:rFonts w:ascii="微软雅黑" w:eastAsia="微软雅黑" w:hAnsi="微软雅黑" w:cs="Arial"/>
                <w:color w:val="333333"/>
                <w:szCs w:val="24"/>
              </w:rPr>
            </w:pPr>
          </w:p>
        </w:tc>
      </w:tr>
    </w:tbl>
    <w:p w:rsidR="00151F45" w:rsidRPr="00536FDC" w:rsidRDefault="00151F45" w:rsidP="00151F45">
      <w:pPr>
        <w:pStyle w:val="a0"/>
        <w:ind w:firstLine="0"/>
        <w:rPr>
          <w:rFonts w:ascii="微软雅黑" w:eastAsia="微软雅黑" w:hAnsi="微软雅黑"/>
          <w:lang w:eastAsia="zh-CN"/>
        </w:rPr>
        <w:sectPr w:rsidR="00151F45" w:rsidRPr="00536FDC" w:rsidSect="00214CF5">
          <w:headerReference w:type="even" r:id="rId10"/>
          <w:footerReference w:type="even" r:id="rId11"/>
          <w:headerReference w:type="first" r:id="rId12"/>
          <w:footerReference w:type="first" r:id="rId13"/>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495"/>
        <w:gridCol w:w="1726"/>
        <w:gridCol w:w="2407"/>
      </w:tblGrid>
      <w:tr w:rsidR="00C1513C" w:rsidRPr="00536FDC" w:rsidTr="002767EE">
        <w:trPr>
          <w:trHeight w:val="567"/>
        </w:trPr>
        <w:tc>
          <w:tcPr>
            <w:tcW w:w="9628" w:type="dxa"/>
            <w:gridSpan w:val="3"/>
          </w:tcPr>
          <w:p w:rsidR="00C1513C" w:rsidRPr="007E36CB" w:rsidRDefault="00852A8D" w:rsidP="00606152">
            <w:pPr>
              <w:widowControl/>
              <w:rPr>
                <w:rFonts w:ascii="微软雅黑" w:eastAsia="微软雅黑" w:hAnsi="微软雅黑" w:cs="Arial"/>
                <w:color w:val="333333"/>
                <w:szCs w:val="24"/>
              </w:rPr>
            </w:pPr>
            <w:r w:rsidRPr="007E36CB">
              <w:rPr>
                <w:rFonts w:ascii="微软雅黑" w:eastAsia="微软雅黑" w:hAnsi="微软雅黑" w:cs="Arial" w:hint="eastAsia"/>
                <w:color w:val="333333"/>
                <w:szCs w:val="24"/>
                <w:lang w:eastAsia="zh-CN"/>
              </w:rPr>
              <w:lastRenderedPageBreak/>
              <w:t>实习结果（分析与结论）</w:t>
            </w:r>
          </w:p>
        </w:tc>
      </w:tr>
      <w:tr w:rsidR="00C1513C" w:rsidRPr="00536FDC" w:rsidTr="002767EE">
        <w:trPr>
          <w:trHeight w:val="11509"/>
        </w:trPr>
        <w:tc>
          <w:tcPr>
            <w:tcW w:w="9628" w:type="dxa"/>
            <w:gridSpan w:val="3"/>
          </w:tcPr>
          <w:p w:rsidR="00C1513C" w:rsidRPr="00536FDC" w:rsidRDefault="00C1513C" w:rsidP="009D3D48">
            <w:pPr>
              <w:widowControl/>
              <w:jc w:val="left"/>
              <w:rPr>
                <w:rFonts w:ascii="微软雅黑" w:eastAsia="微软雅黑" w:hAnsi="微软雅黑" w:cs="Arial"/>
                <w:color w:val="333333"/>
                <w:szCs w:val="24"/>
              </w:rPr>
            </w:pPr>
          </w:p>
        </w:tc>
      </w:tr>
      <w:tr w:rsidR="00D93DAD" w:rsidRPr="00536FDC" w:rsidTr="007F217E">
        <w:trPr>
          <w:trHeight w:val="565"/>
        </w:trPr>
        <w:tc>
          <w:tcPr>
            <w:tcW w:w="5495" w:type="dxa"/>
            <w:vAlign w:val="center"/>
          </w:tcPr>
          <w:p w:rsidR="00D93DAD" w:rsidRPr="00536FDC" w:rsidRDefault="00D93DAD" w:rsidP="00D93DAD">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1726" w:type="dxa"/>
            <w:vAlign w:val="center"/>
          </w:tcPr>
          <w:p w:rsidR="00D93DAD" w:rsidRPr="007E36CB" w:rsidRDefault="00D93DAD" w:rsidP="00D93DAD">
            <w:pPr>
              <w:widowControl/>
              <w:rPr>
                <w:rFonts w:ascii="微软雅黑" w:eastAsia="微软雅黑" w:hAnsi="微软雅黑" w:cs="Arial"/>
                <w:color w:val="333333"/>
                <w:szCs w:val="24"/>
              </w:rPr>
            </w:pPr>
            <w:r w:rsidRPr="007E36CB">
              <w:rPr>
                <w:rFonts w:ascii="微软雅黑" w:eastAsia="微软雅黑" w:hAnsi="微软雅黑" w:cs="Arial" w:hint="eastAsia"/>
                <w:color w:val="333333"/>
                <w:szCs w:val="24"/>
                <w:lang w:eastAsia="zh-CN"/>
              </w:rPr>
              <w:t>成绩</w:t>
            </w:r>
            <w:r w:rsidR="007F217E" w:rsidRPr="007E36CB">
              <w:rPr>
                <w:rFonts w:ascii="微软雅黑" w:eastAsia="微软雅黑" w:hAnsi="微软雅黑" w:cs="Arial" w:hint="eastAsia"/>
                <w:color w:val="333333"/>
                <w:szCs w:val="24"/>
                <w:lang w:eastAsia="zh-CN"/>
              </w:rPr>
              <w:t>（百分制）</w:t>
            </w:r>
          </w:p>
        </w:tc>
        <w:tc>
          <w:tcPr>
            <w:tcW w:w="2407" w:type="dxa"/>
            <w:vAlign w:val="center"/>
          </w:tcPr>
          <w:p w:rsidR="00D93DAD" w:rsidRPr="00536FDC" w:rsidRDefault="00D93DAD" w:rsidP="00D93DAD">
            <w:pPr>
              <w:widowControl/>
              <w:rPr>
                <w:rFonts w:ascii="微软雅黑" w:eastAsia="微软雅黑" w:hAnsi="微软雅黑" w:cs="Arial"/>
                <w:color w:val="333333"/>
                <w:szCs w:val="24"/>
              </w:rPr>
            </w:pPr>
          </w:p>
        </w:tc>
      </w:tr>
      <w:tr w:rsidR="009D1B7D" w:rsidRPr="00536FDC" w:rsidTr="002767EE">
        <w:trPr>
          <w:trHeight w:val="1461"/>
        </w:trPr>
        <w:tc>
          <w:tcPr>
            <w:tcW w:w="9628" w:type="dxa"/>
            <w:gridSpan w:val="3"/>
          </w:tcPr>
          <w:p w:rsidR="00A537EA" w:rsidRDefault="00A537EA" w:rsidP="009D3D48">
            <w:pPr>
              <w:widowControl/>
              <w:jc w:val="left"/>
              <w:rPr>
                <w:rFonts w:ascii="微软雅黑" w:eastAsia="微软雅黑" w:hAnsi="微软雅黑" w:cs="Arial"/>
                <w:color w:val="333333"/>
                <w:szCs w:val="24"/>
              </w:rPr>
            </w:pPr>
          </w:p>
          <w:p w:rsidR="009D1B7D" w:rsidRPr="00A537EA" w:rsidRDefault="004E156A" w:rsidP="00A537EA">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sidR="00A537EA">
              <w:rPr>
                <w:rFonts w:ascii="微软雅黑" w:eastAsia="微软雅黑" w:hAnsi="微软雅黑" w:cs="Arial"/>
                <w:szCs w:val="24"/>
              </w:rPr>
              <w:t>日期</w:t>
            </w:r>
            <w:r w:rsidR="00A537EA">
              <w:rPr>
                <w:rFonts w:ascii="微软雅黑" w:eastAsia="微软雅黑" w:hAnsi="微软雅黑" w:cs="Arial" w:hint="eastAsia"/>
                <w:szCs w:val="24"/>
                <w:lang w:eastAsia="zh-CN"/>
              </w:rPr>
              <w:t>：</w:t>
            </w:r>
          </w:p>
        </w:tc>
      </w:tr>
    </w:tbl>
    <w:p w:rsidR="00397CD6" w:rsidRPr="00536FDC" w:rsidRDefault="00182E22" w:rsidP="00397CD6">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397CD6" w:rsidRPr="00536FDC" w:rsidTr="009D3D48">
        <w:tc>
          <w:tcPr>
            <w:tcW w:w="1242" w:type="dxa"/>
          </w:tcPr>
          <w:p w:rsidR="00397CD6"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397CD6" w:rsidRPr="00536FDC" w:rsidRDefault="00397CD6" w:rsidP="009D3D48">
            <w:pPr>
              <w:widowControl/>
              <w:jc w:val="left"/>
              <w:rPr>
                <w:rFonts w:ascii="微软雅黑" w:eastAsia="微软雅黑" w:hAnsi="微软雅黑" w:cs="Arial"/>
                <w:color w:val="333333"/>
                <w:szCs w:val="24"/>
              </w:rPr>
            </w:pPr>
          </w:p>
        </w:tc>
        <w:tc>
          <w:tcPr>
            <w:tcW w:w="992" w:type="dxa"/>
          </w:tcPr>
          <w:p w:rsidR="00397CD6" w:rsidRPr="00536FDC" w:rsidRDefault="00397CD6"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9D3D48">
        <w:tc>
          <w:tcPr>
            <w:tcW w:w="9747" w:type="dxa"/>
            <w:gridSpan w:val="4"/>
          </w:tcPr>
          <w:p w:rsidR="00397CD6"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实习目的</w:t>
            </w:r>
          </w:p>
        </w:tc>
      </w:tr>
      <w:tr w:rsidR="00397CD6" w:rsidRPr="00536FDC" w:rsidTr="009D3D48">
        <w:trPr>
          <w:trHeight w:val="1134"/>
        </w:trPr>
        <w:tc>
          <w:tcPr>
            <w:tcW w:w="9747" w:type="dxa"/>
            <w:gridSpan w:val="4"/>
          </w:tcPr>
          <w:p w:rsidR="00397CD6" w:rsidRPr="00536FDC" w:rsidRDefault="00397CD6" w:rsidP="009D3D48">
            <w:pPr>
              <w:widowControl/>
              <w:rPr>
                <w:rFonts w:ascii="微软雅黑" w:eastAsia="微软雅黑" w:hAnsi="微软雅黑" w:cs="Arial"/>
                <w:color w:val="333333"/>
                <w:szCs w:val="24"/>
              </w:rPr>
            </w:pPr>
          </w:p>
        </w:tc>
      </w:tr>
      <w:tr w:rsidR="00397CD6" w:rsidRPr="00536FDC" w:rsidTr="009D3D48">
        <w:tc>
          <w:tcPr>
            <w:tcW w:w="9747" w:type="dxa"/>
            <w:gridSpan w:val="4"/>
          </w:tcPr>
          <w:p w:rsidR="00397CD6"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397CD6" w:rsidRPr="00536FDC" w:rsidTr="009D3D48">
        <w:trPr>
          <w:trHeight w:val="9912"/>
        </w:trPr>
        <w:tc>
          <w:tcPr>
            <w:tcW w:w="9747" w:type="dxa"/>
            <w:gridSpan w:val="4"/>
          </w:tcPr>
          <w:p w:rsidR="00397CD6" w:rsidRPr="00536FDC" w:rsidRDefault="00397CD6" w:rsidP="009D3D48">
            <w:pPr>
              <w:widowControl/>
              <w:jc w:val="left"/>
              <w:rPr>
                <w:rFonts w:ascii="微软雅黑" w:eastAsia="微软雅黑" w:hAnsi="微软雅黑" w:cs="Arial"/>
                <w:color w:val="333333"/>
                <w:szCs w:val="24"/>
              </w:rPr>
            </w:pPr>
          </w:p>
        </w:tc>
      </w:tr>
    </w:tbl>
    <w:p w:rsidR="00397CD6" w:rsidRPr="00536FDC" w:rsidRDefault="00397CD6" w:rsidP="00397CD6">
      <w:pPr>
        <w:pStyle w:val="a0"/>
        <w:ind w:firstLine="0"/>
        <w:rPr>
          <w:rFonts w:ascii="微软雅黑" w:eastAsia="微软雅黑" w:hAnsi="微软雅黑"/>
          <w:lang w:eastAsia="zh-CN"/>
        </w:rPr>
        <w:sectPr w:rsidR="00397CD6" w:rsidRPr="00536FDC" w:rsidSect="00214CF5">
          <w:headerReference w:type="even" r:id="rId14"/>
          <w:footerReference w:type="even" r:id="rId15"/>
          <w:headerReference w:type="first" r:id="rId16"/>
          <w:footerReference w:type="first" r:id="rId17"/>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353"/>
        <w:gridCol w:w="1868"/>
        <w:gridCol w:w="2407"/>
      </w:tblGrid>
      <w:tr w:rsidR="00397CD6" w:rsidRPr="00536FDC" w:rsidTr="002767EE">
        <w:trPr>
          <w:trHeight w:val="567"/>
        </w:trPr>
        <w:tc>
          <w:tcPr>
            <w:tcW w:w="9628" w:type="dxa"/>
            <w:gridSpan w:val="3"/>
          </w:tcPr>
          <w:p w:rsidR="00397CD6"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397CD6" w:rsidRPr="00536FDC" w:rsidTr="002767EE">
        <w:trPr>
          <w:trHeight w:val="11510"/>
        </w:trPr>
        <w:tc>
          <w:tcPr>
            <w:tcW w:w="9628" w:type="dxa"/>
            <w:gridSpan w:val="3"/>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D5379E">
        <w:trPr>
          <w:trHeight w:val="565"/>
        </w:trPr>
        <w:tc>
          <w:tcPr>
            <w:tcW w:w="5353" w:type="dxa"/>
            <w:vAlign w:val="center"/>
          </w:tcPr>
          <w:p w:rsidR="00397CD6" w:rsidRPr="00536FDC" w:rsidRDefault="00397CD6"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1868" w:type="dxa"/>
            <w:vAlign w:val="center"/>
          </w:tcPr>
          <w:p w:rsidR="00397CD6"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397CD6" w:rsidRPr="00536FDC" w:rsidRDefault="00397CD6" w:rsidP="009D3D48">
            <w:pPr>
              <w:widowControl/>
              <w:rPr>
                <w:rFonts w:ascii="微软雅黑" w:eastAsia="微软雅黑" w:hAnsi="微软雅黑" w:cs="Arial"/>
                <w:color w:val="333333"/>
                <w:szCs w:val="24"/>
              </w:rPr>
            </w:pPr>
          </w:p>
        </w:tc>
      </w:tr>
      <w:tr w:rsidR="00397CD6" w:rsidRPr="00536FDC" w:rsidTr="00C218BE">
        <w:trPr>
          <w:trHeight w:val="1204"/>
        </w:trPr>
        <w:tc>
          <w:tcPr>
            <w:tcW w:w="9628" w:type="dxa"/>
            <w:gridSpan w:val="3"/>
          </w:tcPr>
          <w:p w:rsidR="00397CD6" w:rsidRDefault="00397CD6" w:rsidP="009D3D48">
            <w:pPr>
              <w:widowControl/>
              <w:jc w:val="left"/>
              <w:rPr>
                <w:rFonts w:ascii="微软雅黑" w:eastAsia="微软雅黑" w:hAnsi="微软雅黑" w:cs="Arial"/>
                <w:color w:val="333333"/>
                <w:szCs w:val="24"/>
              </w:rPr>
            </w:pPr>
          </w:p>
          <w:p w:rsidR="00397CD6" w:rsidRPr="00A537EA" w:rsidRDefault="00397CD6"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397CD6" w:rsidRPr="00536FDC" w:rsidRDefault="00397CD6" w:rsidP="00397CD6">
      <w:pPr>
        <w:pStyle w:val="1"/>
        <w:numPr>
          <w:ilvl w:val="0"/>
          <w:numId w:val="0"/>
        </w:numPr>
        <w:rPr>
          <w:rFonts w:ascii="微软雅黑" w:eastAsia="微软雅黑" w:hAnsi="微软雅黑"/>
          <w:lang w:eastAsia="zh-CN"/>
        </w:rPr>
        <w:sectPr w:rsidR="00397CD6" w:rsidRPr="00536FDC" w:rsidSect="00214CF5">
          <w:pgSz w:w="11906" w:h="16838" w:code="9"/>
          <w:pgMar w:top="1134" w:right="1134" w:bottom="1134" w:left="1134" w:header="737" w:footer="737" w:gutter="0"/>
          <w:cols w:space="720"/>
          <w:docGrid w:type="linesAndChars" w:linePitch="326"/>
        </w:sectPr>
      </w:pPr>
    </w:p>
    <w:p w:rsidR="00397CD6" w:rsidRPr="00536FDC" w:rsidRDefault="00182E22" w:rsidP="00397CD6">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397CD6" w:rsidRPr="00536FDC" w:rsidTr="009D3D48">
        <w:tc>
          <w:tcPr>
            <w:tcW w:w="1242" w:type="dxa"/>
          </w:tcPr>
          <w:p w:rsidR="00397CD6"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397CD6" w:rsidRPr="00536FDC" w:rsidRDefault="00397CD6" w:rsidP="009D3D48">
            <w:pPr>
              <w:widowControl/>
              <w:jc w:val="left"/>
              <w:rPr>
                <w:rFonts w:ascii="微软雅黑" w:eastAsia="微软雅黑" w:hAnsi="微软雅黑" w:cs="Arial"/>
                <w:color w:val="333333"/>
                <w:szCs w:val="24"/>
              </w:rPr>
            </w:pPr>
          </w:p>
        </w:tc>
        <w:tc>
          <w:tcPr>
            <w:tcW w:w="992" w:type="dxa"/>
          </w:tcPr>
          <w:p w:rsidR="00397CD6" w:rsidRPr="00536FDC" w:rsidRDefault="00397CD6"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9D3D48">
        <w:tc>
          <w:tcPr>
            <w:tcW w:w="9747" w:type="dxa"/>
            <w:gridSpan w:val="4"/>
          </w:tcPr>
          <w:p w:rsidR="00397CD6"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实习目的</w:t>
            </w:r>
          </w:p>
        </w:tc>
      </w:tr>
      <w:tr w:rsidR="00397CD6" w:rsidRPr="00536FDC" w:rsidTr="009D3D48">
        <w:trPr>
          <w:trHeight w:val="1134"/>
        </w:trPr>
        <w:tc>
          <w:tcPr>
            <w:tcW w:w="9747" w:type="dxa"/>
            <w:gridSpan w:val="4"/>
          </w:tcPr>
          <w:p w:rsidR="00397CD6" w:rsidRPr="00536FDC" w:rsidRDefault="00397CD6" w:rsidP="009D3D48">
            <w:pPr>
              <w:widowControl/>
              <w:rPr>
                <w:rFonts w:ascii="微软雅黑" w:eastAsia="微软雅黑" w:hAnsi="微软雅黑" w:cs="Arial"/>
                <w:color w:val="333333"/>
                <w:szCs w:val="24"/>
              </w:rPr>
            </w:pPr>
          </w:p>
        </w:tc>
      </w:tr>
      <w:tr w:rsidR="00397CD6" w:rsidRPr="00536FDC" w:rsidTr="009D3D48">
        <w:tc>
          <w:tcPr>
            <w:tcW w:w="9747" w:type="dxa"/>
            <w:gridSpan w:val="4"/>
          </w:tcPr>
          <w:p w:rsidR="00397CD6"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397CD6" w:rsidRPr="00536FDC" w:rsidTr="009D3D48">
        <w:trPr>
          <w:trHeight w:val="9912"/>
        </w:trPr>
        <w:tc>
          <w:tcPr>
            <w:tcW w:w="9747" w:type="dxa"/>
            <w:gridSpan w:val="4"/>
          </w:tcPr>
          <w:p w:rsidR="00397CD6" w:rsidRPr="00536FDC" w:rsidRDefault="00397CD6" w:rsidP="009D3D48">
            <w:pPr>
              <w:widowControl/>
              <w:jc w:val="left"/>
              <w:rPr>
                <w:rFonts w:ascii="微软雅黑" w:eastAsia="微软雅黑" w:hAnsi="微软雅黑" w:cs="Arial"/>
                <w:color w:val="333333"/>
                <w:szCs w:val="24"/>
              </w:rPr>
            </w:pPr>
          </w:p>
        </w:tc>
      </w:tr>
    </w:tbl>
    <w:p w:rsidR="00397CD6" w:rsidRPr="00536FDC" w:rsidRDefault="00397CD6" w:rsidP="00397CD6">
      <w:pPr>
        <w:pStyle w:val="a0"/>
        <w:ind w:firstLine="0"/>
        <w:rPr>
          <w:rFonts w:ascii="微软雅黑" w:eastAsia="微软雅黑" w:hAnsi="微软雅黑"/>
          <w:lang w:eastAsia="zh-CN"/>
        </w:rPr>
        <w:sectPr w:rsidR="00397CD6" w:rsidRPr="00536FDC" w:rsidSect="00214CF5">
          <w:headerReference w:type="even" r:id="rId18"/>
          <w:footerReference w:type="even" r:id="rId19"/>
          <w:headerReference w:type="first" r:id="rId20"/>
          <w:footerReference w:type="first" r:id="rId21"/>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353"/>
        <w:gridCol w:w="1868"/>
        <w:gridCol w:w="2407"/>
      </w:tblGrid>
      <w:tr w:rsidR="00397CD6" w:rsidRPr="00536FDC" w:rsidTr="009D3D48">
        <w:tc>
          <w:tcPr>
            <w:tcW w:w="9628" w:type="dxa"/>
            <w:gridSpan w:val="3"/>
          </w:tcPr>
          <w:p w:rsidR="00397CD6"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397CD6" w:rsidRPr="00536FDC" w:rsidTr="00C218BE">
        <w:trPr>
          <w:trHeight w:val="11510"/>
        </w:trPr>
        <w:tc>
          <w:tcPr>
            <w:tcW w:w="9628" w:type="dxa"/>
            <w:gridSpan w:val="3"/>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D5379E">
        <w:trPr>
          <w:trHeight w:val="565"/>
        </w:trPr>
        <w:tc>
          <w:tcPr>
            <w:tcW w:w="5353" w:type="dxa"/>
            <w:vAlign w:val="center"/>
          </w:tcPr>
          <w:p w:rsidR="00397CD6" w:rsidRPr="00536FDC" w:rsidRDefault="00397CD6"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1868" w:type="dxa"/>
            <w:vAlign w:val="center"/>
          </w:tcPr>
          <w:p w:rsidR="00397CD6"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397CD6" w:rsidRPr="00536FDC" w:rsidRDefault="00397CD6" w:rsidP="009D3D48">
            <w:pPr>
              <w:widowControl/>
              <w:rPr>
                <w:rFonts w:ascii="微软雅黑" w:eastAsia="微软雅黑" w:hAnsi="微软雅黑" w:cs="Arial"/>
                <w:color w:val="333333"/>
                <w:szCs w:val="24"/>
              </w:rPr>
            </w:pPr>
          </w:p>
        </w:tc>
      </w:tr>
      <w:tr w:rsidR="00397CD6" w:rsidRPr="00536FDC" w:rsidTr="00C218BE">
        <w:trPr>
          <w:trHeight w:val="1463"/>
        </w:trPr>
        <w:tc>
          <w:tcPr>
            <w:tcW w:w="9628" w:type="dxa"/>
            <w:gridSpan w:val="3"/>
          </w:tcPr>
          <w:p w:rsidR="00397CD6" w:rsidRDefault="00397CD6" w:rsidP="009D3D48">
            <w:pPr>
              <w:widowControl/>
              <w:jc w:val="left"/>
              <w:rPr>
                <w:rFonts w:ascii="微软雅黑" w:eastAsia="微软雅黑" w:hAnsi="微软雅黑" w:cs="Arial"/>
                <w:color w:val="333333"/>
                <w:szCs w:val="24"/>
              </w:rPr>
            </w:pPr>
          </w:p>
          <w:p w:rsidR="00397CD6" w:rsidRPr="00A537EA" w:rsidRDefault="00397CD6"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397CD6" w:rsidRPr="00536FDC" w:rsidRDefault="00397CD6" w:rsidP="00397CD6">
      <w:pPr>
        <w:pStyle w:val="1"/>
        <w:numPr>
          <w:ilvl w:val="0"/>
          <w:numId w:val="0"/>
        </w:numPr>
        <w:rPr>
          <w:rFonts w:ascii="微软雅黑" w:eastAsia="微软雅黑" w:hAnsi="微软雅黑"/>
          <w:lang w:eastAsia="zh-CN"/>
        </w:rPr>
        <w:sectPr w:rsidR="00397CD6" w:rsidRPr="00536FDC" w:rsidSect="00214CF5">
          <w:pgSz w:w="11906" w:h="16838" w:code="9"/>
          <w:pgMar w:top="1134" w:right="1134" w:bottom="1134" w:left="1134" w:header="737" w:footer="737" w:gutter="0"/>
          <w:cols w:space="720"/>
          <w:docGrid w:type="linesAndChars" w:linePitch="326"/>
        </w:sectPr>
      </w:pPr>
    </w:p>
    <w:p w:rsidR="00397CD6" w:rsidRPr="00536FDC" w:rsidRDefault="00182E22" w:rsidP="00397CD6">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397CD6" w:rsidRPr="00536FDC" w:rsidTr="009D3D48">
        <w:tc>
          <w:tcPr>
            <w:tcW w:w="1242" w:type="dxa"/>
          </w:tcPr>
          <w:p w:rsidR="00397CD6"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397CD6" w:rsidRPr="00536FDC" w:rsidRDefault="00397CD6" w:rsidP="009D3D48">
            <w:pPr>
              <w:widowControl/>
              <w:jc w:val="left"/>
              <w:rPr>
                <w:rFonts w:ascii="微软雅黑" w:eastAsia="微软雅黑" w:hAnsi="微软雅黑" w:cs="Arial"/>
                <w:color w:val="333333"/>
                <w:szCs w:val="24"/>
              </w:rPr>
            </w:pPr>
          </w:p>
        </w:tc>
        <w:tc>
          <w:tcPr>
            <w:tcW w:w="992" w:type="dxa"/>
          </w:tcPr>
          <w:p w:rsidR="00397CD6" w:rsidRPr="00536FDC" w:rsidRDefault="00397CD6"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9D3D48">
        <w:tc>
          <w:tcPr>
            <w:tcW w:w="9747" w:type="dxa"/>
            <w:gridSpan w:val="4"/>
          </w:tcPr>
          <w:p w:rsidR="00397CD6"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实习目的</w:t>
            </w:r>
          </w:p>
        </w:tc>
      </w:tr>
      <w:tr w:rsidR="00397CD6" w:rsidRPr="00536FDC" w:rsidTr="009D3D48">
        <w:trPr>
          <w:trHeight w:val="1134"/>
        </w:trPr>
        <w:tc>
          <w:tcPr>
            <w:tcW w:w="9747" w:type="dxa"/>
            <w:gridSpan w:val="4"/>
          </w:tcPr>
          <w:p w:rsidR="00397CD6" w:rsidRPr="00536FDC" w:rsidRDefault="00397CD6" w:rsidP="009D3D48">
            <w:pPr>
              <w:widowControl/>
              <w:rPr>
                <w:rFonts w:ascii="微软雅黑" w:eastAsia="微软雅黑" w:hAnsi="微软雅黑" w:cs="Arial"/>
                <w:color w:val="333333"/>
                <w:szCs w:val="24"/>
              </w:rPr>
            </w:pPr>
          </w:p>
        </w:tc>
      </w:tr>
      <w:tr w:rsidR="00397CD6" w:rsidRPr="00536FDC" w:rsidTr="009D3D48">
        <w:tc>
          <w:tcPr>
            <w:tcW w:w="9747" w:type="dxa"/>
            <w:gridSpan w:val="4"/>
          </w:tcPr>
          <w:p w:rsidR="00397CD6"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397CD6" w:rsidRPr="00536FDC" w:rsidTr="009D3D48">
        <w:trPr>
          <w:trHeight w:val="9912"/>
        </w:trPr>
        <w:tc>
          <w:tcPr>
            <w:tcW w:w="9747" w:type="dxa"/>
            <w:gridSpan w:val="4"/>
          </w:tcPr>
          <w:p w:rsidR="00397CD6" w:rsidRPr="00536FDC" w:rsidRDefault="00397CD6" w:rsidP="009D3D48">
            <w:pPr>
              <w:widowControl/>
              <w:jc w:val="left"/>
              <w:rPr>
                <w:rFonts w:ascii="微软雅黑" w:eastAsia="微软雅黑" w:hAnsi="微软雅黑" w:cs="Arial"/>
                <w:color w:val="333333"/>
                <w:szCs w:val="24"/>
              </w:rPr>
            </w:pPr>
          </w:p>
        </w:tc>
      </w:tr>
    </w:tbl>
    <w:p w:rsidR="00397CD6" w:rsidRPr="00536FDC" w:rsidRDefault="00397CD6" w:rsidP="00397CD6">
      <w:pPr>
        <w:pStyle w:val="a0"/>
        <w:ind w:firstLine="0"/>
        <w:rPr>
          <w:rFonts w:ascii="微软雅黑" w:eastAsia="微软雅黑" w:hAnsi="微软雅黑"/>
          <w:lang w:eastAsia="zh-CN"/>
        </w:rPr>
        <w:sectPr w:rsidR="00397CD6" w:rsidRPr="00536FDC" w:rsidSect="00214CF5">
          <w:headerReference w:type="even" r:id="rId22"/>
          <w:footerReference w:type="even" r:id="rId23"/>
          <w:headerReference w:type="first" r:id="rId24"/>
          <w:footerReference w:type="first" r:id="rId25"/>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211"/>
        <w:gridCol w:w="2010"/>
        <w:gridCol w:w="2407"/>
      </w:tblGrid>
      <w:tr w:rsidR="00397CD6" w:rsidRPr="00536FDC" w:rsidTr="009D3D48">
        <w:tc>
          <w:tcPr>
            <w:tcW w:w="9628" w:type="dxa"/>
            <w:gridSpan w:val="3"/>
          </w:tcPr>
          <w:p w:rsidR="00397CD6"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397CD6" w:rsidRPr="00536FDC" w:rsidTr="00C218BE">
        <w:trPr>
          <w:trHeight w:val="11510"/>
        </w:trPr>
        <w:tc>
          <w:tcPr>
            <w:tcW w:w="9628" w:type="dxa"/>
            <w:gridSpan w:val="3"/>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D5379E">
        <w:trPr>
          <w:trHeight w:val="565"/>
        </w:trPr>
        <w:tc>
          <w:tcPr>
            <w:tcW w:w="5211" w:type="dxa"/>
            <w:vAlign w:val="center"/>
          </w:tcPr>
          <w:p w:rsidR="00397CD6" w:rsidRPr="00536FDC" w:rsidRDefault="00397CD6"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2010" w:type="dxa"/>
            <w:vAlign w:val="center"/>
          </w:tcPr>
          <w:p w:rsidR="00397CD6"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397CD6" w:rsidRPr="00536FDC" w:rsidRDefault="00397CD6" w:rsidP="009D3D48">
            <w:pPr>
              <w:widowControl/>
              <w:rPr>
                <w:rFonts w:ascii="微软雅黑" w:eastAsia="微软雅黑" w:hAnsi="微软雅黑" w:cs="Arial"/>
                <w:color w:val="333333"/>
                <w:szCs w:val="24"/>
              </w:rPr>
            </w:pPr>
          </w:p>
        </w:tc>
      </w:tr>
      <w:tr w:rsidR="00397CD6" w:rsidRPr="00536FDC" w:rsidTr="00C218BE">
        <w:trPr>
          <w:trHeight w:val="1463"/>
        </w:trPr>
        <w:tc>
          <w:tcPr>
            <w:tcW w:w="9628" w:type="dxa"/>
            <w:gridSpan w:val="3"/>
          </w:tcPr>
          <w:p w:rsidR="00397CD6" w:rsidRDefault="00397CD6" w:rsidP="009D3D48">
            <w:pPr>
              <w:widowControl/>
              <w:jc w:val="left"/>
              <w:rPr>
                <w:rFonts w:ascii="微软雅黑" w:eastAsia="微软雅黑" w:hAnsi="微软雅黑" w:cs="Arial"/>
                <w:color w:val="333333"/>
                <w:szCs w:val="24"/>
              </w:rPr>
            </w:pPr>
          </w:p>
          <w:p w:rsidR="00397CD6" w:rsidRPr="00A537EA" w:rsidRDefault="00397CD6"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397CD6" w:rsidRPr="00536FDC" w:rsidRDefault="00182E22" w:rsidP="00397CD6">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397CD6" w:rsidRPr="00536FDC" w:rsidTr="009D3D48">
        <w:tc>
          <w:tcPr>
            <w:tcW w:w="1242" w:type="dxa"/>
          </w:tcPr>
          <w:p w:rsidR="00397CD6"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397CD6" w:rsidRPr="00536FDC" w:rsidRDefault="00397CD6" w:rsidP="009D3D48">
            <w:pPr>
              <w:widowControl/>
              <w:jc w:val="left"/>
              <w:rPr>
                <w:rFonts w:ascii="微软雅黑" w:eastAsia="微软雅黑" w:hAnsi="微软雅黑" w:cs="Arial"/>
                <w:color w:val="333333"/>
                <w:szCs w:val="24"/>
              </w:rPr>
            </w:pPr>
          </w:p>
        </w:tc>
        <w:tc>
          <w:tcPr>
            <w:tcW w:w="992" w:type="dxa"/>
          </w:tcPr>
          <w:p w:rsidR="00397CD6" w:rsidRPr="00536FDC" w:rsidRDefault="00397CD6"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9D3D48">
        <w:tc>
          <w:tcPr>
            <w:tcW w:w="9747" w:type="dxa"/>
            <w:gridSpan w:val="4"/>
          </w:tcPr>
          <w:p w:rsidR="00397CD6"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实习目的</w:t>
            </w:r>
          </w:p>
        </w:tc>
      </w:tr>
      <w:tr w:rsidR="00397CD6" w:rsidRPr="00536FDC" w:rsidTr="009D3D48">
        <w:trPr>
          <w:trHeight w:val="1134"/>
        </w:trPr>
        <w:tc>
          <w:tcPr>
            <w:tcW w:w="9747" w:type="dxa"/>
            <w:gridSpan w:val="4"/>
          </w:tcPr>
          <w:p w:rsidR="00397CD6" w:rsidRPr="00536FDC" w:rsidRDefault="00397CD6" w:rsidP="009D3D48">
            <w:pPr>
              <w:widowControl/>
              <w:rPr>
                <w:rFonts w:ascii="微软雅黑" w:eastAsia="微软雅黑" w:hAnsi="微软雅黑" w:cs="Arial"/>
                <w:color w:val="333333"/>
                <w:szCs w:val="24"/>
              </w:rPr>
            </w:pPr>
          </w:p>
        </w:tc>
      </w:tr>
      <w:tr w:rsidR="00397CD6" w:rsidRPr="00536FDC" w:rsidTr="009D3D48">
        <w:tc>
          <w:tcPr>
            <w:tcW w:w="9747" w:type="dxa"/>
            <w:gridSpan w:val="4"/>
          </w:tcPr>
          <w:p w:rsidR="00397CD6"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397CD6" w:rsidRPr="00536FDC" w:rsidTr="009D3D48">
        <w:trPr>
          <w:trHeight w:val="9912"/>
        </w:trPr>
        <w:tc>
          <w:tcPr>
            <w:tcW w:w="9747" w:type="dxa"/>
            <w:gridSpan w:val="4"/>
          </w:tcPr>
          <w:p w:rsidR="00397CD6" w:rsidRPr="00536FDC" w:rsidRDefault="00397CD6" w:rsidP="009D3D48">
            <w:pPr>
              <w:widowControl/>
              <w:jc w:val="left"/>
              <w:rPr>
                <w:rFonts w:ascii="微软雅黑" w:eastAsia="微软雅黑" w:hAnsi="微软雅黑" w:cs="Arial"/>
                <w:color w:val="333333"/>
                <w:szCs w:val="24"/>
              </w:rPr>
            </w:pPr>
          </w:p>
        </w:tc>
      </w:tr>
    </w:tbl>
    <w:p w:rsidR="00397CD6" w:rsidRPr="00536FDC" w:rsidRDefault="00397CD6" w:rsidP="00397CD6">
      <w:pPr>
        <w:pStyle w:val="a0"/>
        <w:ind w:firstLine="0"/>
        <w:rPr>
          <w:rFonts w:ascii="微软雅黑" w:eastAsia="微软雅黑" w:hAnsi="微软雅黑"/>
          <w:lang w:eastAsia="zh-CN"/>
        </w:rPr>
        <w:sectPr w:rsidR="00397CD6" w:rsidRPr="00536FDC" w:rsidSect="00214CF5">
          <w:headerReference w:type="even" r:id="rId26"/>
          <w:footerReference w:type="even" r:id="rId27"/>
          <w:headerReference w:type="first" r:id="rId28"/>
          <w:footerReference w:type="first" r:id="rId29"/>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495"/>
        <w:gridCol w:w="1726"/>
        <w:gridCol w:w="2407"/>
      </w:tblGrid>
      <w:tr w:rsidR="00397CD6" w:rsidRPr="00536FDC" w:rsidTr="009D3D48">
        <w:tc>
          <w:tcPr>
            <w:tcW w:w="9628" w:type="dxa"/>
            <w:gridSpan w:val="3"/>
          </w:tcPr>
          <w:p w:rsidR="00397CD6"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397CD6" w:rsidRPr="00536FDC" w:rsidTr="000348E0">
        <w:trPr>
          <w:trHeight w:val="11510"/>
        </w:trPr>
        <w:tc>
          <w:tcPr>
            <w:tcW w:w="9628" w:type="dxa"/>
            <w:gridSpan w:val="3"/>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D5379E">
        <w:trPr>
          <w:trHeight w:val="565"/>
        </w:trPr>
        <w:tc>
          <w:tcPr>
            <w:tcW w:w="5495" w:type="dxa"/>
            <w:vAlign w:val="center"/>
          </w:tcPr>
          <w:p w:rsidR="00397CD6" w:rsidRPr="00536FDC" w:rsidRDefault="00397CD6"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1726" w:type="dxa"/>
            <w:vAlign w:val="center"/>
          </w:tcPr>
          <w:p w:rsidR="00397CD6"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397CD6" w:rsidRPr="00536FDC" w:rsidRDefault="00397CD6" w:rsidP="009D3D48">
            <w:pPr>
              <w:widowControl/>
              <w:rPr>
                <w:rFonts w:ascii="微软雅黑" w:eastAsia="微软雅黑" w:hAnsi="微软雅黑" w:cs="Arial"/>
                <w:color w:val="333333"/>
                <w:szCs w:val="24"/>
              </w:rPr>
            </w:pPr>
          </w:p>
        </w:tc>
      </w:tr>
      <w:tr w:rsidR="00397CD6" w:rsidRPr="00536FDC" w:rsidTr="000348E0">
        <w:trPr>
          <w:trHeight w:val="1218"/>
        </w:trPr>
        <w:tc>
          <w:tcPr>
            <w:tcW w:w="9628" w:type="dxa"/>
            <w:gridSpan w:val="3"/>
          </w:tcPr>
          <w:p w:rsidR="00397CD6" w:rsidRDefault="00397CD6" w:rsidP="009D3D48">
            <w:pPr>
              <w:widowControl/>
              <w:jc w:val="left"/>
              <w:rPr>
                <w:rFonts w:ascii="微软雅黑" w:eastAsia="微软雅黑" w:hAnsi="微软雅黑" w:cs="Arial"/>
                <w:color w:val="333333"/>
                <w:szCs w:val="24"/>
              </w:rPr>
            </w:pPr>
          </w:p>
          <w:p w:rsidR="00397CD6" w:rsidRPr="00A537EA" w:rsidRDefault="00397CD6"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397CD6" w:rsidRPr="00536FDC" w:rsidRDefault="00397CD6" w:rsidP="00397CD6">
      <w:pPr>
        <w:pStyle w:val="1"/>
        <w:numPr>
          <w:ilvl w:val="0"/>
          <w:numId w:val="0"/>
        </w:numPr>
        <w:rPr>
          <w:rFonts w:ascii="微软雅黑" w:eastAsia="微软雅黑" w:hAnsi="微软雅黑"/>
          <w:lang w:eastAsia="zh-CN"/>
        </w:rPr>
        <w:sectPr w:rsidR="00397CD6" w:rsidRPr="00536FDC" w:rsidSect="00214CF5">
          <w:pgSz w:w="11906" w:h="16838" w:code="9"/>
          <w:pgMar w:top="1134" w:right="1134" w:bottom="1134" w:left="1134" w:header="737" w:footer="737" w:gutter="0"/>
          <w:cols w:space="720"/>
          <w:docGrid w:type="linesAndChars" w:linePitch="326"/>
        </w:sectPr>
      </w:pPr>
    </w:p>
    <w:p w:rsidR="00397CD6" w:rsidRPr="00536FDC" w:rsidRDefault="00182E22" w:rsidP="00397CD6">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397CD6" w:rsidRPr="00536FDC" w:rsidTr="009D3D48">
        <w:tc>
          <w:tcPr>
            <w:tcW w:w="1242" w:type="dxa"/>
          </w:tcPr>
          <w:p w:rsidR="00397CD6"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397CD6" w:rsidRPr="00536FDC" w:rsidRDefault="00397CD6" w:rsidP="009D3D48">
            <w:pPr>
              <w:widowControl/>
              <w:jc w:val="left"/>
              <w:rPr>
                <w:rFonts w:ascii="微软雅黑" w:eastAsia="微软雅黑" w:hAnsi="微软雅黑" w:cs="Arial"/>
                <w:color w:val="333333"/>
                <w:szCs w:val="24"/>
              </w:rPr>
            </w:pPr>
          </w:p>
        </w:tc>
        <w:tc>
          <w:tcPr>
            <w:tcW w:w="992" w:type="dxa"/>
          </w:tcPr>
          <w:p w:rsidR="00397CD6" w:rsidRPr="00536FDC" w:rsidRDefault="00397CD6"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9D3D48">
        <w:tc>
          <w:tcPr>
            <w:tcW w:w="9747" w:type="dxa"/>
            <w:gridSpan w:val="4"/>
          </w:tcPr>
          <w:p w:rsidR="00397CD6"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实习目的</w:t>
            </w:r>
          </w:p>
        </w:tc>
      </w:tr>
      <w:tr w:rsidR="00397CD6" w:rsidRPr="00536FDC" w:rsidTr="009D3D48">
        <w:trPr>
          <w:trHeight w:val="1134"/>
        </w:trPr>
        <w:tc>
          <w:tcPr>
            <w:tcW w:w="9747" w:type="dxa"/>
            <w:gridSpan w:val="4"/>
          </w:tcPr>
          <w:p w:rsidR="00397CD6" w:rsidRPr="00536FDC" w:rsidRDefault="00397CD6" w:rsidP="009D3D48">
            <w:pPr>
              <w:widowControl/>
              <w:rPr>
                <w:rFonts w:ascii="微软雅黑" w:eastAsia="微软雅黑" w:hAnsi="微软雅黑" w:cs="Arial"/>
                <w:color w:val="333333"/>
                <w:szCs w:val="24"/>
              </w:rPr>
            </w:pPr>
          </w:p>
        </w:tc>
      </w:tr>
      <w:tr w:rsidR="00397CD6" w:rsidRPr="00536FDC" w:rsidTr="009D3D48">
        <w:tc>
          <w:tcPr>
            <w:tcW w:w="9747" w:type="dxa"/>
            <w:gridSpan w:val="4"/>
          </w:tcPr>
          <w:p w:rsidR="00397CD6"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397CD6" w:rsidRPr="00536FDC" w:rsidTr="009D3D48">
        <w:trPr>
          <w:trHeight w:val="9912"/>
        </w:trPr>
        <w:tc>
          <w:tcPr>
            <w:tcW w:w="9747" w:type="dxa"/>
            <w:gridSpan w:val="4"/>
          </w:tcPr>
          <w:p w:rsidR="00397CD6" w:rsidRPr="00536FDC" w:rsidRDefault="00397CD6" w:rsidP="009D3D48">
            <w:pPr>
              <w:widowControl/>
              <w:jc w:val="left"/>
              <w:rPr>
                <w:rFonts w:ascii="微软雅黑" w:eastAsia="微软雅黑" w:hAnsi="微软雅黑" w:cs="Arial"/>
                <w:color w:val="333333"/>
                <w:szCs w:val="24"/>
              </w:rPr>
            </w:pPr>
          </w:p>
        </w:tc>
      </w:tr>
    </w:tbl>
    <w:p w:rsidR="00397CD6" w:rsidRPr="00536FDC" w:rsidRDefault="00397CD6" w:rsidP="00397CD6">
      <w:pPr>
        <w:pStyle w:val="a0"/>
        <w:ind w:firstLine="0"/>
        <w:rPr>
          <w:rFonts w:ascii="微软雅黑" w:eastAsia="微软雅黑" w:hAnsi="微软雅黑"/>
          <w:lang w:eastAsia="zh-CN"/>
        </w:rPr>
        <w:sectPr w:rsidR="00397CD6" w:rsidRPr="00536FDC" w:rsidSect="00214CF5">
          <w:headerReference w:type="even" r:id="rId30"/>
          <w:footerReference w:type="even" r:id="rId31"/>
          <w:headerReference w:type="first" r:id="rId32"/>
          <w:footerReference w:type="first" r:id="rId33"/>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211"/>
        <w:gridCol w:w="2010"/>
        <w:gridCol w:w="2407"/>
      </w:tblGrid>
      <w:tr w:rsidR="00397CD6" w:rsidRPr="00536FDC" w:rsidTr="009D3D48">
        <w:tc>
          <w:tcPr>
            <w:tcW w:w="9628" w:type="dxa"/>
            <w:gridSpan w:val="3"/>
          </w:tcPr>
          <w:p w:rsidR="00397CD6"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397CD6" w:rsidRPr="00536FDC" w:rsidTr="000348E0">
        <w:trPr>
          <w:trHeight w:val="11510"/>
        </w:trPr>
        <w:tc>
          <w:tcPr>
            <w:tcW w:w="9628" w:type="dxa"/>
            <w:gridSpan w:val="3"/>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D5379E">
        <w:trPr>
          <w:trHeight w:val="565"/>
        </w:trPr>
        <w:tc>
          <w:tcPr>
            <w:tcW w:w="5211" w:type="dxa"/>
            <w:vAlign w:val="center"/>
          </w:tcPr>
          <w:p w:rsidR="00397CD6" w:rsidRPr="00536FDC" w:rsidRDefault="00397CD6"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2010" w:type="dxa"/>
            <w:vAlign w:val="center"/>
          </w:tcPr>
          <w:p w:rsidR="00397CD6"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397CD6" w:rsidRPr="00536FDC" w:rsidRDefault="00397CD6" w:rsidP="009D3D48">
            <w:pPr>
              <w:widowControl/>
              <w:rPr>
                <w:rFonts w:ascii="微软雅黑" w:eastAsia="微软雅黑" w:hAnsi="微软雅黑" w:cs="Arial"/>
                <w:color w:val="333333"/>
                <w:szCs w:val="24"/>
              </w:rPr>
            </w:pPr>
          </w:p>
        </w:tc>
      </w:tr>
      <w:tr w:rsidR="00397CD6" w:rsidRPr="00536FDC" w:rsidTr="000348E0">
        <w:trPr>
          <w:trHeight w:val="1463"/>
        </w:trPr>
        <w:tc>
          <w:tcPr>
            <w:tcW w:w="9628" w:type="dxa"/>
            <w:gridSpan w:val="3"/>
          </w:tcPr>
          <w:p w:rsidR="00397CD6" w:rsidRDefault="00397CD6" w:rsidP="009D3D48">
            <w:pPr>
              <w:widowControl/>
              <w:jc w:val="left"/>
              <w:rPr>
                <w:rFonts w:ascii="微软雅黑" w:eastAsia="微软雅黑" w:hAnsi="微软雅黑" w:cs="Arial"/>
                <w:color w:val="333333"/>
                <w:szCs w:val="24"/>
              </w:rPr>
            </w:pPr>
          </w:p>
          <w:p w:rsidR="00397CD6" w:rsidRPr="00A537EA" w:rsidRDefault="00397CD6"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397CD6" w:rsidRPr="00536FDC" w:rsidRDefault="00397CD6" w:rsidP="00397CD6">
      <w:pPr>
        <w:pStyle w:val="1"/>
        <w:numPr>
          <w:ilvl w:val="0"/>
          <w:numId w:val="0"/>
        </w:numPr>
        <w:rPr>
          <w:rFonts w:ascii="微软雅黑" w:eastAsia="微软雅黑" w:hAnsi="微软雅黑"/>
          <w:lang w:eastAsia="zh-CN"/>
        </w:rPr>
        <w:sectPr w:rsidR="00397CD6" w:rsidRPr="00536FDC" w:rsidSect="00214CF5">
          <w:pgSz w:w="11906" w:h="16838" w:code="9"/>
          <w:pgMar w:top="1134" w:right="1134" w:bottom="1134" w:left="1134" w:header="737" w:footer="737" w:gutter="0"/>
          <w:cols w:space="720"/>
          <w:docGrid w:type="linesAndChars" w:linePitch="326"/>
        </w:sectPr>
      </w:pPr>
    </w:p>
    <w:p w:rsidR="00397CD6" w:rsidRPr="00536FDC" w:rsidRDefault="00182E22" w:rsidP="00397CD6">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397CD6" w:rsidRPr="00536FDC" w:rsidTr="009D3D48">
        <w:tc>
          <w:tcPr>
            <w:tcW w:w="1242" w:type="dxa"/>
          </w:tcPr>
          <w:p w:rsidR="00397CD6"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397CD6" w:rsidRPr="00536FDC" w:rsidRDefault="00397CD6" w:rsidP="009D3D48">
            <w:pPr>
              <w:widowControl/>
              <w:jc w:val="left"/>
              <w:rPr>
                <w:rFonts w:ascii="微软雅黑" w:eastAsia="微软雅黑" w:hAnsi="微软雅黑" w:cs="Arial"/>
                <w:color w:val="333333"/>
                <w:szCs w:val="24"/>
              </w:rPr>
            </w:pPr>
          </w:p>
        </w:tc>
        <w:tc>
          <w:tcPr>
            <w:tcW w:w="992" w:type="dxa"/>
          </w:tcPr>
          <w:p w:rsidR="00397CD6" w:rsidRPr="00536FDC" w:rsidRDefault="00397CD6"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9D3D48">
        <w:tc>
          <w:tcPr>
            <w:tcW w:w="9747" w:type="dxa"/>
            <w:gridSpan w:val="4"/>
          </w:tcPr>
          <w:p w:rsidR="00397CD6"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实习目的</w:t>
            </w:r>
          </w:p>
        </w:tc>
      </w:tr>
      <w:tr w:rsidR="00397CD6" w:rsidRPr="00536FDC" w:rsidTr="009D3D48">
        <w:trPr>
          <w:trHeight w:val="1134"/>
        </w:trPr>
        <w:tc>
          <w:tcPr>
            <w:tcW w:w="9747" w:type="dxa"/>
            <w:gridSpan w:val="4"/>
          </w:tcPr>
          <w:p w:rsidR="00397CD6" w:rsidRPr="00536FDC" w:rsidRDefault="00397CD6" w:rsidP="009D3D48">
            <w:pPr>
              <w:widowControl/>
              <w:rPr>
                <w:rFonts w:ascii="微软雅黑" w:eastAsia="微软雅黑" w:hAnsi="微软雅黑" w:cs="Arial"/>
                <w:color w:val="333333"/>
                <w:szCs w:val="24"/>
              </w:rPr>
            </w:pPr>
          </w:p>
        </w:tc>
      </w:tr>
      <w:tr w:rsidR="00397CD6" w:rsidRPr="00536FDC" w:rsidTr="009D3D48">
        <w:tc>
          <w:tcPr>
            <w:tcW w:w="9747" w:type="dxa"/>
            <w:gridSpan w:val="4"/>
          </w:tcPr>
          <w:p w:rsidR="00397CD6"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397CD6" w:rsidRPr="00536FDC" w:rsidTr="009D3D48">
        <w:trPr>
          <w:trHeight w:val="9912"/>
        </w:trPr>
        <w:tc>
          <w:tcPr>
            <w:tcW w:w="9747" w:type="dxa"/>
            <w:gridSpan w:val="4"/>
          </w:tcPr>
          <w:p w:rsidR="00397CD6" w:rsidRPr="00536FDC" w:rsidRDefault="00397CD6" w:rsidP="009D3D48">
            <w:pPr>
              <w:widowControl/>
              <w:jc w:val="left"/>
              <w:rPr>
                <w:rFonts w:ascii="微软雅黑" w:eastAsia="微软雅黑" w:hAnsi="微软雅黑" w:cs="Arial"/>
                <w:color w:val="333333"/>
                <w:szCs w:val="24"/>
              </w:rPr>
            </w:pPr>
          </w:p>
        </w:tc>
      </w:tr>
    </w:tbl>
    <w:p w:rsidR="00397CD6" w:rsidRPr="00536FDC" w:rsidRDefault="00397CD6" w:rsidP="00397CD6">
      <w:pPr>
        <w:pStyle w:val="a0"/>
        <w:ind w:firstLine="0"/>
        <w:rPr>
          <w:rFonts w:ascii="微软雅黑" w:eastAsia="微软雅黑" w:hAnsi="微软雅黑"/>
          <w:lang w:eastAsia="zh-CN"/>
        </w:rPr>
        <w:sectPr w:rsidR="00397CD6" w:rsidRPr="00536FDC" w:rsidSect="00214CF5">
          <w:headerReference w:type="even" r:id="rId34"/>
          <w:footerReference w:type="even" r:id="rId35"/>
          <w:headerReference w:type="first" r:id="rId36"/>
          <w:footerReference w:type="first" r:id="rId37"/>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353"/>
        <w:gridCol w:w="1868"/>
        <w:gridCol w:w="2407"/>
      </w:tblGrid>
      <w:tr w:rsidR="00397CD6" w:rsidRPr="00536FDC" w:rsidTr="009D3D48">
        <w:tc>
          <w:tcPr>
            <w:tcW w:w="9628" w:type="dxa"/>
            <w:gridSpan w:val="3"/>
          </w:tcPr>
          <w:p w:rsidR="00397CD6"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397CD6" w:rsidRPr="00536FDC" w:rsidTr="000348E0">
        <w:trPr>
          <w:trHeight w:val="11510"/>
        </w:trPr>
        <w:tc>
          <w:tcPr>
            <w:tcW w:w="9628" w:type="dxa"/>
            <w:gridSpan w:val="3"/>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D5379E">
        <w:trPr>
          <w:trHeight w:val="565"/>
        </w:trPr>
        <w:tc>
          <w:tcPr>
            <w:tcW w:w="5353" w:type="dxa"/>
            <w:vAlign w:val="center"/>
          </w:tcPr>
          <w:p w:rsidR="00397CD6" w:rsidRPr="00536FDC" w:rsidRDefault="00397CD6"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1868" w:type="dxa"/>
            <w:vAlign w:val="center"/>
          </w:tcPr>
          <w:p w:rsidR="00397CD6"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397CD6" w:rsidRPr="00536FDC" w:rsidRDefault="00397CD6" w:rsidP="009D3D48">
            <w:pPr>
              <w:widowControl/>
              <w:rPr>
                <w:rFonts w:ascii="微软雅黑" w:eastAsia="微软雅黑" w:hAnsi="微软雅黑" w:cs="Arial"/>
                <w:color w:val="333333"/>
                <w:szCs w:val="24"/>
              </w:rPr>
            </w:pPr>
          </w:p>
        </w:tc>
      </w:tr>
      <w:tr w:rsidR="00397CD6" w:rsidRPr="00536FDC" w:rsidTr="000348E0">
        <w:trPr>
          <w:trHeight w:val="1463"/>
        </w:trPr>
        <w:tc>
          <w:tcPr>
            <w:tcW w:w="9628" w:type="dxa"/>
            <w:gridSpan w:val="3"/>
          </w:tcPr>
          <w:p w:rsidR="00397CD6" w:rsidRDefault="00397CD6" w:rsidP="009D3D48">
            <w:pPr>
              <w:widowControl/>
              <w:jc w:val="left"/>
              <w:rPr>
                <w:rFonts w:ascii="微软雅黑" w:eastAsia="微软雅黑" w:hAnsi="微软雅黑" w:cs="Arial"/>
                <w:color w:val="333333"/>
                <w:szCs w:val="24"/>
              </w:rPr>
            </w:pPr>
          </w:p>
          <w:p w:rsidR="00397CD6" w:rsidRPr="00A537EA" w:rsidRDefault="00397CD6"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397CD6" w:rsidRPr="00536FDC" w:rsidRDefault="00397CD6" w:rsidP="00397CD6">
      <w:pPr>
        <w:pStyle w:val="1"/>
        <w:numPr>
          <w:ilvl w:val="0"/>
          <w:numId w:val="0"/>
        </w:numPr>
        <w:rPr>
          <w:rFonts w:ascii="微软雅黑" w:eastAsia="微软雅黑" w:hAnsi="微软雅黑"/>
          <w:lang w:eastAsia="zh-CN"/>
        </w:rPr>
        <w:sectPr w:rsidR="00397CD6" w:rsidRPr="00536FDC" w:rsidSect="00214CF5">
          <w:pgSz w:w="11906" w:h="16838" w:code="9"/>
          <w:pgMar w:top="1134" w:right="1134" w:bottom="1134" w:left="1134" w:header="737" w:footer="737" w:gutter="0"/>
          <w:cols w:space="720"/>
          <w:docGrid w:type="linesAndChars" w:linePitch="326"/>
        </w:sectPr>
      </w:pPr>
    </w:p>
    <w:p w:rsidR="00397CD6" w:rsidRPr="00536FDC" w:rsidRDefault="00182E22" w:rsidP="00397CD6">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397CD6" w:rsidRPr="00536FDC" w:rsidTr="009D3D48">
        <w:tc>
          <w:tcPr>
            <w:tcW w:w="1242" w:type="dxa"/>
          </w:tcPr>
          <w:p w:rsidR="00397CD6"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397CD6" w:rsidRPr="00536FDC" w:rsidRDefault="00397CD6" w:rsidP="009D3D48">
            <w:pPr>
              <w:widowControl/>
              <w:jc w:val="left"/>
              <w:rPr>
                <w:rFonts w:ascii="微软雅黑" w:eastAsia="微软雅黑" w:hAnsi="微软雅黑" w:cs="Arial"/>
                <w:color w:val="333333"/>
                <w:szCs w:val="24"/>
              </w:rPr>
            </w:pPr>
          </w:p>
        </w:tc>
        <w:tc>
          <w:tcPr>
            <w:tcW w:w="992" w:type="dxa"/>
          </w:tcPr>
          <w:p w:rsidR="00397CD6" w:rsidRPr="00536FDC" w:rsidRDefault="00397CD6"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9D3D48">
        <w:tc>
          <w:tcPr>
            <w:tcW w:w="9747" w:type="dxa"/>
            <w:gridSpan w:val="4"/>
          </w:tcPr>
          <w:p w:rsidR="00397CD6"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实习目的</w:t>
            </w:r>
          </w:p>
        </w:tc>
      </w:tr>
      <w:tr w:rsidR="00397CD6" w:rsidRPr="00536FDC" w:rsidTr="009D3D48">
        <w:trPr>
          <w:trHeight w:val="1134"/>
        </w:trPr>
        <w:tc>
          <w:tcPr>
            <w:tcW w:w="9747" w:type="dxa"/>
            <w:gridSpan w:val="4"/>
          </w:tcPr>
          <w:p w:rsidR="00397CD6" w:rsidRPr="00536FDC" w:rsidRDefault="00397CD6" w:rsidP="009D3D48">
            <w:pPr>
              <w:widowControl/>
              <w:rPr>
                <w:rFonts w:ascii="微软雅黑" w:eastAsia="微软雅黑" w:hAnsi="微软雅黑" w:cs="Arial"/>
                <w:color w:val="333333"/>
                <w:szCs w:val="24"/>
              </w:rPr>
            </w:pPr>
          </w:p>
        </w:tc>
      </w:tr>
      <w:tr w:rsidR="00397CD6" w:rsidRPr="00536FDC" w:rsidTr="009D3D48">
        <w:tc>
          <w:tcPr>
            <w:tcW w:w="9747" w:type="dxa"/>
            <w:gridSpan w:val="4"/>
          </w:tcPr>
          <w:p w:rsidR="00397CD6"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397CD6" w:rsidRPr="00536FDC" w:rsidTr="009D3D48">
        <w:trPr>
          <w:trHeight w:val="9912"/>
        </w:trPr>
        <w:tc>
          <w:tcPr>
            <w:tcW w:w="9747" w:type="dxa"/>
            <w:gridSpan w:val="4"/>
          </w:tcPr>
          <w:p w:rsidR="00397CD6" w:rsidRPr="00536FDC" w:rsidRDefault="00397CD6" w:rsidP="009D3D48">
            <w:pPr>
              <w:widowControl/>
              <w:jc w:val="left"/>
              <w:rPr>
                <w:rFonts w:ascii="微软雅黑" w:eastAsia="微软雅黑" w:hAnsi="微软雅黑" w:cs="Arial"/>
                <w:color w:val="333333"/>
                <w:szCs w:val="24"/>
              </w:rPr>
            </w:pPr>
          </w:p>
        </w:tc>
      </w:tr>
    </w:tbl>
    <w:p w:rsidR="00397CD6" w:rsidRPr="00536FDC" w:rsidRDefault="00397CD6" w:rsidP="00397CD6">
      <w:pPr>
        <w:pStyle w:val="a0"/>
        <w:ind w:firstLine="0"/>
        <w:rPr>
          <w:rFonts w:ascii="微软雅黑" w:eastAsia="微软雅黑" w:hAnsi="微软雅黑"/>
          <w:lang w:eastAsia="zh-CN"/>
        </w:rPr>
        <w:sectPr w:rsidR="00397CD6" w:rsidRPr="00536FDC" w:rsidSect="00214CF5">
          <w:headerReference w:type="even" r:id="rId38"/>
          <w:footerReference w:type="even" r:id="rId39"/>
          <w:headerReference w:type="first" r:id="rId40"/>
          <w:footerReference w:type="first" r:id="rId41"/>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4928"/>
        <w:gridCol w:w="2293"/>
        <w:gridCol w:w="2407"/>
      </w:tblGrid>
      <w:tr w:rsidR="00397CD6" w:rsidRPr="00536FDC" w:rsidTr="009D3D48">
        <w:tc>
          <w:tcPr>
            <w:tcW w:w="9628" w:type="dxa"/>
            <w:gridSpan w:val="3"/>
          </w:tcPr>
          <w:p w:rsidR="00397CD6"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397CD6" w:rsidRPr="00536FDC" w:rsidTr="00E747B8">
        <w:trPr>
          <w:trHeight w:val="11510"/>
        </w:trPr>
        <w:tc>
          <w:tcPr>
            <w:tcW w:w="9628" w:type="dxa"/>
            <w:gridSpan w:val="3"/>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D5379E">
        <w:trPr>
          <w:trHeight w:val="565"/>
        </w:trPr>
        <w:tc>
          <w:tcPr>
            <w:tcW w:w="4928" w:type="dxa"/>
            <w:vAlign w:val="center"/>
          </w:tcPr>
          <w:p w:rsidR="00397CD6" w:rsidRPr="00536FDC" w:rsidRDefault="00397CD6"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2293" w:type="dxa"/>
            <w:vAlign w:val="center"/>
          </w:tcPr>
          <w:p w:rsidR="00397CD6"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397CD6" w:rsidRPr="00536FDC" w:rsidRDefault="00397CD6" w:rsidP="009D3D48">
            <w:pPr>
              <w:widowControl/>
              <w:rPr>
                <w:rFonts w:ascii="微软雅黑" w:eastAsia="微软雅黑" w:hAnsi="微软雅黑" w:cs="Arial"/>
                <w:color w:val="333333"/>
                <w:szCs w:val="24"/>
              </w:rPr>
            </w:pPr>
          </w:p>
        </w:tc>
      </w:tr>
      <w:tr w:rsidR="00397CD6" w:rsidRPr="00536FDC" w:rsidTr="00E747B8">
        <w:trPr>
          <w:trHeight w:val="1463"/>
        </w:trPr>
        <w:tc>
          <w:tcPr>
            <w:tcW w:w="9628" w:type="dxa"/>
            <w:gridSpan w:val="3"/>
          </w:tcPr>
          <w:p w:rsidR="00397CD6" w:rsidRDefault="00397CD6" w:rsidP="009D3D48">
            <w:pPr>
              <w:widowControl/>
              <w:jc w:val="left"/>
              <w:rPr>
                <w:rFonts w:ascii="微软雅黑" w:eastAsia="微软雅黑" w:hAnsi="微软雅黑" w:cs="Arial"/>
                <w:color w:val="333333"/>
                <w:szCs w:val="24"/>
              </w:rPr>
            </w:pPr>
          </w:p>
          <w:p w:rsidR="00397CD6" w:rsidRPr="00A537EA" w:rsidRDefault="00397CD6"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397CD6" w:rsidRPr="00536FDC" w:rsidRDefault="00397CD6" w:rsidP="00397CD6">
      <w:pPr>
        <w:pStyle w:val="1"/>
        <w:numPr>
          <w:ilvl w:val="0"/>
          <w:numId w:val="0"/>
        </w:numPr>
        <w:rPr>
          <w:rFonts w:ascii="微软雅黑" w:eastAsia="微软雅黑" w:hAnsi="微软雅黑"/>
          <w:lang w:eastAsia="zh-CN"/>
        </w:rPr>
        <w:sectPr w:rsidR="00397CD6" w:rsidRPr="00536FDC" w:rsidSect="00214CF5">
          <w:pgSz w:w="11906" w:h="16838" w:code="9"/>
          <w:pgMar w:top="1134" w:right="1134" w:bottom="1134" w:left="1134" w:header="737" w:footer="737" w:gutter="0"/>
          <w:cols w:space="720"/>
          <w:docGrid w:type="linesAndChars" w:linePitch="326"/>
        </w:sectPr>
      </w:pPr>
    </w:p>
    <w:p w:rsidR="00397CD6" w:rsidRPr="00536FDC" w:rsidRDefault="00182E22" w:rsidP="00397CD6">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397CD6" w:rsidRPr="00536FDC" w:rsidTr="009D3D48">
        <w:tc>
          <w:tcPr>
            <w:tcW w:w="1242" w:type="dxa"/>
          </w:tcPr>
          <w:p w:rsidR="00397CD6"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397CD6" w:rsidRPr="00536FDC" w:rsidRDefault="00397CD6" w:rsidP="009D3D48">
            <w:pPr>
              <w:widowControl/>
              <w:jc w:val="left"/>
              <w:rPr>
                <w:rFonts w:ascii="微软雅黑" w:eastAsia="微软雅黑" w:hAnsi="微软雅黑" w:cs="Arial"/>
                <w:color w:val="333333"/>
                <w:szCs w:val="24"/>
              </w:rPr>
            </w:pPr>
          </w:p>
        </w:tc>
        <w:tc>
          <w:tcPr>
            <w:tcW w:w="992" w:type="dxa"/>
          </w:tcPr>
          <w:p w:rsidR="00397CD6" w:rsidRPr="00536FDC" w:rsidRDefault="00397CD6"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9D3D48">
        <w:tc>
          <w:tcPr>
            <w:tcW w:w="9747" w:type="dxa"/>
            <w:gridSpan w:val="4"/>
          </w:tcPr>
          <w:p w:rsidR="00397CD6"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实习目的</w:t>
            </w:r>
          </w:p>
        </w:tc>
      </w:tr>
      <w:tr w:rsidR="00397CD6" w:rsidRPr="00536FDC" w:rsidTr="009D3D48">
        <w:trPr>
          <w:trHeight w:val="1134"/>
        </w:trPr>
        <w:tc>
          <w:tcPr>
            <w:tcW w:w="9747" w:type="dxa"/>
            <w:gridSpan w:val="4"/>
          </w:tcPr>
          <w:p w:rsidR="00397CD6" w:rsidRPr="00536FDC" w:rsidRDefault="00397CD6" w:rsidP="009D3D48">
            <w:pPr>
              <w:widowControl/>
              <w:rPr>
                <w:rFonts w:ascii="微软雅黑" w:eastAsia="微软雅黑" w:hAnsi="微软雅黑" w:cs="Arial"/>
                <w:color w:val="333333"/>
                <w:szCs w:val="24"/>
              </w:rPr>
            </w:pPr>
          </w:p>
        </w:tc>
      </w:tr>
      <w:tr w:rsidR="00397CD6" w:rsidRPr="00536FDC" w:rsidTr="009D3D48">
        <w:tc>
          <w:tcPr>
            <w:tcW w:w="9747" w:type="dxa"/>
            <w:gridSpan w:val="4"/>
          </w:tcPr>
          <w:p w:rsidR="00397CD6"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397CD6" w:rsidRPr="00536FDC" w:rsidTr="009D3D48">
        <w:trPr>
          <w:trHeight w:val="9912"/>
        </w:trPr>
        <w:tc>
          <w:tcPr>
            <w:tcW w:w="9747" w:type="dxa"/>
            <w:gridSpan w:val="4"/>
          </w:tcPr>
          <w:p w:rsidR="00397CD6" w:rsidRPr="00536FDC" w:rsidRDefault="00397CD6" w:rsidP="009D3D48">
            <w:pPr>
              <w:widowControl/>
              <w:jc w:val="left"/>
              <w:rPr>
                <w:rFonts w:ascii="微软雅黑" w:eastAsia="微软雅黑" w:hAnsi="微软雅黑" w:cs="Arial"/>
                <w:color w:val="333333"/>
                <w:szCs w:val="24"/>
              </w:rPr>
            </w:pPr>
          </w:p>
        </w:tc>
      </w:tr>
    </w:tbl>
    <w:p w:rsidR="00397CD6" w:rsidRPr="00536FDC" w:rsidRDefault="00397CD6" w:rsidP="00397CD6">
      <w:pPr>
        <w:pStyle w:val="a0"/>
        <w:ind w:firstLine="0"/>
        <w:rPr>
          <w:rFonts w:ascii="微软雅黑" w:eastAsia="微软雅黑" w:hAnsi="微软雅黑"/>
          <w:lang w:eastAsia="zh-CN"/>
        </w:rPr>
        <w:sectPr w:rsidR="00397CD6" w:rsidRPr="00536FDC" w:rsidSect="00214CF5">
          <w:headerReference w:type="even" r:id="rId42"/>
          <w:footerReference w:type="even" r:id="rId43"/>
          <w:headerReference w:type="first" r:id="rId44"/>
          <w:footerReference w:type="first" r:id="rId45"/>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070"/>
        <w:gridCol w:w="2151"/>
        <w:gridCol w:w="2407"/>
      </w:tblGrid>
      <w:tr w:rsidR="00397CD6" w:rsidRPr="00536FDC" w:rsidTr="009D3D48">
        <w:tc>
          <w:tcPr>
            <w:tcW w:w="9628" w:type="dxa"/>
            <w:gridSpan w:val="3"/>
          </w:tcPr>
          <w:p w:rsidR="00397CD6"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397CD6" w:rsidRPr="00536FDC" w:rsidTr="000D42C9">
        <w:trPr>
          <w:trHeight w:val="11510"/>
        </w:trPr>
        <w:tc>
          <w:tcPr>
            <w:tcW w:w="9628" w:type="dxa"/>
            <w:gridSpan w:val="3"/>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D5379E">
        <w:trPr>
          <w:trHeight w:val="565"/>
        </w:trPr>
        <w:tc>
          <w:tcPr>
            <w:tcW w:w="5070" w:type="dxa"/>
            <w:vAlign w:val="center"/>
          </w:tcPr>
          <w:p w:rsidR="00397CD6" w:rsidRPr="00536FDC" w:rsidRDefault="00397CD6"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2151" w:type="dxa"/>
            <w:vAlign w:val="center"/>
          </w:tcPr>
          <w:p w:rsidR="00397CD6"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397CD6" w:rsidRPr="00536FDC" w:rsidRDefault="00397CD6" w:rsidP="009D3D48">
            <w:pPr>
              <w:widowControl/>
              <w:rPr>
                <w:rFonts w:ascii="微软雅黑" w:eastAsia="微软雅黑" w:hAnsi="微软雅黑" w:cs="Arial"/>
                <w:color w:val="333333"/>
                <w:szCs w:val="24"/>
              </w:rPr>
            </w:pPr>
          </w:p>
        </w:tc>
      </w:tr>
      <w:tr w:rsidR="00397CD6" w:rsidRPr="00536FDC" w:rsidTr="000D42C9">
        <w:trPr>
          <w:trHeight w:val="1463"/>
        </w:trPr>
        <w:tc>
          <w:tcPr>
            <w:tcW w:w="9628" w:type="dxa"/>
            <w:gridSpan w:val="3"/>
          </w:tcPr>
          <w:p w:rsidR="00397CD6" w:rsidRDefault="00397CD6" w:rsidP="009D3D48">
            <w:pPr>
              <w:widowControl/>
              <w:jc w:val="left"/>
              <w:rPr>
                <w:rFonts w:ascii="微软雅黑" w:eastAsia="微软雅黑" w:hAnsi="微软雅黑" w:cs="Arial"/>
                <w:color w:val="333333"/>
                <w:szCs w:val="24"/>
              </w:rPr>
            </w:pPr>
          </w:p>
          <w:p w:rsidR="00397CD6" w:rsidRPr="00A537EA" w:rsidRDefault="00397CD6"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397CD6" w:rsidRPr="00536FDC" w:rsidRDefault="00397CD6" w:rsidP="00397CD6">
      <w:pPr>
        <w:pStyle w:val="1"/>
        <w:numPr>
          <w:ilvl w:val="0"/>
          <w:numId w:val="0"/>
        </w:numPr>
        <w:rPr>
          <w:rFonts w:ascii="微软雅黑" w:eastAsia="微软雅黑" w:hAnsi="微软雅黑"/>
          <w:lang w:eastAsia="zh-CN"/>
        </w:rPr>
        <w:sectPr w:rsidR="00397CD6" w:rsidRPr="00536FDC" w:rsidSect="00214CF5">
          <w:pgSz w:w="11906" w:h="16838" w:code="9"/>
          <w:pgMar w:top="1134" w:right="1134" w:bottom="1134" w:left="1134" w:header="737" w:footer="737" w:gutter="0"/>
          <w:cols w:space="720"/>
          <w:docGrid w:type="linesAndChars" w:linePitch="326"/>
        </w:sectPr>
      </w:pPr>
    </w:p>
    <w:p w:rsidR="00397CD6" w:rsidRPr="00536FDC" w:rsidRDefault="00182E22" w:rsidP="00397CD6">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397CD6" w:rsidRPr="00536FDC" w:rsidTr="009D3D48">
        <w:tc>
          <w:tcPr>
            <w:tcW w:w="1242" w:type="dxa"/>
          </w:tcPr>
          <w:p w:rsidR="00397CD6"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397CD6" w:rsidRPr="00536FDC" w:rsidRDefault="00397CD6" w:rsidP="009D3D48">
            <w:pPr>
              <w:widowControl/>
              <w:jc w:val="left"/>
              <w:rPr>
                <w:rFonts w:ascii="微软雅黑" w:eastAsia="微软雅黑" w:hAnsi="微软雅黑" w:cs="Arial"/>
                <w:color w:val="333333"/>
                <w:szCs w:val="24"/>
              </w:rPr>
            </w:pPr>
          </w:p>
        </w:tc>
        <w:tc>
          <w:tcPr>
            <w:tcW w:w="992" w:type="dxa"/>
          </w:tcPr>
          <w:p w:rsidR="00397CD6" w:rsidRPr="00536FDC" w:rsidRDefault="00397CD6"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9D3D48">
        <w:tc>
          <w:tcPr>
            <w:tcW w:w="9747" w:type="dxa"/>
            <w:gridSpan w:val="4"/>
          </w:tcPr>
          <w:p w:rsidR="00397CD6"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实习目的</w:t>
            </w:r>
          </w:p>
        </w:tc>
      </w:tr>
      <w:tr w:rsidR="00397CD6" w:rsidRPr="00536FDC" w:rsidTr="009D3D48">
        <w:trPr>
          <w:trHeight w:val="1134"/>
        </w:trPr>
        <w:tc>
          <w:tcPr>
            <w:tcW w:w="9747" w:type="dxa"/>
            <w:gridSpan w:val="4"/>
          </w:tcPr>
          <w:p w:rsidR="00397CD6" w:rsidRPr="00536FDC" w:rsidRDefault="00397CD6" w:rsidP="009D3D48">
            <w:pPr>
              <w:widowControl/>
              <w:rPr>
                <w:rFonts w:ascii="微软雅黑" w:eastAsia="微软雅黑" w:hAnsi="微软雅黑" w:cs="Arial"/>
                <w:color w:val="333333"/>
                <w:szCs w:val="24"/>
              </w:rPr>
            </w:pPr>
          </w:p>
        </w:tc>
      </w:tr>
      <w:tr w:rsidR="00397CD6" w:rsidRPr="00536FDC" w:rsidTr="009D3D48">
        <w:tc>
          <w:tcPr>
            <w:tcW w:w="9747" w:type="dxa"/>
            <w:gridSpan w:val="4"/>
          </w:tcPr>
          <w:p w:rsidR="00397CD6"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397CD6" w:rsidRPr="00536FDC" w:rsidTr="009D3D48">
        <w:trPr>
          <w:trHeight w:val="9912"/>
        </w:trPr>
        <w:tc>
          <w:tcPr>
            <w:tcW w:w="9747" w:type="dxa"/>
            <w:gridSpan w:val="4"/>
          </w:tcPr>
          <w:p w:rsidR="00397CD6" w:rsidRPr="00536FDC" w:rsidRDefault="00397CD6" w:rsidP="009D3D48">
            <w:pPr>
              <w:widowControl/>
              <w:jc w:val="left"/>
              <w:rPr>
                <w:rFonts w:ascii="微软雅黑" w:eastAsia="微软雅黑" w:hAnsi="微软雅黑" w:cs="Arial"/>
                <w:color w:val="333333"/>
                <w:szCs w:val="24"/>
              </w:rPr>
            </w:pPr>
          </w:p>
        </w:tc>
      </w:tr>
    </w:tbl>
    <w:p w:rsidR="00397CD6" w:rsidRPr="00536FDC" w:rsidRDefault="00397CD6" w:rsidP="00397CD6">
      <w:pPr>
        <w:pStyle w:val="a0"/>
        <w:ind w:firstLine="0"/>
        <w:rPr>
          <w:rFonts w:ascii="微软雅黑" w:eastAsia="微软雅黑" w:hAnsi="微软雅黑"/>
          <w:lang w:eastAsia="zh-CN"/>
        </w:rPr>
        <w:sectPr w:rsidR="00397CD6" w:rsidRPr="00536FDC" w:rsidSect="00214CF5">
          <w:headerReference w:type="even" r:id="rId46"/>
          <w:footerReference w:type="even" r:id="rId47"/>
          <w:headerReference w:type="first" r:id="rId48"/>
          <w:footerReference w:type="first" r:id="rId49"/>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070"/>
        <w:gridCol w:w="2151"/>
        <w:gridCol w:w="2407"/>
      </w:tblGrid>
      <w:tr w:rsidR="00397CD6" w:rsidRPr="00536FDC" w:rsidTr="009D3D48">
        <w:tc>
          <w:tcPr>
            <w:tcW w:w="9628" w:type="dxa"/>
            <w:gridSpan w:val="3"/>
          </w:tcPr>
          <w:p w:rsidR="00397CD6"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397CD6" w:rsidRPr="00536FDC" w:rsidTr="00164787">
        <w:trPr>
          <w:trHeight w:val="11510"/>
        </w:trPr>
        <w:tc>
          <w:tcPr>
            <w:tcW w:w="9628" w:type="dxa"/>
            <w:gridSpan w:val="3"/>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D5379E">
        <w:trPr>
          <w:trHeight w:val="565"/>
        </w:trPr>
        <w:tc>
          <w:tcPr>
            <w:tcW w:w="5070" w:type="dxa"/>
            <w:vAlign w:val="center"/>
          </w:tcPr>
          <w:p w:rsidR="00397CD6" w:rsidRPr="00536FDC" w:rsidRDefault="00397CD6"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2151" w:type="dxa"/>
            <w:vAlign w:val="center"/>
          </w:tcPr>
          <w:p w:rsidR="00397CD6"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397CD6" w:rsidRPr="00536FDC" w:rsidRDefault="00397CD6" w:rsidP="009D3D48">
            <w:pPr>
              <w:widowControl/>
              <w:rPr>
                <w:rFonts w:ascii="微软雅黑" w:eastAsia="微软雅黑" w:hAnsi="微软雅黑" w:cs="Arial"/>
                <w:color w:val="333333"/>
                <w:szCs w:val="24"/>
              </w:rPr>
            </w:pPr>
          </w:p>
        </w:tc>
      </w:tr>
      <w:tr w:rsidR="00397CD6" w:rsidRPr="00536FDC" w:rsidTr="00164787">
        <w:trPr>
          <w:trHeight w:val="1463"/>
        </w:trPr>
        <w:tc>
          <w:tcPr>
            <w:tcW w:w="9628" w:type="dxa"/>
            <w:gridSpan w:val="3"/>
          </w:tcPr>
          <w:p w:rsidR="00397CD6" w:rsidRDefault="00397CD6" w:rsidP="009D3D48">
            <w:pPr>
              <w:widowControl/>
              <w:jc w:val="left"/>
              <w:rPr>
                <w:rFonts w:ascii="微软雅黑" w:eastAsia="微软雅黑" w:hAnsi="微软雅黑" w:cs="Arial"/>
                <w:color w:val="333333"/>
                <w:szCs w:val="24"/>
              </w:rPr>
            </w:pPr>
          </w:p>
          <w:p w:rsidR="00397CD6" w:rsidRPr="00A537EA" w:rsidRDefault="00397CD6"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397CD6" w:rsidRPr="00536FDC" w:rsidRDefault="00397CD6" w:rsidP="00397CD6">
      <w:pPr>
        <w:pStyle w:val="1"/>
        <w:numPr>
          <w:ilvl w:val="0"/>
          <w:numId w:val="0"/>
        </w:numPr>
        <w:rPr>
          <w:rFonts w:ascii="微软雅黑" w:eastAsia="微软雅黑" w:hAnsi="微软雅黑"/>
          <w:lang w:eastAsia="zh-CN"/>
        </w:rPr>
        <w:sectPr w:rsidR="00397CD6" w:rsidRPr="00536FDC" w:rsidSect="00214CF5">
          <w:pgSz w:w="11906" w:h="16838" w:code="9"/>
          <w:pgMar w:top="1134" w:right="1134" w:bottom="1134" w:left="1134" w:header="737" w:footer="737" w:gutter="0"/>
          <w:cols w:space="720"/>
          <w:docGrid w:type="linesAndChars" w:linePitch="326"/>
        </w:sectPr>
      </w:pPr>
    </w:p>
    <w:p w:rsidR="00397CD6" w:rsidRPr="00536FDC" w:rsidRDefault="00182E22" w:rsidP="00397CD6">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397CD6" w:rsidRPr="00536FDC" w:rsidTr="009D3D48">
        <w:tc>
          <w:tcPr>
            <w:tcW w:w="1242" w:type="dxa"/>
          </w:tcPr>
          <w:p w:rsidR="00397CD6"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397CD6" w:rsidRPr="00536FDC" w:rsidRDefault="00397CD6" w:rsidP="009D3D48">
            <w:pPr>
              <w:widowControl/>
              <w:jc w:val="left"/>
              <w:rPr>
                <w:rFonts w:ascii="微软雅黑" w:eastAsia="微软雅黑" w:hAnsi="微软雅黑" w:cs="Arial"/>
                <w:color w:val="333333"/>
                <w:szCs w:val="24"/>
              </w:rPr>
            </w:pPr>
          </w:p>
        </w:tc>
        <w:tc>
          <w:tcPr>
            <w:tcW w:w="992" w:type="dxa"/>
          </w:tcPr>
          <w:p w:rsidR="00397CD6" w:rsidRPr="00536FDC" w:rsidRDefault="00397CD6"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9D3D48">
        <w:tc>
          <w:tcPr>
            <w:tcW w:w="9747" w:type="dxa"/>
            <w:gridSpan w:val="4"/>
          </w:tcPr>
          <w:p w:rsidR="00397CD6"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实习目的</w:t>
            </w:r>
          </w:p>
        </w:tc>
      </w:tr>
      <w:tr w:rsidR="00397CD6" w:rsidRPr="00536FDC" w:rsidTr="009D3D48">
        <w:trPr>
          <w:trHeight w:val="1134"/>
        </w:trPr>
        <w:tc>
          <w:tcPr>
            <w:tcW w:w="9747" w:type="dxa"/>
            <w:gridSpan w:val="4"/>
          </w:tcPr>
          <w:p w:rsidR="00397CD6" w:rsidRPr="00536FDC" w:rsidRDefault="00397CD6" w:rsidP="009D3D48">
            <w:pPr>
              <w:widowControl/>
              <w:rPr>
                <w:rFonts w:ascii="微软雅黑" w:eastAsia="微软雅黑" w:hAnsi="微软雅黑" w:cs="Arial"/>
                <w:color w:val="333333"/>
                <w:szCs w:val="24"/>
              </w:rPr>
            </w:pPr>
          </w:p>
        </w:tc>
      </w:tr>
      <w:tr w:rsidR="00397CD6" w:rsidRPr="00536FDC" w:rsidTr="009D3D48">
        <w:tc>
          <w:tcPr>
            <w:tcW w:w="9747" w:type="dxa"/>
            <w:gridSpan w:val="4"/>
          </w:tcPr>
          <w:p w:rsidR="00397CD6"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397CD6" w:rsidRPr="00536FDC" w:rsidTr="009D3D48">
        <w:trPr>
          <w:trHeight w:val="9912"/>
        </w:trPr>
        <w:tc>
          <w:tcPr>
            <w:tcW w:w="9747" w:type="dxa"/>
            <w:gridSpan w:val="4"/>
          </w:tcPr>
          <w:p w:rsidR="00397CD6" w:rsidRPr="00536FDC" w:rsidRDefault="00397CD6" w:rsidP="009D3D48">
            <w:pPr>
              <w:widowControl/>
              <w:jc w:val="left"/>
              <w:rPr>
                <w:rFonts w:ascii="微软雅黑" w:eastAsia="微软雅黑" w:hAnsi="微软雅黑" w:cs="Arial"/>
                <w:color w:val="333333"/>
                <w:szCs w:val="24"/>
              </w:rPr>
            </w:pPr>
          </w:p>
        </w:tc>
      </w:tr>
    </w:tbl>
    <w:p w:rsidR="00397CD6" w:rsidRPr="00536FDC" w:rsidRDefault="00397CD6" w:rsidP="00397CD6">
      <w:pPr>
        <w:pStyle w:val="a0"/>
        <w:ind w:firstLine="0"/>
        <w:rPr>
          <w:rFonts w:ascii="微软雅黑" w:eastAsia="微软雅黑" w:hAnsi="微软雅黑"/>
          <w:lang w:eastAsia="zh-CN"/>
        </w:rPr>
        <w:sectPr w:rsidR="00397CD6" w:rsidRPr="00536FDC" w:rsidSect="00214CF5">
          <w:headerReference w:type="even" r:id="rId50"/>
          <w:footerReference w:type="even" r:id="rId51"/>
          <w:headerReference w:type="first" r:id="rId52"/>
          <w:footerReference w:type="first" r:id="rId53"/>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211"/>
        <w:gridCol w:w="2010"/>
        <w:gridCol w:w="2407"/>
      </w:tblGrid>
      <w:tr w:rsidR="00397CD6" w:rsidRPr="00536FDC" w:rsidTr="009D3D48">
        <w:tc>
          <w:tcPr>
            <w:tcW w:w="9628" w:type="dxa"/>
            <w:gridSpan w:val="3"/>
          </w:tcPr>
          <w:p w:rsidR="00397CD6"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397CD6" w:rsidRPr="00536FDC" w:rsidTr="007248A5">
        <w:trPr>
          <w:trHeight w:val="11510"/>
        </w:trPr>
        <w:tc>
          <w:tcPr>
            <w:tcW w:w="9628" w:type="dxa"/>
            <w:gridSpan w:val="3"/>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D5379E">
        <w:trPr>
          <w:trHeight w:val="565"/>
        </w:trPr>
        <w:tc>
          <w:tcPr>
            <w:tcW w:w="5211" w:type="dxa"/>
            <w:vAlign w:val="center"/>
          </w:tcPr>
          <w:p w:rsidR="00397CD6" w:rsidRPr="00536FDC" w:rsidRDefault="00397CD6"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2010" w:type="dxa"/>
            <w:vAlign w:val="center"/>
          </w:tcPr>
          <w:p w:rsidR="00397CD6"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397CD6" w:rsidRPr="00536FDC" w:rsidRDefault="00397CD6" w:rsidP="009D3D48">
            <w:pPr>
              <w:widowControl/>
              <w:rPr>
                <w:rFonts w:ascii="微软雅黑" w:eastAsia="微软雅黑" w:hAnsi="微软雅黑" w:cs="Arial"/>
                <w:color w:val="333333"/>
                <w:szCs w:val="24"/>
              </w:rPr>
            </w:pPr>
          </w:p>
        </w:tc>
      </w:tr>
      <w:tr w:rsidR="00397CD6" w:rsidRPr="00536FDC" w:rsidTr="007248A5">
        <w:trPr>
          <w:trHeight w:val="1463"/>
        </w:trPr>
        <w:tc>
          <w:tcPr>
            <w:tcW w:w="9628" w:type="dxa"/>
            <w:gridSpan w:val="3"/>
          </w:tcPr>
          <w:p w:rsidR="00397CD6" w:rsidRDefault="00397CD6" w:rsidP="009D3D48">
            <w:pPr>
              <w:widowControl/>
              <w:jc w:val="left"/>
              <w:rPr>
                <w:rFonts w:ascii="微软雅黑" w:eastAsia="微软雅黑" w:hAnsi="微软雅黑" w:cs="Arial"/>
                <w:color w:val="333333"/>
                <w:szCs w:val="24"/>
              </w:rPr>
            </w:pPr>
          </w:p>
          <w:p w:rsidR="00397CD6" w:rsidRPr="00A537EA" w:rsidRDefault="00397CD6"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397CD6" w:rsidRPr="00536FDC" w:rsidRDefault="00397CD6" w:rsidP="00397CD6">
      <w:pPr>
        <w:pStyle w:val="1"/>
        <w:numPr>
          <w:ilvl w:val="0"/>
          <w:numId w:val="0"/>
        </w:numPr>
        <w:rPr>
          <w:rFonts w:ascii="微软雅黑" w:eastAsia="微软雅黑" w:hAnsi="微软雅黑"/>
          <w:lang w:eastAsia="zh-CN"/>
        </w:rPr>
        <w:sectPr w:rsidR="00397CD6" w:rsidRPr="00536FDC" w:rsidSect="00214CF5">
          <w:pgSz w:w="11906" w:h="16838" w:code="9"/>
          <w:pgMar w:top="1134" w:right="1134" w:bottom="1134" w:left="1134" w:header="737" w:footer="737" w:gutter="0"/>
          <w:cols w:space="720"/>
          <w:docGrid w:type="linesAndChars" w:linePitch="326"/>
        </w:sectPr>
      </w:pPr>
    </w:p>
    <w:p w:rsidR="00397CD6" w:rsidRPr="00536FDC" w:rsidRDefault="00182E22" w:rsidP="00397CD6">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397CD6" w:rsidRPr="00536FDC" w:rsidTr="009D3D48">
        <w:tc>
          <w:tcPr>
            <w:tcW w:w="1242" w:type="dxa"/>
          </w:tcPr>
          <w:p w:rsidR="00397CD6"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397CD6" w:rsidRPr="00536FDC" w:rsidRDefault="00397CD6" w:rsidP="009D3D48">
            <w:pPr>
              <w:widowControl/>
              <w:jc w:val="left"/>
              <w:rPr>
                <w:rFonts w:ascii="微软雅黑" w:eastAsia="微软雅黑" w:hAnsi="微软雅黑" w:cs="Arial"/>
                <w:color w:val="333333"/>
                <w:szCs w:val="24"/>
              </w:rPr>
            </w:pPr>
          </w:p>
        </w:tc>
        <w:tc>
          <w:tcPr>
            <w:tcW w:w="992" w:type="dxa"/>
          </w:tcPr>
          <w:p w:rsidR="00397CD6" w:rsidRPr="00536FDC" w:rsidRDefault="00397CD6"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9D3D48">
        <w:tc>
          <w:tcPr>
            <w:tcW w:w="9747" w:type="dxa"/>
            <w:gridSpan w:val="4"/>
          </w:tcPr>
          <w:p w:rsidR="00397CD6"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实习目的</w:t>
            </w:r>
          </w:p>
        </w:tc>
      </w:tr>
      <w:tr w:rsidR="00397CD6" w:rsidRPr="00536FDC" w:rsidTr="009D3D48">
        <w:trPr>
          <w:trHeight w:val="1134"/>
        </w:trPr>
        <w:tc>
          <w:tcPr>
            <w:tcW w:w="9747" w:type="dxa"/>
            <w:gridSpan w:val="4"/>
          </w:tcPr>
          <w:p w:rsidR="00397CD6" w:rsidRPr="00536FDC" w:rsidRDefault="00397CD6" w:rsidP="009D3D48">
            <w:pPr>
              <w:widowControl/>
              <w:rPr>
                <w:rFonts w:ascii="微软雅黑" w:eastAsia="微软雅黑" w:hAnsi="微软雅黑" w:cs="Arial"/>
                <w:color w:val="333333"/>
                <w:szCs w:val="24"/>
              </w:rPr>
            </w:pPr>
          </w:p>
        </w:tc>
      </w:tr>
      <w:tr w:rsidR="00397CD6" w:rsidRPr="00536FDC" w:rsidTr="009D3D48">
        <w:tc>
          <w:tcPr>
            <w:tcW w:w="9747" w:type="dxa"/>
            <w:gridSpan w:val="4"/>
          </w:tcPr>
          <w:p w:rsidR="00397CD6"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397CD6" w:rsidRPr="00536FDC" w:rsidTr="009D3D48">
        <w:trPr>
          <w:trHeight w:val="9912"/>
        </w:trPr>
        <w:tc>
          <w:tcPr>
            <w:tcW w:w="9747" w:type="dxa"/>
            <w:gridSpan w:val="4"/>
          </w:tcPr>
          <w:p w:rsidR="00397CD6" w:rsidRPr="00536FDC" w:rsidRDefault="00397CD6" w:rsidP="009D3D48">
            <w:pPr>
              <w:widowControl/>
              <w:jc w:val="left"/>
              <w:rPr>
                <w:rFonts w:ascii="微软雅黑" w:eastAsia="微软雅黑" w:hAnsi="微软雅黑" w:cs="Arial"/>
                <w:color w:val="333333"/>
                <w:szCs w:val="24"/>
              </w:rPr>
            </w:pPr>
          </w:p>
        </w:tc>
      </w:tr>
    </w:tbl>
    <w:p w:rsidR="00397CD6" w:rsidRPr="00536FDC" w:rsidRDefault="00397CD6" w:rsidP="00397CD6">
      <w:pPr>
        <w:pStyle w:val="a0"/>
        <w:ind w:firstLine="0"/>
        <w:rPr>
          <w:rFonts w:ascii="微软雅黑" w:eastAsia="微软雅黑" w:hAnsi="微软雅黑"/>
          <w:lang w:eastAsia="zh-CN"/>
        </w:rPr>
        <w:sectPr w:rsidR="00397CD6" w:rsidRPr="00536FDC" w:rsidSect="00214CF5">
          <w:headerReference w:type="even" r:id="rId54"/>
          <w:footerReference w:type="even" r:id="rId55"/>
          <w:headerReference w:type="first" r:id="rId56"/>
          <w:footerReference w:type="first" r:id="rId57"/>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211"/>
        <w:gridCol w:w="2010"/>
        <w:gridCol w:w="2407"/>
      </w:tblGrid>
      <w:tr w:rsidR="00397CD6" w:rsidRPr="00536FDC" w:rsidTr="009D3D48">
        <w:tc>
          <w:tcPr>
            <w:tcW w:w="9628" w:type="dxa"/>
            <w:gridSpan w:val="3"/>
          </w:tcPr>
          <w:p w:rsidR="00397CD6"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397CD6" w:rsidRPr="00536FDC" w:rsidTr="00FD7530">
        <w:trPr>
          <w:trHeight w:val="11510"/>
        </w:trPr>
        <w:tc>
          <w:tcPr>
            <w:tcW w:w="9628" w:type="dxa"/>
            <w:gridSpan w:val="3"/>
          </w:tcPr>
          <w:p w:rsidR="00397CD6" w:rsidRPr="00536FDC" w:rsidRDefault="00397CD6" w:rsidP="009D3D48">
            <w:pPr>
              <w:widowControl/>
              <w:jc w:val="left"/>
              <w:rPr>
                <w:rFonts w:ascii="微软雅黑" w:eastAsia="微软雅黑" w:hAnsi="微软雅黑" w:cs="Arial"/>
                <w:color w:val="333333"/>
                <w:szCs w:val="24"/>
              </w:rPr>
            </w:pPr>
          </w:p>
        </w:tc>
      </w:tr>
      <w:tr w:rsidR="00397CD6" w:rsidRPr="00536FDC" w:rsidTr="00D5379E">
        <w:trPr>
          <w:trHeight w:val="565"/>
        </w:trPr>
        <w:tc>
          <w:tcPr>
            <w:tcW w:w="5211" w:type="dxa"/>
            <w:vAlign w:val="center"/>
          </w:tcPr>
          <w:p w:rsidR="00397CD6" w:rsidRPr="00536FDC" w:rsidRDefault="00397CD6"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2010" w:type="dxa"/>
            <w:vAlign w:val="center"/>
          </w:tcPr>
          <w:p w:rsidR="00397CD6"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397CD6" w:rsidRPr="00536FDC" w:rsidRDefault="00397CD6" w:rsidP="009D3D48">
            <w:pPr>
              <w:widowControl/>
              <w:rPr>
                <w:rFonts w:ascii="微软雅黑" w:eastAsia="微软雅黑" w:hAnsi="微软雅黑" w:cs="Arial"/>
                <w:color w:val="333333"/>
                <w:szCs w:val="24"/>
              </w:rPr>
            </w:pPr>
          </w:p>
        </w:tc>
      </w:tr>
      <w:tr w:rsidR="00397CD6" w:rsidRPr="00536FDC" w:rsidTr="00FD7530">
        <w:trPr>
          <w:trHeight w:val="1463"/>
        </w:trPr>
        <w:tc>
          <w:tcPr>
            <w:tcW w:w="9628" w:type="dxa"/>
            <w:gridSpan w:val="3"/>
          </w:tcPr>
          <w:p w:rsidR="00397CD6" w:rsidRDefault="00397CD6" w:rsidP="009D3D48">
            <w:pPr>
              <w:widowControl/>
              <w:jc w:val="left"/>
              <w:rPr>
                <w:rFonts w:ascii="微软雅黑" w:eastAsia="微软雅黑" w:hAnsi="微软雅黑" w:cs="Arial"/>
                <w:color w:val="333333"/>
                <w:szCs w:val="24"/>
              </w:rPr>
            </w:pPr>
          </w:p>
          <w:p w:rsidR="00397CD6" w:rsidRPr="00A537EA" w:rsidRDefault="00397CD6"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E71D8A" w:rsidRDefault="00E71D8A" w:rsidP="00397CD6">
      <w:pPr>
        <w:pStyle w:val="1"/>
        <w:numPr>
          <w:ilvl w:val="0"/>
          <w:numId w:val="0"/>
        </w:numPr>
        <w:rPr>
          <w:rFonts w:ascii="微软雅黑" w:eastAsia="微软雅黑" w:hAnsi="微软雅黑"/>
          <w:lang w:eastAsia="zh-CN"/>
        </w:rPr>
        <w:sectPr w:rsidR="00E71D8A" w:rsidSect="00214CF5">
          <w:pgSz w:w="11906" w:h="16838" w:code="9"/>
          <w:pgMar w:top="1134" w:right="1134" w:bottom="1134" w:left="1134" w:header="737" w:footer="737" w:gutter="0"/>
          <w:cols w:space="720"/>
          <w:docGrid w:type="linesAndChars" w:linePitch="326"/>
        </w:sectPr>
      </w:pPr>
    </w:p>
    <w:p w:rsidR="00E71D8A" w:rsidRPr="00536FDC" w:rsidRDefault="00182E22" w:rsidP="00E71D8A">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E71D8A" w:rsidRPr="00536FDC" w:rsidTr="009D3D48">
        <w:tc>
          <w:tcPr>
            <w:tcW w:w="1242" w:type="dxa"/>
          </w:tcPr>
          <w:p w:rsidR="00E71D8A"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E71D8A" w:rsidRPr="00536FDC" w:rsidRDefault="00E71D8A" w:rsidP="009D3D48">
            <w:pPr>
              <w:widowControl/>
              <w:jc w:val="left"/>
              <w:rPr>
                <w:rFonts w:ascii="微软雅黑" w:eastAsia="微软雅黑" w:hAnsi="微软雅黑" w:cs="Arial"/>
                <w:color w:val="333333"/>
                <w:szCs w:val="24"/>
              </w:rPr>
            </w:pPr>
          </w:p>
        </w:tc>
        <w:tc>
          <w:tcPr>
            <w:tcW w:w="992" w:type="dxa"/>
          </w:tcPr>
          <w:p w:rsidR="00E71D8A" w:rsidRPr="00536FDC" w:rsidRDefault="00E71D8A"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E71D8A" w:rsidRPr="00536FDC" w:rsidRDefault="00E71D8A" w:rsidP="009D3D48">
            <w:pPr>
              <w:widowControl/>
              <w:jc w:val="left"/>
              <w:rPr>
                <w:rFonts w:ascii="微软雅黑" w:eastAsia="微软雅黑" w:hAnsi="微软雅黑" w:cs="Arial"/>
                <w:color w:val="333333"/>
                <w:szCs w:val="24"/>
              </w:rPr>
            </w:pPr>
          </w:p>
        </w:tc>
      </w:tr>
      <w:tr w:rsidR="00E71D8A" w:rsidRPr="00536FDC" w:rsidTr="009D3D48">
        <w:tc>
          <w:tcPr>
            <w:tcW w:w="9747" w:type="dxa"/>
            <w:gridSpan w:val="4"/>
          </w:tcPr>
          <w:p w:rsidR="00E71D8A"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实习目的</w:t>
            </w:r>
          </w:p>
        </w:tc>
      </w:tr>
      <w:tr w:rsidR="00E71D8A" w:rsidRPr="00536FDC" w:rsidTr="009D3D48">
        <w:trPr>
          <w:trHeight w:val="1134"/>
        </w:trPr>
        <w:tc>
          <w:tcPr>
            <w:tcW w:w="9747" w:type="dxa"/>
            <w:gridSpan w:val="4"/>
          </w:tcPr>
          <w:p w:rsidR="00E71D8A" w:rsidRPr="00536FDC" w:rsidRDefault="00E71D8A" w:rsidP="009D3D48">
            <w:pPr>
              <w:widowControl/>
              <w:rPr>
                <w:rFonts w:ascii="微软雅黑" w:eastAsia="微软雅黑" w:hAnsi="微软雅黑" w:cs="Arial"/>
                <w:color w:val="333333"/>
                <w:szCs w:val="24"/>
              </w:rPr>
            </w:pPr>
          </w:p>
        </w:tc>
      </w:tr>
      <w:tr w:rsidR="00E71D8A" w:rsidRPr="00536FDC" w:rsidTr="009D3D48">
        <w:tc>
          <w:tcPr>
            <w:tcW w:w="9747" w:type="dxa"/>
            <w:gridSpan w:val="4"/>
          </w:tcPr>
          <w:p w:rsidR="00E71D8A"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E71D8A" w:rsidRPr="00536FDC" w:rsidTr="009D3D48">
        <w:trPr>
          <w:trHeight w:val="9912"/>
        </w:trPr>
        <w:tc>
          <w:tcPr>
            <w:tcW w:w="9747" w:type="dxa"/>
            <w:gridSpan w:val="4"/>
          </w:tcPr>
          <w:p w:rsidR="00E71D8A" w:rsidRPr="00536FDC" w:rsidRDefault="00E71D8A" w:rsidP="009D3D48">
            <w:pPr>
              <w:widowControl/>
              <w:jc w:val="left"/>
              <w:rPr>
                <w:rFonts w:ascii="微软雅黑" w:eastAsia="微软雅黑" w:hAnsi="微软雅黑" w:cs="Arial"/>
                <w:color w:val="333333"/>
                <w:szCs w:val="24"/>
              </w:rPr>
            </w:pPr>
          </w:p>
        </w:tc>
      </w:tr>
    </w:tbl>
    <w:p w:rsidR="00E71D8A" w:rsidRPr="00536FDC" w:rsidRDefault="00E71D8A" w:rsidP="00E71D8A">
      <w:pPr>
        <w:pStyle w:val="a0"/>
        <w:ind w:firstLine="0"/>
        <w:rPr>
          <w:rFonts w:ascii="微软雅黑" w:eastAsia="微软雅黑" w:hAnsi="微软雅黑"/>
          <w:lang w:eastAsia="zh-CN"/>
        </w:rPr>
        <w:sectPr w:rsidR="00E71D8A" w:rsidRPr="00536FDC" w:rsidSect="00214CF5">
          <w:headerReference w:type="even" r:id="rId58"/>
          <w:footerReference w:type="even" r:id="rId59"/>
          <w:headerReference w:type="first" r:id="rId60"/>
          <w:footerReference w:type="first" r:id="rId61"/>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353"/>
        <w:gridCol w:w="1868"/>
        <w:gridCol w:w="2407"/>
      </w:tblGrid>
      <w:tr w:rsidR="00E71D8A" w:rsidRPr="00536FDC" w:rsidTr="009D3D48">
        <w:tc>
          <w:tcPr>
            <w:tcW w:w="9628" w:type="dxa"/>
            <w:gridSpan w:val="3"/>
          </w:tcPr>
          <w:p w:rsidR="00E71D8A"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E71D8A" w:rsidRPr="00536FDC" w:rsidTr="009D3D48">
        <w:trPr>
          <w:trHeight w:val="11510"/>
        </w:trPr>
        <w:tc>
          <w:tcPr>
            <w:tcW w:w="9628" w:type="dxa"/>
            <w:gridSpan w:val="3"/>
          </w:tcPr>
          <w:p w:rsidR="00E71D8A" w:rsidRPr="00536FDC" w:rsidRDefault="00E71D8A" w:rsidP="009D3D48">
            <w:pPr>
              <w:widowControl/>
              <w:jc w:val="left"/>
              <w:rPr>
                <w:rFonts w:ascii="微软雅黑" w:eastAsia="微软雅黑" w:hAnsi="微软雅黑" w:cs="Arial"/>
                <w:color w:val="333333"/>
                <w:szCs w:val="24"/>
              </w:rPr>
            </w:pPr>
          </w:p>
        </w:tc>
      </w:tr>
      <w:tr w:rsidR="00E71D8A" w:rsidRPr="00536FDC" w:rsidTr="00D5379E">
        <w:trPr>
          <w:trHeight w:val="565"/>
        </w:trPr>
        <w:tc>
          <w:tcPr>
            <w:tcW w:w="5353" w:type="dxa"/>
            <w:vAlign w:val="center"/>
          </w:tcPr>
          <w:p w:rsidR="00E71D8A" w:rsidRPr="00536FDC" w:rsidRDefault="00E71D8A"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1868" w:type="dxa"/>
            <w:vAlign w:val="center"/>
          </w:tcPr>
          <w:p w:rsidR="00E71D8A"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E71D8A" w:rsidRPr="00536FDC" w:rsidRDefault="00E71D8A" w:rsidP="009D3D48">
            <w:pPr>
              <w:widowControl/>
              <w:rPr>
                <w:rFonts w:ascii="微软雅黑" w:eastAsia="微软雅黑" w:hAnsi="微软雅黑" w:cs="Arial"/>
                <w:color w:val="333333"/>
                <w:szCs w:val="24"/>
              </w:rPr>
            </w:pPr>
          </w:p>
        </w:tc>
      </w:tr>
      <w:tr w:rsidR="00E71D8A" w:rsidRPr="00536FDC" w:rsidTr="009D3D48">
        <w:trPr>
          <w:trHeight w:val="1463"/>
        </w:trPr>
        <w:tc>
          <w:tcPr>
            <w:tcW w:w="9628" w:type="dxa"/>
            <w:gridSpan w:val="3"/>
          </w:tcPr>
          <w:p w:rsidR="00E71D8A" w:rsidRDefault="00E71D8A" w:rsidP="009D3D48">
            <w:pPr>
              <w:widowControl/>
              <w:jc w:val="left"/>
              <w:rPr>
                <w:rFonts w:ascii="微软雅黑" w:eastAsia="微软雅黑" w:hAnsi="微软雅黑" w:cs="Arial"/>
                <w:color w:val="333333"/>
                <w:szCs w:val="24"/>
              </w:rPr>
            </w:pPr>
          </w:p>
          <w:p w:rsidR="00E71D8A" w:rsidRPr="00A537EA" w:rsidRDefault="00E71D8A"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E71D8A" w:rsidRPr="00536FDC" w:rsidRDefault="00E71D8A" w:rsidP="00E71D8A">
      <w:pPr>
        <w:pStyle w:val="1"/>
        <w:numPr>
          <w:ilvl w:val="0"/>
          <w:numId w:val="0"/>
        </w:numPr>
        <w:rPr>
          <w:rFonts w:ascii="微软雅黑" w:eastAsia="微软雅黑" w:hAnsi="微软雅黑"/>
          <w:lang w:eastAsia="zh-CN"/>
        </w:rPr>
        <w:sectPr w:rsidR="00E71D8A" w:rsidRPr="00536FDC" w:rsidSect="00214CF5">
          <w:pgSz w:w="11906" w:h="16838" w:code="9"/>
          <w:pgMar w:top="1134" w:right="1134" w:bottom="1134" w:left="1134" w:header="737" w:footer="737" w:gutter="0"/>
          <w:cols w:space="720"/>
          <w:docGrid w:type="linesAndChars" w:linePitch="326"/>
        </w:sectPr>
      </w:pPr>
    </w:p>
    <w:p w:rsidR="00E71D8A" w:rsidRPr="00536FDC" w:rsidRDefault="00182E22" w:rsidP="00E71D8A">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E71D8A" w:rsidRPr="00536FDC" w:rsidTr="009D3D48">
        <w:tc>
          <w:tcPr>
            <w:tcW w:w="1242" w:type="dxa"/>
          </w:tcPr>
          <w:p w:rsidR="00E71D8A"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E71D8A" w:rsidRPr="00536FDC" w:rsidRDefault="00E71D8A" w:rsidP="009D3D48">
            <w:pPr>
              <w:widowControl/>
              <w:jc w:val="left"/>
              <w:rPr>
                <w:rFonts w:ascii="微软雅黑" w:eastAsia="微软雅黑" w:hAnsi="微软雅黑" w:cs="Arial"/>
                <w:color w:val="333333"/>
                <w:szCs w:val="24"/>
              </w:rPr>
            </w:pPr>
          </w:p>
        </w:tc>
        <w:tc>
          <w:tcPr>
            <w:tcW w:w="992" w:type="dxa"/>
          </w:tcPr>
          <w:p w:rsidR="00E71D8A" w:rsidRPr="00536FDC" w:rsidRDefault="00E71D8A"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E71D8A" w:rsidRPr="00536FDC" w:rsidRDefault="00E71D8A" w:rsidP="009D3D48">
            <w:pPr>
              <w:widowControl/>
              <w:jc w:val="left"/>
              <w:rPr>
                <w:rFonts w:ascii="微软雅黑" w:eastAsia="微软雅黑" w:hAnsi="微软雅黑" w:cs="Arial"/>
                <w:color w:val="333333"/>
                <w:szCs w:val="24"/>
              </w:rPr>
            </w:pPr>
          </w:p>
        </w:tc>
      </w:tr>
      <w:tr w:rsidR="00E71D8A" w:rsidRPr="00536FDC" w:rsidTr="009D3D48">
        <w:tc>
          <w:tcPr>
            <w:tcW w:w="9747" w:type="dxa"/>
            <w:gridSpan w:val="4"/>
          </w:tcPr>
          <w:p w:rsidR="00E71D8A"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w:t>
            </w:r>
            <w:r w:rsidR="00E71D8A">
              <w:rPr>
                <w:rFonts w:ascii="微软雅黑" w:eastAsia="微软雅黑" w:hAnsi="微软雅黑" w:cs="Arial" w:hint="eastAsia"/>
                <w:color w:val="333333"/>
                <w:szCs w:val="24"/>
                <w:lang w:eastAsia="zh-CN"/>
              </w:rPr>
              <w:t>目的</w:t>
            </w:r>
          </w:p>
        </w:tc>
      </w:tr>
      <w:tr w:rsidR="00E71D8A" w:rsidRPr="00536FDC" w:rsidTr="009D3D48">
        <w:trPr>
          <w:trHeight w:val="1134"/>
        </w:trPr>
        <w:tc>
          <w:tcPr>
            <w:tcW w:w="9747" w:type="dxa"/>
            <w:gridSpan w:val="4"/>
          </w:tcPr>
          <w:p w:rsidR="00E71D8A" w:rsidRPr="00536FDC" w:rsidRDefault="00E71D8A" w:rsidP="009D3D48">
            <w:pPr>
              <w:widowControl/>
              <w:rPr>
                <w:rFonts w:ascii="微软雅黑" w:eastAsia="微软雅黑" w:hAnsi="微软雅黑" w:cs="Arial"/>
                <w:color w:val="333333"/>
                <w:szCs w:val="24"/>
              </w:rPr>
            </w:pPr>
          </w:p>
        </w:tc>
      </w:tr>
      <w:tr w:rsidR="00E71D8A" w:rsidRPr="00536FDC" w:rsidTr="009D3D48">
        <w:tc>
          <w:tcPr>
            <w:tcW w:w="9747" w:type="dxa"/>
            <w:gridSpan w:val="4"/>
          </w:tcPr>
          <w:p w:rsidR="00E71D8A"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E71D8A" w:rsidRPr="00536FDC" w:rsidTr="009D3D48">
        <w:trPr>
          <w:trHeight w:val="9912"/>
        </w:trPr>
        <w:tc>
          <w:tcPr>
            <w:tcW w:w="9747" w:type="dxa"/>
            <w:gridSpan w:val="4"/>
          </w:tcPr>
          <w:p w:rsidR="00E71D8A" w:rsidRPr="00536FDC" w:rsidRDefault="00E71D8A" w:rsidP="009D3D48">
            <w:pPr>
              <w:widowControl/>
              <w:jc w:val="left"/>
              <w:rPr>
                <w:rFonts w:ascii="微软雅黑" w:eastAsia="微软雅黑" w:hAnsi="微软雅黑" w:cs="Arial"/>
                <w:color w:val="333333"/>
                <w:szCs w:val="24"/>
              </w:rPr>
            </w:pPr>
          </w:p>
        </w:tc>
      </w:tr>
    </w:tbl>
    <w:p w:rsidR="00E71D8A" w:rsidRPr="00536FDC" w:rsidRDefault="00E71D8A" w:rsidP="00E71D8A">
      <w:pPr>
        <w:pStyle w:val="a0"/>
        <w:ind w:firstLine="0"/>
        <w:rPr>
          <w:rFonts w:ascii="微软雅黑" w:eastAsia="微软雅黑" w:hAnsi="微软雅黑"/>
          <w:lang w:eastAsia="zh-CN"/>
        </w:rPr>
        <w:sectPr w:rsidR="00E71D8A" w:rsidRPr="00536FDC" w:rsidSect="00214CF5">
          <w:headerReference w:type="even" r:id="rId62"/>
          <w:footerReference w:type="even" r:id="rId63"/>
          <w:headerReference w:type="first" r:id="rId64"/>
          <w:footerReference w:type="first" r:id="rId65"/>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4928"/>
        <w:gridCol w:w="2293"/>
        <w:gridCol w:w="2407"/>
      </w:tblGrid>
      <w:tr w:rsidR="00E71D8A" w:rsidRPr="00536FDC" w:rsidTr="009D3D48">
        <w:tc>
          <w:tcPr>
            <w:tcW w:w="9628" w:type="dxa"/>
            <w:gridSpan w:val="3"/>
          </w:tcPr>
          <w:p w:rsidR="00E71D8A"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E71D8A" w:rsidRPr="00536FDC" w:rsidTr="009D3D48">
        <w:trPr>
          <w:trHeight w:val="11510"/>
        </w:trPr>
        <w:tc>
          <w:tcPr>
            <w:tcW w:w="9628" w:type="dxa"/>
            <w:gridSpan w:val="3"/>
          </w:tcPr>
          <w:p w:rsidR="00E71D8A" w:rsidRPr="00536FDC" w:rsidRDefault="00E71D8A" w:rsidP="009D3D48">
            <w:pPr>
              <w:widowControl/>
              <w:jc w:val="left"/>
              <w:rPr>
                <w:rFonts w:ascii="微软雅黑" w:eastAsia="微软雅黑" w:hAnsi="微软雅黑" w:cs="Arial"/>
                <w:color w:val="333333"/>
                <w:szCs w:val="24"/>
              </w:rPr>
            </w:pPr>
          </w:p>
        </w:tc>
      </w:tr>
      <w:tr w:rsidR="00E71D8A" w:rsidRPr="00536FDC" w:rsidTr="00D5379E">
        <w:trPr>
          <w:trHeight w:val="565"/>
        </w:trPr>
        <w:tc>
          <w:tcPr>
            <w:tcW w:w="4928" w:type="dxa"/>
            <w:vAlign w:val="center"/>
          </w:tcPr>
          <w:p w:rsidR="00E71D8A" w:rsidRPr="00536FDC" w:rsidRDefault="00E71D8A"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2293" w:type="dxa"/>
            <w:vAlign w:val="center"/>
          </w:tcPr>
          <w:p w:rsidR="00E71D8A"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E71D8A" w:rsidRPr="00536FDC" w:rsidRDefault="00E71D8A" w:rsidP="009D3D48">
            <w:pPr>
              <w:widowControl/>
              <w:rPr>
                <w:rFonts w:ascii="微软雅黑" w:eastAsia="微软雅黑" w:hAnsi="微软雅黑" w:cs="Arial"/>
                <w:color w:val="333333"/>
                <w:szCs w:val="24"/>
              </w:rPr>
            </w:pPr>
          </w:p>
        </w:tc>
      </w:tr>
      <w:tr w:rsidR="00E71D8A" w:rsidRPr="00536FDC" w:rsidTr="009D3D48">
        <w:trPr>
          <w:trHeight w:val="1463"/>
        </w:trPr>
        <w:tc>
          <w:tcPr>
            <w:tcW w:w="9628" w:type="dxa"/>
            <w:gridSpan w:val="3"/>
          </w:tcPr>
          <w:p w:rsidR="00E71D8A" w:rsidRDefault="00E71D8A" w:rsidP="009D3D48">
            <w:pPr>
              <w:widowControl/>
              <w:jc w:val="left"/>
              <w:rPr>
                <w:rFonts w:ascii="微软雅黑" w:eastAsia="微软雅黑" w:hAnsi="微软雅黑" w:cs="Arial"/>
                <w:color w:val="333333"/>
                <w:szCs w:val="24"/>
              </w:rPr>
            </w:pPr>
          </w:p>
          <w:p w:rsidR="00E71D8A" w:rsidRPr="00A537EA" w:rsidRDefault="00E71D8A"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E71D8A" w:rsidRPr="00536FDC" w:rsidRDefault="00E71D8A" w:rsidP="00E71D8A">
      <w:pPr>
        <w:pStyle w:val="1"/>
        <w:numPr>
          <w:ilvl w:val="0"/>
          <w:numId w:val="0"/>
        </w:numPr>
        <w:rPr>
          <w:rFonts w:ascii="微软雅黑" w:eastAsia="微软雅黑" w:hAnsi="微软雅黑"/>
          <w:lang w:eastAsia="zh-CN"/>
        </w:rPr>
        <w:sectPr w:rsidR="00E71D8A" w:rsidRPr="00536FDC" w:rsidSect="00214CF5">
          <w:pgSz w:w="11906" w:h="16838" w:code="9"/>
          <w:pgMar w:top="1134" w:right="1134" w:bottom="1134" w:left="1134" w:header="737" w:footer="737" w:gutter="0"/>
          <w:cols w:space="720"/>
          <w:docGrid w:type="linesAndChars" w:linePitch="326"/>
        </w:sectPr>
      </w:pPr>
    </w:p>
    <w:p w:rsidR="00E71D8A" w:rsidRPr="00536FDC" w:rsidRDefault="00182E22" w:rsidP="00E71D8A">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E71D8A" w:rsidRPr="00536FDC" w:rsidTr="009D3D48">
        <w:tc>
          <w:tcPr>
            <w:tcW w:w="1242" w:type="dxa"/>
          </w:tcPr>
          <w:p w:rsidR="00E71D8A"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E71D8A" w:rsidRPr="00536FDC" w:rsidRDefault="00E71D8A" w:rsidP="009D3D48">
            <w:pPr>
              <w:widowControl/>
              <w:jc w:val="left"/>
              <w:rPr>
                <w:rFonts w:ascii="微软雅黑" w:eastAsia="微软雅黑" w:hAnsi="微软雅黑" w:cs="Arial"/>
                <w:color w:val="333333"/>
                <w:szCs w:val="24"/>
              </w:rPr>
            </w:pPr>
          </w:p>
        </w:tc>
        <w:tc>
          <w:tcPr>
            <w:tcW w:w="992" w:type="dxa"/>
          </w:tcPr>
          <w:p w:rsidR="00E71D8A" w:rsidRPr="00536FDC" w:rsidRDefault="00E71D8A"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E71D8A" w:rsidRPr="00536FDC" w:rsidRDefault="00E71D8A" w:rsidP="009D3D48">
            <w:pPr>
              <w:widowControl/>
              <w:jc w:val="left"/>
              <w:rPr>
                <w:rFonts w:ascii="微软雅黑" w:eastAsia="微软雅黑" w:hAnsi="微软雅黑" w:cs="Arial"/>
                <w:color w:val="333333"/>
                <w:szCs w:val="24"/>
              </w:rPr>
            </w:pPr>
          </w:p>
        </w:tc>
      </w:tr>
      <w:tr w:rsidR="00E71D8A" w:rsidRPr="00536FDC" w:rsidTr="009D3D48">
        <w:tc>
          <w:tcPr>
            <w:tcW w:w="9747" w:type="dxa"/>
            <w:gridSpan w:val="4"/>
          </w:tcPr>
          <w:p w:rsidR="00E71D8A"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实习目的</w:t>
            </w:r>
          </w:p>
        </w:tc>
      </w:tr>
      <w:tr w:rsidR="00E71D8A" w:rsidRPr="00536FDC" w:rsidTr="009D3D48">
        <w:trPr>
          <w:trHeight w:val="1134"/>
        </w:trPr>
        <w:tc>
          <w:tcPr>
            <w:tcW w:w="9747" w:type="dxa"/>
            <w:gridSpan w:val="4"/>
          </w:tcPr>
          <w:p w:rsidR="00E71D8A" w:rsidRPr="00536FDC" w:rsidRDefault="00E71D8A" w:rsidP="009D3D48">
            <w:pPr>
              <w:widowControl/>
              <w:rPr>
                <w:rFonts w:ascii="微软雅黑" w:eastAsia="微软雅黑" w:hAnsi="微软雅黑" w:cs="Arial"/>
                <w:color w:val="333333"/>
                <w:szCs w:val="24"/>
              </w:rPr>
            </w:pPr>
          </w:p>
        </w:tc>
      </w:tr>
      <w:tr w:rsidR="00E71D8A" w:rsidRPr="00536FDC" w:rsidTr="009D3D48">
        <w:tc>
          <w:tcPr>
            <w:tcW w:w="9747" w:type="dxa"/>
            <w:gridSpan w:val="4"/>
          </w:tcPr>
          <w:p w:rsidR="00E71D8A"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E71D8A" w:rsidRPr="00536FDC" w:rsidTr="009D3D48">
        <w:trPr>
          <w:trHeight w:val="9912"/>
        </w:trPr>
        <w:tc>
          <w:tcPr>
            <w:tcW w:w="9747" w:type="dxa"/>
            <w:gridSpan w:val="4"/>
          </w:tcPr>
          <w:p w:rsidR="00E71D8A" w:rsidRPr="00536FDC" w:rsidRDefault="00E71D8A" w:rsidP="009D3D48">
            <w:pPr>
              <w:widowControl/>
              <w:jc w:val="left"/>
              <w:rPr>
                <w:rFonts w:ascii="微软雅黑" w:eastAsia="微软雅黑" w:hAnsi="微软雅黑" w:cs="Arial"/>
                <w:color w:val="333333"/>
                <w:szCs w:val="24"/>
              </w:rPr>
            </w:pPr>
          </w:p>
        </w:tc>
      </w:tr>
    </w:tbl>
    <w:p w:rsidR="00E71D8A" w:rsidRPr="00536FDC" w:rsidRDefault="00E71D8A" w:rsidP="00E71D8A">
      <w:pPr>
        <w:pStyle w:val="a0"/>
        <w:ind w:firstLine="0"/>
        <w:rPr>
          <w:rFonts w:ascii="微软雅黑" w:eastAsia="微软雅黑" w:hAnsi="微软雅黑"/>
          <w:lang w:eastAsia="zh-CN"/>
        </w:rPr>
        <w:sectPr w:rsidR="00E71D8A" w:rsidRPr="00536FDC" w:rsidSect="00214CF5">
          <w:headerReference w:type="even" r:id="rId66"/>
          <w:footerReference w:type="even" r:id="rId67"/>
          <w:headerReference w:type="first" r:id="rId68"/>
          <w:footerReference w:type="first" r:id="rId69"/>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070"/>
        <w:gridCol w:w="2151"/>
        <w:gridCol w:w="2407"/>
      </w:tblGrid>
      <w:tr w:rsidR="00E71D8A" w:rsidRPr="00536FDC" w:rsidTr="009D3D48">
        <w:tc>
          <w:tcPr>
            <w:tcW w:w="9628" w:type="dxa"/>
            <w:gridSpan w:val="3"/>
          </w:tcPr>
          <w:p w:rsidR="00E71D8A"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E71D8A" w:rsidRPr="00536FDC" w:rsidTr="009D3D48">
        <w:trPr>
          <w:trHeight w:val="11510"/>
        </w:trPr>
        <w:tc>
          <w:tcPr>
            <w:tcW w:w="9628" w:type="dxa"/>
            <w:gridSpan w:val="3"/>
          </w:tcPr>
          <w:p w:rsidR="00E71D8A" w:rsidRPr="00536FDC" w:rsidRDefault="00E71D8A" w:rsidP="009D3D48">
            <w:pPr>
              <w:widowControl/>
              <w:jc w:val="left"/>
              <w:rPr>
                <w:rFonts w:ascii="微软雅黑" w:eastAsia="微软雅黑" w:hAnsi="微软雅黑" w:cs="Arial"/>
                <w:color w:val="333333"/>
                <w:szCs w:val="24"/>
              </w:rPr>
            </w:pPr>
          </w:p>
        </w:tc>
      </w:tr>
      <w:tr w:rsidR="00E71D8A" w:rsidRPr="00536FDC" w:rsidTr="00D5379E">
        <w:trPr>
          <w:trHeight w:val="565"/>
        </w:trPr>
        <w:tc>
          <w:tcPr>
            <w:tcW w:w="5070" w:type="dxa"/>
            <w:vAlign w:val="center"/>
          </w:tcPr>
          <w:p w:rsidR="00E71D8A" w:rsidRPr="00536FDC" w:rsidRDefault="00E71D8A"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2151" w:type="dxa"/>
            <w:vAlign w:val="center"/>
          </w:tcPr>
          <w:p w:rsidR="00E71D8A"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E71D8A" w:rsidRPr="00536FDC" w:rsidRDefault="00E71D8A" w:rsidP="009D3D48">
            <w:pPr>
              <w:widowControl/>
              <w:rPr>
                <w:rFonts w:ascii="微软雅黑" w:eastAsia="微软雅黑" w:hAnsi="微软雅黑" w:cs="Arial"/>
                <w:color w:val="333333"/>
                <w:szCs w:val="24"/>
              </w:rPr>
            </w:pPr>
          </w:p>
        </w:tc>
      </w:tr>
      <w:tr w:rsidR="00E71D8A" w:rsidRPr="00536FDC" w:rsidTr="009D3D48">
        <w:trPr>
          <w:trHeight w:val="1463"/>
        </w:trPr>
        <w:tc>
          <w:tcPr>
            <w:tcW w:w="9628" w:type="dxa"/>
            <w:gridSpan w:val="3"/>
          </w:tcPr>
          <w:p w:rsidR="00E71D8A" w:rsidRDefault="00E71D8A" w:rsidP="009D3D48">
            <w:pPr>
              <w:widowControl/>
              <w:jc w:val="left"/>
              <w:rPr>
                <w:rFonts w:ascii="微软雅黑" w:eastAsia="微软雅黑" w:hAnsi="微软雅黑" w:cs="Arial"/>
                <w:color w:val="333333"/>
                <w:szCs w:val="24"/>
              </w:rPr>
            </w:pPr>
          </w:p>
          <w:p w:rsidR="00E71D8A" w:rsidRPr="00A537EA" w:rsidRDefault="00E71D8A"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E71D8A" w:rsidRPr="00536FDC" w:rsidRDefault="00E71D8A" w:rsidP="00E71D8A">
      <w:pPr>
        <w:pStyle w:val="1"/>
        <w:numPr>
          <w:ilvl w:val="0"/>
          <w:numId w:val="0"/>
        </w:numPr>
        <w:rPr>
          <w:rFonts w:ascii="微软雅黑" w:eastAsia="微软雅黑" w:hAnsi="微软雅黑"/>
          <w:lang w:eastAsia="zh-CN"/>
        </w:rPr>
        <w:sectPr w:rsidR="00E71D8A" w:rsidRPr="00536FDC" w:rsidSect="00214CF5">
          <w:pgSz w:w="11906" w:h="16838" w:code="9"/>
          <w:pgMar w:top="1134" w:right="1134" w:bottom="1134" w:left="1134" w:header="737" w:footer="737" w:gutter="0"/>
          <w:cols w:space="720"/>
          <w:docGrid w:type="linesAndChars" w:linePitch="326"/>
        </w:sectPr>
      </w:pPr>
    </w:p>
    <w:p w:rsidR="00E71D8A" w:rsidRPr="00536FDC" w:rsidRDefault="00182E22" w:rsidP="00E71D8A">
      <w:pPr>
        <w:pStyle w:val="1"/>
        <w:numPr>
          <w:ilvl w:val="0"/>
          <w:numId w:val="0"/>
        </w:numPr>
        <w:jc w:val="center"/>
        <w:rPr>
          <w:rFonts w:ascii="微软雅黑" w:eastAsia="微软雅黑" w:hAnsi="微软雅黑"/>
          <w:lang w:eastAsia="zh-CN"/>
        </w:rPr>
      </w:pPr>
      <w:r>
        <w:rPr>
          <w:rFonts w:ascii="微软雅黑" w:eastAsia="微软雅黑" w:hAnsi="微软雅黑" w:hint="eastAsia"/>
          <w:lang w:eastAsia="zh-CN"/>
        </w:rPr>
        <w:lastRenderedPageBreak/>
        <w:t>实 习 日 记</w:t>
      </w:r>
    </w:p>
    <w:tbl>
      <w:tblPr>
        <w:tblStyle w:val="afa"/>
        <w:tblW w:w="0" w:type="auto"/>
        <w:tblLook w:val="04A0" w:firstRow="1" w:lastRow="0" w:firstColumn="1" w:lastColumn="0" w:noHBand="0" w:noVBand="1"/>
      </w:tblPr>
      <w:tblGrid>
        <w:gridCol w:w="1242"/>
        <w:gridCol w:w="3828"/>
        <w:gridCol w:w="992"/>
        <w:gridCol w:w="3685"/>
      </w:tblGrid>
      <w:tr w:rsidR="00E71D8A" w:rsidRPr="00536FDC" w:rsidTr="009D3D48">
        <w:tc>
          <w:tcPr>
            <w:tcW w:w="1242" w:type="dxa"/>
          </w:tcPr>
          <w:p w:rsidR="00E71D8A" w:rsidRPr="00536FDC" w:rsidRDefault="00182E22" w:rsidP="009D3D48">
            <w:pPr>
              <w:widowControl/>
              <w:jc w:val="left"/>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实习内容</w:t>
            </w:r>
          </w:p>
        </w:tc>
        <w:tc>
          <w:tcPr>
            <w:tcW w:w="3828" w:type="dxa"/>
          </w:tcPr>
          <w:p w:rsidR="00E71D8A" w:rsidRPr="00536FDC" w:rsidRDefault="00E71D8A" w:rsidP="009D3D48">
            <w:pPr>
              <w:widowControl/>
              <w:jc w:val="left"/>
              <w:rPr>
                <w:rFonts w:ascii="微软雅黑" w:eastAsia="微软雅黑" w:hAnsi="微软雅黑" w:cs="Arial"/>
                <w:color w:val="333333"/>
                <w:szCs w:val="24"/>
              </w:rPr>
            </w:pPr>
          </w:p>
        </w:tc>
        <w:tc>
          <w:tcPr>
            <w:tcW w:w="992" w:type="dxa"/>
          </w:tcPr>
          <w:p w:rsidR="00E71D8A" w:rsidRPr="00536FDC" w:rsidRDefault="00E71D8A" w:rsidP="009D3D48">
            <w:pPr>
              <w:widowControl/>
              <w:jc w:val="left"/>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日期</w:t>
            </w:r>
          </w:p>
        </w:tc>
        <w:tc>
          <w:tcPr>
            <w:tcW w:w="3685" w:type="dxa"/>
          </w:tcPr>
          <w:p w:rsidR="00E71D8A" w:rsidRPr="00536FDC" w:rsidRDefault="00E71D8A" w:rsidP="009D3D48">
            <w:pPr>
              <w:widowControl/>
              <w:jc w:val="left"/>
              <w:rPr>
                <w:rFonts w:ascii="微软雅黑" w:eastAsia="微软雅黑" w:hAnsi="微软雅黑" w:cs="Arial"/>
                <w:color w:val="333333"/>
                <w:szCs w:val="24"/>
              </w:rPr>
            </w:pPr>
          </w:p>
        </w:tc>
      </w:tr>
      <w:tr w:rsidR="00E71D8A" w:rsidRPr="00536FDC" w:rsidTr="009D3D48">
        <w:tc>
          <w:tcPr>
            <w:tcW w:w="9747" w:type="dxa"/>
            <w:gridSpan w:val="4"/>
          </w:tcPr>
          <w:p w:rsidR="00E71D8A" w:rsidRPr="00536FDC" w:rsidRDefault="00182E22"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实习目的</w:t>
            </w:r>
          </w:p>
        </w:tc>
      </w:tr>
      <w:tr w:rsidR="00E71D8A" w:rsidRPr="00536FDC" w:rsidTr="009D3D48">
        <w:trPr>
          <w:trHeight w:val="1134"/>
        </w:trPr>
        <w:tc>
          <w:tcPr>
            <w:tcW w:w="9747" w:type="dxa"/>
            <w:gridSpan w:val="4"/>
          </w:tcPr>
          <w:p w:rsidR="00E71D8A" w:rsidRPr="00536FDC" w:rsidRDefault="00E71D8A" w:rsidP="009D3D48">
            <w:pPr>
              <w:widowControl/>
              <w:rPr>
                <w:rFonts w:ascii="微软雅黑" w:eastAsia="微软雅黑" w:hAnsi="微软雅黑" w:cs="Arial"/>
                <w:color w:val="333333"/>
                <w:szCs w:val="24"/>
              </w:rPr>
            </w:pPr>
          </w:p>
        </w:tc>
      </w:tr>
      <w:tr w:rsidR="00E71D8A" w:rsidRPr="00536FDC" w:rsidTr="009D3D48">
        <w:tc>
          <w:tcPr>
            <w:tcW w:w="9747" w:type="dxa"/>
            <w:gridSpan w:val="4"/>
          </w:tcPr>
          <w:p w:rsidR="00E71D8A" w:rsidRPr="00606152"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实习记录（实现过程）</w:t>
            </w:r>
          </w:p>
        </w:tc>
      </w:tr>
      <w:tr w:rsidR="00E71D8A" w:rsidRPr="00536FDC" w:rsidTr="009D3D48">
        <w:trPr>
          <w:trHeight w:val="9912"/>
        </w:trPr>
        <w:tc>
          <w:tcPr>
            <w:tcW w:w="9747" w:type="dxa"/>
            <w:gridSpan w:val="4"/>
          </w:tcPr>
          <w:p w:rsidR="00E71D8A" w:rsidRPr="00536FDC" w:rsidRDefault="00E71D8A" w:rsidP="009D3D48">
            <w:pPr>
              <w:widowControl/>
              <w:jc w:val="left"/>
              <w:rPr>
                <w:rFonts w:ascii="微软雅黑" w:eastAsia="微软雅黑" w:hAnsi="微软雅黑" w:cs="Arial"/>
                <w:color w:val="333333"/>
                <w:szCs w:val="24"/>
              </w:rPr>
            </w:pPr>
          </w:p>
        </w:tc>
      </w:tr>
    </w:tbl>
    <w:p w:rsidR="00E71D8A" w:rsidRPr="00536FDC" w:rsidRDefault="00E71D8A" w:rsidP="00E71D8A">
      <w:pPr>
        <w:pStyle w:val="a0"/>
        <w:ind w:firstLine="0"/>
        <w:rPr>
          <w:rFonts w:ascii="微软雅黑" w:eastAsia="微软雅黑" w:hAnsi="微软雅黑"/>
          <w:lang w:eastAsia="zh-CN"/>
        </w:rPr>
        <w:sectPr w:rsidR="00E71D8A" w:rsidRPr="00536FDC" w:rsidSect="00214CF5">
          <w:headerReference w:type="even" r:id="rId70"/>
          <w:footerReference w:type="even" r:id="rId71"/>
          <w:headerReference w:type="first" r:id="rId72"/>
          <w:footerReference w:type="first" r:id="rId73"/>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070"/>
        <w:gridCol w:w="2151"/>
        <w:gridCol w:w="2407"/>
      </w:tblGrid>
      <w:tr w:rsidR="00E71D8A" w:rsidRPr="00536FDC" w:rsidTr="009D3D48">
        <w:tc>
          <w:tcPr>
            <w:tcW w:w="9628" w:type="dxa"/>
            <w:gridSpan w:val="3"/>
          </w:tcPr>
          <w:p w:rsidR="00E71D8A" w:rsidRPr="00536FDC" w:rsidRDefault="00852A8D"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lastRenderedPageBreak/>
              <w:t>实习结果（分析与结论）</w:t>
            </w:r>
          </w:p>
        </w:tc>
      </w:tr>
      <w:tr w:rsidR="00E71D8A" w:rsidRPr="00536FDC" w:rsidTr="009D3D48">
        <w:trPr>
          <w:trHeight w:val="11510"/>
        </w:trPr>
        <w:tc>
          <w:tcPr>
            <w:tcW w:w="9628" w:type="dxa"/>
            <w:gridSpan w:val="3"/>
          </w:tcPr>
          <w:p w:rsidR="00E71D8A" w:rsidRPr="00536FDC" w:rsidRDefault="00E71D8A" w:rsidP="009D3D48">
            <w:pPr>
              <w:widowControl/>
              <w:jc w:val="left"/>
              <w:rPr>
                <w:rFonts w:ascii="微软雅黑" w:eastAsia="微软雅黑" w:hAnsi="微软雅黑" w:cs="Arial"/>
                <w:color w:val="333333"/>
                <w:szCs w:val="24"/>
              </w:rPr>
            </w:pPr>
          </w:p>
        </w:tc>
      </w:tr>
      <w:tr w:rsidR="00E71D8A" w:rsidRPr="00536FDC" w:rsidTr="00D5379E">
        <w:trPr>
          <w:trHeight w:val="565"/>
        </w:trPr>
        <w:tc>
          <w:tcPr>
            <w:tcW w:w="5070" w:type="dxa"/>
            <w:vAlign w:val="center"/>
          </w:tcPr>
          <w:p w:rsidR="00E71D8A" w:rsidRPr="00536FDC" w:rsidRDefault="00E71D8A"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2151" w:type="dxa"/>
            <w:vAlign w:val="center"/>
          </w:tcPr>
          <w:p w:rsidR="00E71D8A"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E71D8A" w:rsidRPr="00536FDC" w:rsidRDefault="00E71D8A" w:rsidP="009D3D48">
            <w:pPr>
              <w:widowControl/>
              <w:rPr>
                <w:rFonts w:ascii="微软雅黑" w:eastAsia="微软雅黑" w:hAnsi="微软雅黑" w:cs="Arial"/>
                <w:color w:val="333333"/>
                <w:szCs w:val="24"/>
              </w:rPr>
            </w:pPr>
          </w:p>
        </w:tc>
      </w:tr>
      <w:tr w:rsidR="00E71D8A" w:rsidRPr="00536FDC" w:rsidTr="009D3D48">
        <w:trPr>
          <w:trHeight w:val="1463"/>
        </w:trPr>
        <w:tc>
          <w:tcPr>
            <w:tcW w:w="9628" w:type="dxa"/>
            <w:gridSpan w:val="3"/>
          </w:tcPr>
          <w:p w:rsidR="00E71D8A" w:rsidRDefault="00E71D8A" w:rsidP="009D3D48">
            <w:pPr>
              <w:widowControl/>
              <w:jc w:val="left"/>
              <w:rPr>
                <w:rFonts w:ascii="微软雅黑" w:eastAsia="微软雅黑" w:hAnsi="微软雅黑" w:cs="Arial"/>
                <w:color w:val="333333"/>
                <w:szCs w:val="24"/>
              </w:rPr>
            </w:pPr>
          </w:p>
          <w:p w:rsidR="00E71D8A" w:rsidRPr="00A537EA" w:rsidRDefault="00E71D8A"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E71D8A" w:rsidRPr="00536FDC" w:rsidRDefault="00E71D8A" w:rsidP="00E71D8A">
      <w:pPr>
        <w:pStyle w:val="1"/>
        <w:numPr>
          <w:ilvl w:val="0"/>
          <w:numId w:val="0"/>
        </w:numPr>
        <w:rPr>
          <w:rFonts w:ascii="微软雅黑" w:eastAsia="微软雅黑" w:hAnsi="微软雅黑"/>
          <w:lang w:eastAsia="zh-CN"/>
        </w:rPr>
        <w:sectPr w:rsidR="00E71D8A" w:rsidRPr="00536FDC" w:rsidSect="00214CF5">
          <w:pgSz w:w="11906" w:h="16838" w:code="9"/>
          <w:pgMar w:top="1134" w:right="1134" w:bottom="1134" w:left="1134" w:header="737" w:footer="737" w:gutter="0"/>
          <w:cols w:space="720"/>
          <w:docGrid w:type="linesAndChars" w:linePitch="326"/>
        </w:sectPr>
      </w:pPr>
    </w:p>
    <w:p w:rsidR="00852A8D" w:rsidRPr="007E36CB" w:rsidRDefault="00852A8D" w:rsidP="00852A8D">
      <w:pPr>
        <w:pStyle w:val="1"/>
        <w:numPr>
          <w:ilvl w:val="0"/>
          <w:numId w:val="0"/>
        </w:numPr>
        <w:jc w:val="center"/>
        <w:rPr>
          <w:rFonts w:ascii="微软雅黑" w:eastAsia="微软雅黑" w:hAnsi="微软雅黑"/>
          <w:lang w:eastAsia="zh-CN"/>
        </w:rPr>
      </w:pPr>
      <w:r w:rsidRPr="007E36CB">
        <w:rPr>
          <w:rFonts w:ascii="微软雅黑" w:eastAsia="微软雅黑" w:hAnsi="微软雅黑" w:hint="eastAsia"/>
          <w:lang w:eastAsia="zh-CN"/>
        </w:rPr>
        <w:lastRenderedPageBreak/>
        <w:t xml:space="preserve">实 习 报 </w:t>
      </w:r>
      <w:r w:rsidR="00635020" w:rsidRPr="007E36CB">
        <w:rPr>
          <w:rFonts w:ascii="微软雅黑" w:eastAsia="微软雅黑" w:hAnsi="微软雅黑" w:hint="eastAsia"/>
          <w:lang w:eastAsia="zh-CN"/>
        </w:rPr>
        <w:t>告</w:t>
      </w:r>
    </w:p>
    <w:tbl>
      <w:tblPr>
        <w:tblStyle w:val="afa"/>
        <w:tblW w:w="0" w:type="auto"/>
        <w:tblLook w:val="04A0" w:firstRow="1" w:lastRow="0" w:firstColumn="1" w:lastColumn="0" w:noHBand="0" w:noVBand="1"/>
      </w:tblPr>
      <w:tblGrid>
        <w:gridCol w:w="1242"/>
        <w:gridCol w:w="3828"/>
        <w:gridCol w:w="992"/>
        <w:gridCol w:w="3685"/>
      </w:tblGrid>
      <w:tr w:rsidR="00852A8D" w:rsidRPr="007E36CB" w:rsidTr="009D3D48">
        <w:tc>
          <w:tcPr>
            <w:tcW w:w="1242" w:type="dxa"/>
          </w:tcPr>
          <w:p w:rsidR="00852A8D" w:rsidRPr="007E36CB" w:rsidRDefault="009B0AD1" w:rsidP="009D3D48">
            <w:pPr>
              <w:widowControl/>
              <w:jc w:val="left"/>
              <w:rPr>
                <w:rFonts w:ascii="微软雅黑" w:eastAsia="微软雅黑" w:hAnsi="微软雅黑" w:cs="Arial"/>
                <w:color w:val="333333"/>
                <w:szCs w:val="24"/>
              </w:rPr>
            </w:pPr>
            <w:r w:rsidRPr="007E36CB">
              <w:rPr>
                <w:rFonts w:ascii="微软雅黑" w:eastAsia="微软雅黑" w:hAnsi="微软雅黑" w:cs="Arial" w:hint="eastAsia"/>
                <w:color w:val="333333"/>
                <w:szCs w:val="24"/>
                <w:lang w:eastAsia="zh-CN"/>
              </w:rPr>
              <w:t>报告题目</w:t>
            </w:r>
          </w:p>
        </w:tc>
        <w:tc>
          <w:tcPr>
            <w:tcW w:w="3828" w:type="dxa"/>
          </w:tcPr>
          <w:p w:rsidR="00852A8D" w:rsidRPr="007E36CB" w:rsidRDefault="00852A8D" w:rsidP="009D3D48">
            <w:pPr>
              <w:widowControl/>
              <w:jc w:val="left"/>
              <w:rPr>
                <w:rFonts w:ascii="微软雅黑" w:eastAsia="微软雅黑" w:hAnsi="微软雅黑" w:cs="Arial"/>
                <w:color w:val="333333"/>
                <w:szCs w:val="24"/>
              </w:rPr>
            </w:pPr>
          </w:p>
        </w:tc>
        <w:tc>
          <w:tcPr>
            <w:tcW w:w="992" w:type="dxa"/>
          </w:tcPr>
          <w:p w:rsidR="00852A8D" w:rsidRPr="007E36CB" w:rsidRDefault="00852A8D" w:rsidP="009D3D48">
            <w:pPr>
              <w:widowControl/>
              <w:jc w:val="left"/>
              <w:rPr>
                <w:rFonts w:ascii="微软雅黑" w:eastAsia="微软雅黑" w:hAnsi="微软雅黑" w:cs="Arial"/>
                <w:color w:val="333333"/>
                <w:szCs w:val="24"/>
              </w:rPr>
            </w:pPr>
            <w:r w:rsidRPr="007E36CB">
              <w:rPr>
                <w:rFonts w:ascii="微软雅黑" w:eastAsia="微软雅黑" w:hAnsi="微软雅黑" w:cs="Arial" w:hint="eastAsia"/>
                <w:color w:val="333333"/>
                <w:szCs w:val="24"/>
                <w:lang w:eastAsia="zh-CN"/>
              </w:rPr>
              <w:t>日期</w:t>
            </w:r>
          </w:p>
        </w:tc>
        <w:tc>
          <w:tcPr>
            <w:tcW w:w="3685" w:type="dxa"/>
          </w:tcPr>
          <w:p w:rsidR="00852A8D" w:rsidRPr="007E36CB" w:rsidRDefault="00852A8D" w:rsidP="009D3D48">
            <w:pPr>
              <w:widowControl/>
              <w:jc w:val="left"/>
              <w:rPr>
                <w:rFonts w:ascii="微软雅黑" w:eastAsia="微软雅黑" w:hAnsi="微软雅黑" w:cs="Arial"/>
                <w:color w:val="333333"/>
                <w:szCs w:val="24"/>
              </w:rPr>
            </w:pPr>
          </w:p>
        </w:tc>
      </w:tr>
      <w:tr w:rsidR="00852A8D" w:rsidRPr="00536FDC" w:rsidTr="009D3D48">
        <w:tc>
          <w:tcPr>
            <w:tcW w:w="9747" w:type="dxa"/>
            <w:gridSpan w:val="4"/>
          </w:tcPr>
          <w:p w:rsidR="00852A8D" w:rsidRPr="00606152" w:rsidRDefault="009B0AD1" w:rsidP="009B0AD1">
            <w:pPr>
              <w:widowControl/>
              <w:rPr>
                <w:rFonts w:ascii="微软雅黑" w:eastAsia="微软雅黑" w:hAnsi="微软雅黑" w:cs="Arial"/>
                <w:color w:val="333333"/>
                <w:szCs w:val="24"/>
              </w:rPr>
            </w:pPr>
            <w:r w:rsidRPr="007E36CB">
              <w:rPr>
                <w:rFonts w:ascii="微软雅黑" w:eastAsia="微软雅黑" w:hAnsi="微软雅黑" w:cs="Arial" w:hint="eastAsia"/>
                <w:color w:val="333333"/>
                <w:szCs w:val="24"/>
                <w:lang w:eastAsia="zh-CN"/>
              </w:rPr>
              <w:t>报告内容（不少于3000字，全部实习内容和实习成果的总结、</w:t>
            </w:r>
            <w:r w:rsidRPr="007E36CB">
              <w:rPr>
                <w:rFonts w:ascii="微软雅黑" w:eastAsia="微软雅黑" w:hAnsi="微软雅黑" w:cs="Arial"/>
                <w:color w:val="333333"/>
                <w:szCs w:val="24"/>
                <w:lang w:eastAsia="zh-CN"/>
              </w:rPr>
              <w:t>实习体会和合理化建议等</w:t>
            </w:r>
            <w:r w:rsidR="00852A8D" w:rsidRPr="007E36CB">
              <w:rPr>
                <w:rFonts w:ascii="微软雅黑" w:eastAsia="微软雅黑" w:hAnsi="微软雅黑" w:cs="Arial" w:hint="eastAsia"/>
                <w:color w:val="333333"/>
                <w:szCs w:val="24"/>
                <w:lang w:eastAsia="zh-CN"/>
              </w:rPr>
              <w:t>）</w:t>
            </w:r>
          </w:p>
        </w:tc>
      </w:tr>
      <w:tr w:rsidR="00852A8D" w:rsidRPr="00536FDC" w:rsidTr="009D3D48">
        <w:trPr>
          <w:trHeight w:val="9912"/>
        </w:trPr>
        <w:tc>
          <w:tcPr>
            <w:tcW w:w="9747" w:type="dxa"/>
            <w:gridSpan w:val="4"/>
          </w:tcPr>
          <w:p w:rsidR="00852A8D" w:rsidRDefault="00852A8D"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Default="009B0AD1" w:rsidP="009D3D48">
            <w:pPr>
              <w:widowControl/>
              <w:jc w:val="left"/>
              <w:rPr>
                <w:rFonts w:ascii="微软雅黑" w:eastAsia="微软雅黑" w:hAnsi="微软雅黑" w:cs="Arial"/>
                <w:color w:val="333333"/>
                <w:szCs w:val="24"/>
                <w:lang w:eastAsia="zh-CN"/>
              </w:rPr>
            </w:pPr>
          </w:p>
          <w:p w:rsidR="009B0AD1" w:rsidRPr="009B0AD1" w:rsidRDefault="009B0AD1" w:rsidP="009D3D48">
            <w:pPr>
              <w:widowControl/>
              <w:jc w:val="left"/>
              <w:rPr>
                <w:rFonts w:ascii="微软雅黑" w:eastAsia="微软雅黑" w:hAnsi="微软雅黑" w:cs="Arial"/>
                <w:color w:val="333333"/>
                <w:szCs w:val="24"/>
                <w:lang w:eastAsia="zh-CN"/>
              </w:rPr>
            </w:pPr>
          </w:p>
        </w:tc>
      </w:tr>
    </w:tbl>
    <w:p w:rsidR="00852A8D" w:rsidRPr="00536FDC" w:rsidRDefault="00852A8D" w:rsidP="00852A8D">
      <w:pPr>
        <w:pStyle w:val="a0"/>
        <w:ind w:firstLine="0"/>
        <w:rPr>
          <w:rFonts w:ascii="微软雅黑" w:eastAsia="微软雅黑" w:hAnsi="微软雅黑"/>
          <w:lang w:eastAsia="zh-CN"/>
        </w:rPr>
        <w:sectPr w:rsidR="00852A8D" w:rsidRPr="00536FDC" w:rsidSect="00214CF5">
          <w:headerReference w:type="even" r:id="rId74"/>
          <w:footerReference w:type="even" r:id="rId75"/>
          <w:headerReference w:type="first" r:id="rId76"/>
          <w:footerReference w:type="first" r:id="rId77"/>
          <w:pgSz w:w="11906" w:h="16838" w:code="9"/>
          <w:pgMar w:top="1134" w:right="1134" w:bottom="1134" w:left="1134" w:header="737" w:footer="737" w:gutter="0"/>
          <w:cols w:space="720"/>
          <w:docGrid w:type="linesAndChars" w:linePitch="326"/>
        </w:sectPr>
      </w:pPr>
    </w:p>
    <w:tbl>
      <w:tblPr>
        <w:tblStyle w:val="afa"/>
        <w:tblW w:w="0" w:type="auto"/>
        <w:tblLook w:val="04A0" w:firstRow="1" w:lastRow="0" w:firstColumn="1" w:lastColumn="0" w:noHBand="0" w:noVBand="1"/>
      </w:tblPr>
      <w:tblGrid>
        <w:gridCol w:w="5211"/>
        <w:gridCol w:w="2010"/>
        <w:gridCol w:w="2407"/>
      </w:tblGrid>
      <w:tr w:rsidR="00852A8D" w:rsidRPr="00536FDC" w:rsidTr="009D3D48">
        <w:trPr>
          <w:trHeight w:val="11510"/>
        </w:trPr>
        <w:tc>
          <w:tcPr>
            <w:tcW w:w="9628" w:type="dxa"/>
            <w:gridSpan w:val="3"/>
          </w:tcPr>
          <w:p w:rsidR="00852A8D" w:rsidRPr="00536FDC" w:rsidRDefault="00852A8D" w:rsidP="009D3D48">
            <w:pPr>
              <w:widowControl/>
              <w:jc w:val="left"/>
              <w:rPr>
                <w:rFonts w:ascii="微软雅黑" w:eastAsia="微软雅黑" w:hAnsi="微软雅黑" w:cs="Arial"/>
                <w:color w:val="333333"/>
                <w:szCs w:val="24"/>
              </w:rPr>
            </w:pPr>
          </w:p>
        </w:tc>
      </w:tr>
      <w:tr w:rsidR="00852A8D" w:rsidRPr="00536FDC" w:rsidTr="00D5379E">
        <w:trPr>
          <w:trHeight w:val="565"/>
        </w:trPr>
        <w:tc>
          <w:tcPr>
            <w:tcW w:w="5211" w:type="dxa"/>
            <w:vAlign w:val="center"/>
          </w:tcPr>
          <w:p w:rsidR="00852A8D" w:rsidRPr="00536FDC" w:rsidRDefault="00852A8D" w:rsidP="009D3D48">
            <w:pPr>
              <w:widowControl/>
              <w:rPr>
                <w:rFonts w:ascii="微软雅黑" w:eastAsia="微软雅黑" w:hAnsi="微软雅黑" w:cs="Arial"/>
                <w:color w:val="333333"/>
                <w:szCs w:val="24"/>
              </w:rPr>
            </w:pPr>
            <w:r w:rsidRPr="00536FDC">
              <w:rPr>
                <w:rFonts w:ascii="微软雅黑" w:eastAsia="微软雅黑" w:hAnsi="微软雅黑" w:cs="Arial" w:hint="eastAsia"/>
                <w:color w:val="333333"/>
                <w:szCs w:val="24"/>
                <w:lang w:eastAsia="zh-CN"/>
              </w:rPr>
              <w:t>指导老师评阅</w:t>
            </w:r>
          </w:p>
        </w:tc>
        <w:tc>
          <w:tcPr>
            <w:tcW w:w="2010" w:type="dxa"/>
            <w:vAlign w:val="center"/>
          </w:tcPr>
          <w:p w:rsidR="00852A8D" w:rsidRPr="00536FDC" w:rsidRDefault="007F217E" w:rsidP="009D3D48">
            <w:pPr>
              <w:widowControl/>
              <w:rPr>
                <w:rFonts w:ascii="微软雅黑" w:eastAsia="微软雅黑" w:hAnsi="微软雅黑" w:cs="Arial"/>
                <w:color w:val="333333"/>
                <w:szCs w:val="24"/>
              </w:rPr>
            </w:pPr>
            <w:r>
              <w:rPr>
                <w:rFonts w:ascii="微软雅黑" w:eastAsia="微软雅黑" w:hAnsi="微软雅黑" w:cs="Arial" w:hint="eastAsia"/>
                <w:color w:val="333333"/>
                <w:szCs w:val="24"/>
                <w:lang w:eastAsia="zh-CN"/>
              </w:rPr>
              <w:t>成绩（百分制）</w:t>
            </w:r>
          </w:p>
        </w:tc>
        <w:tc>
          <w:tcPr>
            <w:tcW w:w="2407" w:type="dxa"/>
            <w:vAlign w:val="center"/>
          </w:tcPr>
          <w:p w:rsidR="00852A8D" w:rsidRPr="00536FDC" w:rsidRDefault="00852A8D" w:rsidP="009D3D48">
            <w:pPr>
              <w:widowControl/>
              <w:rPr>
                <w:rFonts w:ascii="微软雅黑" w:eastAsia="微软雅黑" w:hAnsi="微软雅黑" w:cs="Arial"/>
                <w:color w:val="333333"/>
                <w:szCs w:val="24"/>
              </w:rPr>
            </w:pPr>
          </w:p>
        </w:tc>
      </w:tr>
      <w:tr w:rsidR="00852A8D" w:rsidRPr="00536FDC" w:rsidTr="009D3D48">
        <w:trPr>
          <w:trHeight w:val="1463"/>
        </w:trPr>
        <w:tc>
          <w:tcPr>
            <w:tcW w:w="9628" w:type="dxa"/>
            <w:gridSpan w:val="3"/>
          </w:tcPr>
          <w:p w:rsidR="00852A8D" w:rsidRDefault="00852A8D" w:rsidP="009D3D48">
            <w:pPr>
              <w:widowControl/>
              <w:jc w:val="left"/>
              <w:rPr>
                <w:rFonts w:ascii="微软雅黑" w:eastAsia="微软雅黑" w:hAnsi="微软雅黑" w:cs="Arial"/>
                <w:color w:val="333333"/>
                <w:szCs w:val="24"/>
              </w:rPr>
            </w:pPr>
          </w:p>
          <w:p w:rsidR="00852A8D" w:rsidRPr="00A537EA" w:rsidRDefault="00852A8D" w:rsidP="009D3D48">
            <w:pPr>
              <w:tabs>
                <w:tab w:val="left" w:pos="6495"/>
              </w:tabs>
              <w:rPr>
                <w:rFonts w:ascii="微软雅黑" w:eastAsia="微软雅黑" w:hAnsi="微软雅黑" w:cs="Arial"/>
                <w:szCs w:val="24"/>
              </w:rPr>
            </w:pPr>
            <w:r>
              <w:rPr>
                <w:rFonts w:ascii="微软雅黑" w:eastAsia="微软雅黑" w:hAnsi="微软雅黑" w:cs="Arial"/>
                <w:szCs w:val="24"/>
              </w:rPr>
              <w:t xml:space="preserve">                                               </w:t>
            </w:r>
            <w:r>
              <w:rPr>
                <w:rFonts w:ascii="微软雅黑" w:eastAsia="微软雅黑" w:hAnsi="微软雅黑" w:cs="Arial" w:hint="eastAsia"/>
                <w:color w:val="333333"/>
                <w:szCs w:val="24"/>
                <w:lang w:eastAsia="zh-CN"/>
              </w:rPr>
              <w:t xml:space="preserve">签字： </w:t>
            </w:r>
            <w:r>
              <w:rPr>
                <w:rFonts w:ascii="微软雅黑" w:eastAsia="微软雅黑" w:hAnsi="微软雅黑" w:cs="Arial"/>
                <w:color w:val="333333"/>
                <w:szCs w:val="24"/>
                <w:lang w:eastAsia="zh-CN"/>
              </w:rPr>
              <w:t xml:space="preserve">         </w:t>
            </w:r>
            <w:r>
              <w:rPr>
                <w:rFonts w:ascii="微软雅黑" w:eastAsia="微软雅黑" w:hAnsi="微软雅黑" w:cs="Arial"/>
                <w:szCs w:val="24"/>
              </w:rPr>
              <w:t>日期</w:t>
            </w:r>
            <w:r>
              <w:rPr>
                <w:rFonts w:ascii="微软雅黑" w:eastAsia="微软雅黑" w:hAnsi="微软雅黑" w:cs="Arial" w:hint="eastAsia"/>
                <w:szCs w:val="24"/>
                <w:lang w:eastAsia="zh-CN"/>
              </w:rPr>
              <w:t>：</w:t>
            </w:r>
          </w:p>
        </w:tc>
      </w:tr>
    </w:tbl>
    <w:p w:rsidR="008A6202" w:rsidRPr="007E36CB" w:rsidRDefault="009D3D48" w:rsidP="00491A0F">
      <w:pPr>
        <w:pStyle w:val="1"/>
        <w:numPr>
          <w:ilvl w:val="0"/>
          <w:numId w:val="0"/>
        </w:numPr>
        <w:jc w:val="center"/>
        <w:rPr>
          <w:rFonts w:ascii="微软雅黑" w:eastAsia="微软雅黑" w:hAnsi="微软雅黑"/>
          <w:lang w:eastAsia="zh-CN"/>
        </w:rPr>
      </w:pPr>
      <w:r w:rsidRPr="007E36CB">
        <w:rPr>
          <w:rFonts w:ascii="微软雅黑" w:eastAsia="微软雅黑" w:hAnsi="微软雅黑" w:hint="eastAsia"/>
          <w:lang w:eastAsia="zh-CN"/>
        </w:rPr>
        <w:lastRenderedPageBreak/>
        <w:t>实习</w:t>
      </w:r>
      <w:r w:rsidR="005C6AD6" w:rsidRPr="007E36CB">
        <w:rPr>
          <w:rFonts w:ascii="微软雅黑" w:eastAsia="微软雅黑" w:hAnsi="微软雅黑" w:hint="eastAsia"/>
          <w:lang w:eastAsia="zh-CN"/>
        </w:rPr>
        <w:t>成绩统计表</w:t>
      </w:r>
    </w:p>
    <w:tbl>
      <w:tblPr>
        <w:tblStyle w:val="afa"/>
        <w:tblW w:w="4924" w:type="pct"/>
        <w:tblLook w:val="04A0" w:firstRow="1" w:lastRow="0" w:firstColumn="1" w:lastColumn="0" w:noHBand="0" w:noVBand="1"/>
      </w:tblPr>
      <w:tblGrid>
        <w:gridCol w:w="833"/>
        <w:gridCol w:w="410"/>
        <w:gridCol w:w="1799"/>
        <w:gridCol w:w="1673"/>
        <w:gridCol w:w="1954"/>
        <w:gridCol w:w="1704"/>
        <w:gridCol w:w="1331"/>
      </w:tblGrid>
      <w:tr w:rsidR="0086364C" w:rsidRPr="007E36CB" w:rsidTr="0086364C">
        <w:trPr>
          <w:trHeight w:val="631"/>
        </w:trPr>
        <w:tc>
          <w:tcPr>
            <w:tcW w:w="429" w:type="pct"/>
            <w:vAlign w:val="center"/>
          </w:tcPr>
          <w:p w:rsidR="009D3D48" w:rsidRPr="007E36CB" w:rsidRDefault="009D3D48" w:rsidP="00E763FB">
            <w:pPr>
              <w:widowControl/>
              <w:jc w:val="center"/>
              <w:rPr>
                <w:rFonts w:ascii="微软雅黑" w:eastAsia="微软雅黑" w:hAnsi="微软雅黑" w:cs="Arial"/>
                <w:color w:val="333333"/>
                <w:szCs w:val="24"/>
              </w:rPr>
            </w:pPr>
            <w:r w:rsidRPr="007E36CB">
              <w:rPr>
                <w:rFonts w:ascii="微软雅黑" w:eastAsia="微软雅黑" w:hAnsi="微软雅黑" w:cs="Arial" w:hint="eastAsia"/>
                <w:color w:val="333333"/>
                <w:szCs w:val="24"/>
                <w:lang w:eastAsia="zh-CN"/>
              </w:rPr>
              <w:t>序号</w:t>
            </w:r>
          </w:p>
        </w:tc>
        <w:tc>
          <w:tcPr>
            <w:tcW w:w="1138" w:type="pct"/>
            <w:gridSpan w:val="2"/>
            <w:vAlign w:val="center"/>
          </w:tcPr>
          <w:p w:rsidR="009D3D48" w:rsidRPr="007E36CB" w:rsidRDefault="009D3D48" w:rsidP="00E763FB">
            <w:pPr>
              <w:widowControl/>
              <w:jc w:val="center"/>
              <w:rPr>
                <w:rFonts w:ascii="微软雅黑" w:eastAsia="微软雅黑" w:hAnsi="微软雅黑" w:cs="Arial"/>
                <w:color w:val="333333"/>
                <w:szCs w:val="24"/>
              </w:rPr>
            </w:pPr>
            <w:r w:rsidRPr="007E36CB">
              <w:rPr>
                <w:rFonts w:ascii="微软雅黑" w:eastAsia="微软雅黑" w:hAnsi="微软雅黑" w:cs="Arial" w:hint="eastAsia"/>
                <w:color w:val="333333"/>
                <w:szCs w:val="24"/>
                <w:lang w:eastAsia="zh-CN"/>
              </w:rPr>
              <w:t>内容</w:t>
            </w:r>
          </w:p>
        </w:tc>
        <w:tc>
          <w:tcPr>
            <w:tcW w:w="862" w:type="pct"/>
            <w:vAlign w:val="center"/>
          </w:tcPr>
          <w:p w:rsidR="009D3D48" w:rsidRPr="007E36CB" w:rsidRDefault="009D3D48" w:rsidP="00E763FB">
            <w:pPr>
              <w:widowControl/>
              <w:jc w:val="center"/>
              <w:rPr>
                <w:rFonts w:ascii="微软雅黑" w:eastAsia="微软雅黑" w:hAnsi="微软雅黑" w:cs="Arial"/>
                <w:color w:val="333333"/>
                <w:szCs w:val="24"/>
              </w:rPr>
            </w:pPr>
            <w:r w:rsidRPr="007E36CB">
              <w:rPr>
                <w:rFonts w:ascii="微软雅黑" w:eastAsia="微软雅黑" w:hAnsi="微软雅黑" w:cs="Arial" w:hint="eastAsia"/>
                <w:color w:val="333333"/>
                <w:szCs w:val="24"/>
                <w:lang w:eastAsia="zh-CN"/>
              </w:rPr>
              <w:t>日期</w:t>
            </w:r>
          </w:p>
        </w:tc>
        <w:tc>
          <w:tcPr>
            <w:tcW w:w="1007" w:type="pct"/>
            <w:vAlign w:val="center"/>
          </w:tcPr>
          <w:p w:rsidR="009D3D48" w:rsidRPr="007E36CB" w:rsidRDefault="009D3D48" w:rsidP="007F217E">
            <w:pPr>
              <w:widowControl/>
              <w:jc w:val="center"/>
              <w:rPr>
                <w:rFonts w:ascii="微软雅黑" w:eastAsia="微软雅黑" w:hAnsi="微软雅黑" w:cs="Arial"/>
                <w:color w:val="333333"/>
                <w:szCs w:val="24"/>
                <w:lang w:eastAsia="zh-CN"/>
              </w:rPr>
            </w:pPr>
            <w:r w:rsidRPr="007E36CB">
              <w:rPr>
                <w:rFonts w:ascii="微软雅黑" w:eastAsia="微软雅黑" w:hAnsi="微软雅黑" w:cs="Arial" w:hint="eastAsia"/>
                <w:color w:val="333333"/>
                <w:szCs w:val="24"/>
                <w:lang w:eastAsia="zh-CN"/>
              </w:rPr>
              <w:t>成绩（百分制）</w:t>
            </w:r>
          </w:p>
        </w:tc>
        <w:tc>
          <w:tcPr>
            <w:tcW w:w="878" w:type="pct"/>
          </w:tcPr>
          <w:p w:rsidR="009D3D48" w:rsidRPr="007E36CB" w:rsidRDefault="009D3D48" w:rsidP="00E763FB">
            <w:pPr>
              <w:widowControl/>
              <w:jc w:val="center"/>
              <w:rPr>
                <w:rFonts w:ascii="微软雅黑" w:eastAsia="微软雅黑" w:hAnsi="微软雅黑" w:cs="Arial"/>
                <w:color w:val="333333"/>
                <w:szCs w:val="24"/>
                <w:lang w:eastAsia="zh-CN"/>
              </w:rPr>
            </w:pPr>
            <w:r w:rsidRPr="007E36CB">
              <w:rPr>
                <w:rFonts w:ascii="微软雅黑" w:eastAsia="微软雅黑" w:hAnsi="微软雅黑" w:cs="Arial" w:hint="eastAsia"/>
                <w:color w:val="333333"/>
                <w:szCs w:val="24"/>
                <w:lang w:eastAsia="zh-CN"/>
              </w:rPr>
              <w:t>加权成绩</w:t>
            </w:r>
          </w:p>
        </w:tc>
        <w:tc>
          <w:tcPr>
            <w:tcW w:w="686" w:type="pct"/>
            <w:vAlign w:val="center"/>
          </w:tcPr>
          <w:p w:rsidR="009D3D48" w:rsidRPr="007E36CB" w:rsidRDefault="009D3D48" w:rsidP="00E763FB">
            <w:pPr>
              <w:widowControl/>
              <w:jc w:val="center"/>
              <w:rPr>
                <w:rFonts w:ascii="微软雅黑" w:eastAsia="微软雅黑" w:hAnsi="微软雅黑" w:cs="Arial"/>
                <w:color w:val="333333"/>
                <w:szCs w:val="24"/>
              </w:rPr>
            </w:pPr>
            <w:r w:rsidRPr="007E36CB">
              <w:rPr>
                <w:rFonts w:ascii="微软雅黑" w:eastAsia="微软雅黑" w:hAnsi="微软雅黑" w:cs="Arial" w:hint="eastAsia"/>
                <w:color w:val="333333"/>
                <w:szCs w:val="24"/>
                <w:lang w:eastAsia="zh-CN"/>
              </w:rPr>
              <w:t>备注</w:t>
            </w:r>
          </w:p>
        </w:tc>
      </w:tr>
      <w:tr w:rsidR="004428D5" w:rsidRPr="007E36CB" w:rsidTr="0086364C">
        <w:trPr>
          <w:trHeight w:val="631"/>
        </w:trPr>
        <w:tc>
          <w:tcPr>
            <w:tcW w:w="429" w:type="pct"/>
          </w:tcPr>
          <w:p w:rsidR="004428D5" w:rsidRPr="007E36CB" w:rsidRDefault="004428D5" w:rsidP="00E439B0">
            <w:pPr>
              <w:widowControl/>
              <w:jc w:val="center"/>
              <w:rPr>
                <w:rFonts w:ascii="微软雅黑" w:eastAsia="微软雅黑" w:hAnsi="微软雅黑" w:cs="Arial"/>
                <w:color w:val="333333"/>
                <w:szCs w:val="24"/>
              </w:rPr>
            </w:pPr>
            <w:r w:rsidRPr="007E36CB">
              <w:rPr>
                <w:rFonts w:ascii="微软雅黑" w:eastAsia="微软雅黑" w:hAnsi="微软雅黑" w:cs="Arial"/>
                <w:color w:val="333333"/>
                <w:szCs w:val="24"/>
              </w:rPr>
              <w:t>1</w:t>
            </w:r>
          </w:p>
        </w:tc>
        <w:tc>
          <w:tcPr>
            <w:tcW w:w="1138" w:type="pct"/>
            <w:gridSpan w:val="2"/>
          </w:tcPr>
          <w:p w:rsidR="004428D5" w:rsidRPr="007E36CB" w:rsidRDefault="004428D5" w:rsidP="00977AFD">
            <w:pPr>
              <w:widowControl/>
              <w:jc w:val="center"/>
              <w:rPr>
                <w:rFonts w:ascii="微软雅黑" w:eastAsia="微软雅黑" w:hAnsi="微软雅黑" w:cs="Arial"/>
                <w:color w:val="333333"/>
                <w:szCs w:val="24"/>
              </w:rPr>
            </w:pPr>
            <w:r w:rsidRPr="007E36CB">
              <w:rPr>
                <w:rFonts w:ascii="微软雅黑" w:eastAsia="微软雅黑" w:hAnsi="微软雅黑" w:cs="Arial"/>
                <w:color w:val="333333"/>
                <w:szCs w:val="24"/>
              </w:rPr>
              <w:t>实习日记</w:t>
            </w:r>
          </w:p>
        </w:tc>
        <w:tc>
          <w:tcPr>
            <w:tcW w:w="862" w:type="pct"/>
          </w:tcPr>
          <w:p w:rsidR="004428D5" w:rsidRPr="007E36CB" w:rsidRDefault="004428D5" w:rsidP="004A0DA5">
            <w:pPr>
              <w:widowControl/>
              <w:jc w:val="center"/>
              <w:rPr>
                <w:rFonts w:ascii="微软雅黑" w:eastAsia="微软雅黑" w:hAnsi="微软雅黑" w:cs="Arial"/>
                <w:b/>
                <w:color w:val="333333"/>
                <w:szCs w:val="24"/>
              </w:rPr>
            </w:pPr>
          </w:p>
        </w:tc>
        <w:tc>
          <w:tcPr>
            <w:tcW w:w="1007" w:type="pct"/>
          </w:tcPr>
          <w:p w:rsidR="004428D5" w:rsidRPr="007E36CB" w:rsidRDefault="004428D5" w:rsidP="009D3D48">
            <w:pPr>
              <w:widowControl/>
              <w:jc w:val="left"/>
              <w:rPr>
                <w:rFonts w:ascii="微软雅黑" w:eastAsia="微软雅黑" w:hAnsi="微软雅黑" w:cs="Arial"/>
                <w:b/>
                <w:color w:val="333333"/>
                <w:szCs w:val="24"/>
              </w:rPr>
            </w:pPr>
          </w:p>
        </w:tc>
        <w:tc>
          <w:tcPr>
            <w:tcW w:w="878" w:type="pct"/>
            <w:vMerge w:val="restart"/>
          </w:tcPr>
          <w:p w:rsidR="004428D5" w:rsidRPr="007E36CB" w:rsidRDefault="004428D5" w:rsidP="0038278B">
            <w:pPr>
              <w:widowControl/>
              <w:jc w:val="left"/>
              <w:rPr>
                <w:rFonts w:ascii="微软雅黑" w:eastAsia="微软雅黑" w:hAnsi="微软雅黑" w:cs="Arial"/>
                <w:b/>
                <w:color w:val="333333"/>
                <w:szCs w:val="24"/>
              </w:rPr>
            </w:pPr>
          </w:p>
        </w:tc>
        <w:tc>
          <w:tcPr>
            <w:tcW w:w="686" w:type="pct"/>
          </w:tcPr>
          <w:p w:rsidR="004428D5" w:rsidRPr="007E36CB" w:rsidRDefault="004428D5" w:rsidP="007C3621">
            <w:pPr>
              <w:widowControl/>
              <w:rPr>
                <w:rFonts w:ascii="微软雅黑" w:eastAsia="微软雅黑" w:hAnsi="微软雅黑" w:cs="Arial"/>
                <w:color w:val="333333"/>
                <w:szCs w:val="24"/>
                <w:lang w:eastAsia="zh-CN"/>
              </w:rPr>
            </w:pPr>
          </w:p>
        </w:tc>
      </w:tr>
      <w:tr w:rsidR="004428D5" w:rsidRPr="007E36CB" w:rsidTr="0086364C">
        <w:trPr>
          <w:trHeight w:val="631"/>
        </w:trPr>
        <w:tc>
          <w:tcPr>
            <w:tcW w:w="429" w:type="pct"/>
          </w:tcPr>
          <w:p w:rsidR="004428D5" w:rsidRPr="007E36CB" w:rsidRDefault="004428D5" w:rsidP="004A0DA5">
            <w:pPr>
              <w:widowControl/>
              <w:jc w:val="center"/>
              <w:rPr>
                <w:rFonts w:ascii="微软雅黑" w:eastAsia="微软雅黑" w:hAnsi="微软雅黑" w:cs="Arial"/>
                <w:color w:val="333333"/>
                <w:szCs w:val="24"/>
              </w:rPr>
            </w:pPr>
            <w:r w:rsidRPr="007E36CB">
              <w:rPr>
                <w:rFonts w:ascii="微软雅黑" w:eastAsia="微软雅黑" w:hAnsi="微软雅黑" w:cs="Arial"/>
                <w:color w:val="333333"/>
                <w:szCs w:val="24"/>
              </w:rPr>
              <w:t>2</w:t>
            </w:r>
          </w:p>
        </w:tc>
        <w:tc>
          <w:tcPr>
            <w:tcW w:w="1138" w:type="pct"/>
            <w:gridSpan w:val="2"/>
          </w:tcPr>
          <w:p w:rsidR="004428D5" w:rsidRPr="007E36CB" w:rsidRDefault="004428D5" w:rsidP="004A0DA5">
            <w:pPr>
              <w:jc w:val="center"/>
              <w:rPr>
                <w:szCs w:val="24"/>
              </w:rPr>
            </w:pPr>
            <w:r w:rsidRPr="007E36CB">
              <w:rPr>
                <w:rFonts w:ascii="微软雅黑" w:eastAsia="微软雅黑" w:hAnsi="微软雅黑" w:cs="Arial"/>
                <w:color w:val="333333"/>
                <w:szCs w:val="24"/>
              </w:rPr>
              <w:t>实习日记</w:t>
            </w:r>
          </w:p>
        </w:tc>
        <w:tc>
          <w:tcPr>
            <w:tcW w:w="862" w:type="pct"/>
          </w:tcPr>
          <w:p w:rsidR="004428D5" w:rsidRDefault="004428D5" w:rsidP="004A0DA5">
            <w:pPr>
              <w:jc w:val="center"/>
            </w:pPr>
          </w:p>
        </w:tc>
        <w:tc>
          <w:tcPr>
            <w:tcW w:w="1007" w:type="pct"/>
          </w:tcPr>
          <w:p w:rsidR="004428D5" w:rsidRPr="007E36CB" w:rsidRDefault="004428D5" w:rsidP="004A0DA5">
            <w:pPr>
              <w:widowControl/>
              <w:jc w:val="left"/>
              <w:rPr>
                <w:rFonts w:ascii="微软雅黑" w:eastAsia="微软雅黑" w:hAnsi="微软雅黑" w:cs="Arial"/>
                <w:b/>
                <w:color w:val="333333"/>
                <w:szCs w:val="24"/>
              </w:rPr>
            </w:pPr>
          </w:p>
        </w:tc>
        <w:tc>
          <w:tcPr>
            <w:tcW w:w="878" w:type="pct"/>
            <w:vMerge/>
          </w:tcPr>
          <w:p w:rsidR="004428D5" w:rsidRPr="007E36CB" w:rsidRDefault="004428D5" w:rsidP="004A0DA5">
            <w:pPr>
              <w:widowControl/>
              <w:jc w:val="left"/>
              <w:rPr>
                <w:rFonts w:ascii="微软雅黑" w:eastAsia="微软雅黑" w:hAnsi="微软雅黑" w:cs="Arial"/>
                <w:b/>
                <w:color w:val="333333"/>
                <w:szCs w:val="24"/>
              </w:rPr>
            </w:pPr>
          </w:p>
        </w:tc>
        <w:tc>
          <w:tcPr>
            <w:tcW w:w="686" w:type="pct"/>
          </w:tcPr>
          <w:p w:rsidR="004428D5" w:rsidRPr="007E36CB" w:rsidRDefault="004428D5" w:rsidP="004A0DA5">
            <w:pPr>
              <w:rPr>
                <w:szCs w:val="24"/>
              </w:rPr>
            </w:pPr>
          </w:p>
        </w:tc>
      </w:tr>
      <w:tr w:rsidR="004428D5" w:rsidRPr="007E36CB" w:rsidTr="0086364C">
        <w:trPr>
          <w:trHeight w:val="631"/>
        </w:trPr>
        <w:tc>
          <w:tcPr>
            <w:tcW w:w="429" w:type="pct"/>
          </w:tcPr>
          <w:p w:rsidR="004428D5" w:rsidRPr="007E36CB" w:rsidRDefault="004428D5" w:rsidP="004A0DA5">
            <w:pPr>
              <w:widowControl/>
              <w:jc w:val="center"/>
              <w:rPr>
                <w:rFonts w:ascii="微软雅黑" w:eastAsia="微软雅黑" w:hAnsi="微软雅黑" w:cs="Arial"/>
                <w:color w:val="333333"/>
                <w:szCs w:val="24"/>
              </w:rPr>
            </w:pPr>
            <w:r w:rsidRPr="007E36CB">
              <w:rPr>
                <w:rFonts w:ascii="微软雅黑" w:eastAsia="微软雅黑" w:hAnsi="微软雅黑" w:cs="Arial"/>
                <w:color w:val="333333"/>
                <w:szCs w:val="24"/>
              </w:rPr>
              <w:t>3</w:t>
            </w:r>
          </w:p>
        </w:tc>
        <w:tc>
          <w:tcPr>
            <w:tcW w:w="1138" w:type="pct"/>
            <w:gridSpan w:val="2"/>
          </w:tcPr>
          <w:p w:rsidR="004428D5" w:rsidRPr="007E36CB" w:rsidRDefault="004428D5" w:rsidP="004A0DA5">
            <w:pPr>
              <w:jc w:val="center"/>
              <w:rPr>
                <w:szCs w:val="24"/>
              </w:rPr>
            </w:pPr>
            <w:r w:rsidRPr="007E36CB">
              <w:rPr>
                <w:rFonts w:ascii="微软雅黑" w:eastAsia="微软雅黑" w:hAnsi="微软雅黑" w:cs="Arial"/>
                <w:color w:val="333333"/>
                <w:szCs w:val="24"/>
              </w:rPr>
              <w:t>实习日记</w:t>
            </w:r>
          </w:p>
        </w:tc>
        <w:tc>
          <w:tcPr>
            <w:tcW w:w="862" w:type="pct"/>
          </w:tcPr>
          <w:p w:rsidR="004428D5" w:rsidRDefault="004428D5" w:rsidP="004A0DA5">
            <w:pPr>
              <w:jc w:val="center"/>
            </w:pPr>
          </w:p>
        </w:tc>
        <w:tc>
          <w:tcPr>
            <w:tcW w:w="1007" w:type="pct"/>
          </w:tcPr>
          <w:p w:rsidR="004428D5" w:rsidRPr="007E36CB" w:rsidRDefault="004428D5" w:rsidP="004A0DA5">
            <w:pPr>
              <w:widowControl/>
              <w:jc w:val="left"/>
              <w:rPr>
                <w:rFonts w:ascii="微软雅黑" w:eastAsia="微软雅黑" w:hAnsi="微软雅黑" w:cs="Arial"/>
                <w:b/>
                <w:color w:val="333333"/>
                <w:szCs w:val="24"/>
              </w:rPr>
            </w:pPr>
          </w:p>
        </w:tc>
        <w:tc>
          <w:tcPr>
            <w:tcW w:w="878" w:type="pct"/>
            <w:vMerge/>
          </w:tcPr>
          <w:p w:rsidR="004428D5" w:rsidRPr="007E36CB" w:rsidRDefault="004428D5" w:rsidP="004A0DA5">
            <w:pPr>
              <w:widowControl/>
              <w:jc w:val="left"/>
              <w:rPr>
                <w:rFonts w:ascii="微软雅黑" w:eastAsia="微软雅黑" w:hAnsi="微软雅黑" w:cs="Arial"/>
                <w:b/>
                <w:color w:val="333333"/>
                <w:szCs w:val="24"/>
              </w:rPr>
            </w:pPr>
          </w:p>
        </w:tc>
        <w:tc>
          <w:tcPr>
            <w:tcW w:w="686" w:type="pct"/>
          </w:tcPr>
          <w:p w:rsidR="004428D5" w:rsidRPr="007E36CB" w:rsidRDefault="004428D5" w:rsidP="004A0DA5">
            <w:pPr>
              <w:rPr>
                <w:szCs w:val="24"/>
              </w:rPr>
            </w:pPr>
          </w:p>
        </w:tc>
      </w:tr>
      <w:tr w:rsidR="004428D5" w:rsidRPr="007E36CB" w:rsidTr="0086364C">
        <w:trPr>
          <w:trHeight w:val="631"/>
        </w:trPr>
        <w:tc>
          <w:tcPr>
            <w:tcW w:w="429" w:type="pct"/>
          </w:tcPr>
          <w:p w:rsidR="004428D5" w:rsidRPr="007E36CB" w:rsidRDefault="004428D5" w:rsidP="004A0DA5">
            <w:pPr>
              <w:widowControl/>
              <w:jc w:val="center"/>
              <w:rPr>
                <w:rFonts w:ascii="微软雅黑" w:eastAsia="微软雅黑" w:hAnsi="微软雅黑" w:cs="Arial"/>
                <w:color w:val="333333"/>
                <w:szCs w:val="24"/>
              </w:rPr>
            </w:pPr>
            <w:r w:rsidRPr="007E36CB">
              <w:rPr>
                <w:rFonts w:ascii="微软雅黑" w:eastAsia="微软雅黑" w:hAnsi="微软雅黑" w:cs="Arial"/>
                <w:color w:val="333333"/>
                <w:szCs w:val="24"/>
              </w:rPr>
              <w:t>4</w:t>
            </w:r>
          </w:p>
        </w:tc>
        <w:tc>
          <w:tcPr>
            <w:tcW w:w="1138" w:type="pct"/>
            <w:gridSpan w:val="2"/>
          </w:tcPr>
          <w:p w:rsidR="004428D5" w:rsidRPr="007E36CB" w:rsidRDefault="004428D5" w:rsidP="004A0DA5">
            <w:pPr>
              <w:jc w:val="center"/>
              <w:rPr>
                <w:szCs w:val="24"/>
              </w:rPr>
            </w:pPr>
            <w:r w:rsidRPr="007E36CB">
              <w:rPr>
                <w:rFonts w:ascii="微软雅黑" w:eastAsia="微软雅黑" w:hAnsi="微软雅黑" w:cs="Arial"/>
                <w:color w:val="333333"/>
                <w:szCs w:val="24"/>
              </w:rPr>
              <w:t>实习日记</w:t>
            </w:r>
          </w:p>
        </w:tc>
        <w:tc>
          <w:tcPr>
            <w:tcW w:w="862" w:type="pct"/>
          </w:tcPr>
          <w:p w:rsidR="004428D5" w:rsidRDefault="004428D5" w:rsidP="004A0DA5">
            <w:pPr>
              <w:jc w:val="center"/>
            </w:pPr>
          </w:p>
        </w:tc>
        <w:tc>
          <w:tcPr>
            <w:tcW w:w="1007" w:type="pct"/>
          </w:tcPr>
          <w:p w:rsidR="004428D5" w:rsidRPr="007E36CB" w:rsidRDefault="004428D5" w:rsidP="004A0DA5">
            <w:pPr>
              <w:widowControl/>
              <w:jc w:val="left"/>
              <w:rPr>
                <w:rFonts w:ascii="微软雅黑" w:eastAsia="微软雅黑" w:hAnsi="微软雅黑" w:cs="Arial"/>
                <w:b/>
                <w:color w:val="333333"/>
                <w:szCs w:val="24"/>
              </w:rPr>
            </w:pPr>
          </w:p>
        </w:tc>
        <w:tc>
          <w:tcPr>
            <w:tcW w:w="878" w:type="pct"/>
            <w:vMerge/>
          </w:tcPr>
          <w:p w:rsidR="004428D5" w:rsidRPr="007E36CB" w:rsidRDefault="004428D5" w:rsidP="004A0DA5">
            <w:pPr>
              <w:widowControl/>
              <w:jc w:val="left"/>
              <w:rPr>
                <w:rFonts w:ascii="微软雅黑" w:eastAsia="微软雅黑" w:hAnsi="微软雅黑" w:cs="Arial"/>
                <w:b/>
                <w:color w:val="333333"/>
                <w:szCs w:val="24"/>
              </w:rPr>
            </w:pPr>
          </w:p>
        </w:tc>
        <w:tc>
          <w:tcPr>
            <w:tcW w:w="686" w:type="pct"/>
          </w:tcPr>
          <w:p w:rsidR="004428D5" w:rsidRPr="007E36CB" w:rsidRDefault="004428D5" w:rsidP="004A0DA5">
            <w:pPr>
              <w:rPr>
                <w:szCs w:val="24"/>
              </w:rPr>
            </w:pPr>
          </w:p>
        </w:tc>
      </w:tr>
      <w:tr w:rsidR="004428D5" w:rsidRPr="007E36CB" w:rsidTr="0086364C">
        <w:trPr>
          <w:trHeight w:val="631"/>
        </w:trPr>
        <w:tc>
          <w:tcPr>
            <w:tcW w:w="429" w:type="pct"/>
          </w:tcPr>
          <w:p w:rsidR="004428D5" w:rsidRPr="007E36CB" w:rsidRDefault="004428D5" w:rsidP="004A0DA5">
            <w:pPr>
              <w:widowControl/>
              <w:jc w:val="center"/>
              <w:rPr>
                <w:rFonts w:ascii="微软雅黑" w:eastAsia="微软雅黑" w:hAnsi="微软雅黑" w:cs="Arial"/>
                <w:color w:val="333333"/>
                <w:szCs w:val="24"/>
              </w:rPr>
            </w:pPr>
            <w:r w:rsidRPr="007E36CB">
              <w:rPr>
                <w:rFonts w:ascii="微软雅黑" w:eastAsia="微软雅黑" w:hAnsi="微软雅黑" w:cs="Arial"/>
                <w:color w:val="333333"/>
                <w:szCs w:val="24"/>
              </w:rPr>
              <w:t>5</w:t>
            </w:r>
          </w:p>
        </w:tc>
        <w:tc>
          <w:tcPr>
            <w:tcW w:w="1138" w:type="pct"/>
            <w:gridSpan w:val="2"/>
          </w:tcPr>
          <w:p w:rsidR="004428D5" w:rsidRPr="007E36CB" w:rsidRDefault="004428D5" w:rsidP="004A0DA5">
            <w:pPr>
              <w:jc w:val="center"/>
              <w:rPr>
                <w:szCs w:val="24"/>
              </w:rPr>
            </w:pPr>
            <w:r w:rsidRPr="007E36CB">
              <w:rPr>
                <w:rFonts w:ascii="微软雅黑" w:eastAsia="微软雅黑" w:hAnsi="微软雅黑" w:cs="Arial"/>
                <w:color w:val="333333"/>
                <w:szCs w:val="24"/>
              </w:rPr>
              <w:t>实习日记</w:t>
            </w:r>
          </w:p>
        </w:tc>
        <w:tc>
          <w:tcPr>
            <w:tcW w:w="862" w:type="pct"/>
          </w:tcPr>
          <w:p w:rsidR="004428D5" w:rsidRDefault="004428D5" w:rsidP="004A0DA5">
            <w:pPr>
              <w:jc w:val="center"/>
            </w:pPr>
          </w:p>
        </w:tc>
        <w:tc>
          <w:tcPr>
            <w:tcW w:w="1007" w:type="pct"/>
          </w:tcPr>
          <w:p w:rsidR="004428D5" w:rsidRPr="007E36CB" w:rsidRDefault="004428D5" w:rsidP="004A0DA5">
            <w:pPr>
              <w:widowControl/>
              <w:jc w:val="left"/>
              <w:rPr>
                <w:rFonts w:ascii="微软雅黑" w:eastAsia="微软雅黑" w:hAnsi="微软雅黑" w:cs="Arial"/>
                <w:b/>
                <w:color w:val="333333"/>
                <w:szCs w:val="24"/>
              </w:rPr>
            </w:pPr>
          </w:p>
        </w:tc>
        <w:tc>
          <w:tcPr>
            <w:tcW w:w="878" w:type="pct"/>
            <w:vMerge/>
          </w:tcPr>
          <w:p w:rsidR="004428D5" w:rsidRPr="007E36CB" w:rsidRDefault="004428D5" w:rsidP="004A0DA5">
            <w:pPr>
              <w:widowControl/>
              <w:jc w:val="left"/>
              <w:rPr>
                <w:rFonts w:ascii="微软雅黑" w:eastAsia="微软雅黑" w:hAnsi="微软雅黑" w:cs="Arial"/>
                <w:b/>
                <w:color w:val="333333"/>
                <w:szCs w:val="24"/>
              </w:rPr>
            </w:pPr>
          </w:p>
        </w:tc>
        <w:tc>
          <w:tcPr>
            <w:tcW w:w="686" w:type="pct"/>
          </w:tcPr>
          <w:p w:rsidR="004428D5" w:rsidRPr="007E36CB" w:rsidRDefault="004428D5" w:rsidP="004A0DA5">
            <w:pPr>
              <w:rPr>
                <w:szCs w:val="24"/>
              </w:rPr>
            </w:pPr>
          </w:p>
        </w:tc>
      </w:tr>
      <w:tr w:rsidR="004428D5" w:rsidRPr="007E36CB" w:rsidTr="0086364C">
        <w:trPr>
          <w:trHeight w:val="631"/>
        </w:trPr>
        <w:tc>
          <w:tcPr>
            <w:tcW w:w="429" w:type="pct"/>
          </w:tcPr>
          <w:p w:rsidR="004428D5" w:rsidRPr="007E36CB" w:rsidRDefault="004428D5" w:rsidP="004A0DA5">
            <w:pPr>
              <w:widowControl/>
              <w:jc w:val="center"/>
              <w:rPr>
                <w:rFonts w:ascii="微软雅黑" w:eastAsia="微软雅黑" w:hAnsi="微软雅黑" w:cs="Arial"/>
                <w:color w:val="333333"/>
                <w:szCs w:val="24"/>
              </w:rPr>
            </w:pPr>
            <w:r w:rsidRPr="007E36CB">
              <w:rPr>
                <w:rFonts w:ascii="微软雅黑" w:eastAsia="微软雅黑" w:hAnsi="微软雅黑" w:cs="Arial"/>
                <w:color w:val="333333"/>
                <w:szCs w:val="24"/>
              </w:rPr>
              <w:t>6</w:t>
            </w:r>
          </w:p>
        </w:tc>
        <w:tc>
          <w:tcPr>
            <w:tcW w:w="1138" w:type="pct"/>
            <w:gridSpan w:val="2"/>
          </w:tcPr>
          <w:p w:rsidR="004428D5" w:rsidRPr="007E36CB" w:rsidRDefault="004428D5" w:rsidP="004A0DA5">
            <w:pPr>
              <w:jc w:val="center"/>
              <w:rPr>
                <w:szCs w:val="24"/>
              </w:rPr>
            </w:pPr>
            <w:r w:rsidRPr="007E36CB">
              <w:rPr>
                <w:rFonts w:ascii="微软雅黑" w:eastAsia="微软雅黑" w:hAnsi="微软雅黑" w:cs="Arial"/>
                <w:color w:val="333333"/>
                <w:szCs w:val="24"/>
              </w:rPr>
              <w:t>实习日记</w:t>
            </w:r>
          </w:p>
        </w:tc>
        <w:tc>
          <w:tcPr>
            <w:tcW w:w="862" w:type="pct"/>
          </w:tcPr>
          <w:p w:rsidR="004428D5" w:rsidRDefault="004428D5" w:rsidP="004A0DA5">
            <w:pPr>
              <w:jc w:val="center"/>
            </w:pPr>
          </w:p>
        </w:tc>
        <w:tc>
          <w:tcPr>
            <w:tcW w:w="1007" w:type="pct"/>
          </w:tcPr>
          <w:p w:rsidR="004428D5" w:rsidRPr="007E36CB" w:rsidRDefault="004428D5" w:rsidP="004A0DA5">
            <w:pPr>
              <w:widowControl/>
              <w:jc w:val="left"/>
              <w:rPr>
                <w:rFonts w:ascii="微软雅黑" w:eastAsia="微软雅黑" w:hAnsi="微软雅黑" w:cs="Arial"/>
                <w:b/>
                <w:color w:val="333333"/>
                <w:szCs w:val="24"/>
              </w:rPr>
            </w:pPr>
          </w:p>
        </w:tc>
        <w:tc>
          <w:tcPr>
            <w:tcW w:w="878" w:type="pct"/>
            <w:vMerge/>
          </w:tcPr>
          <w:p w:rsidR="004428D5" w:rsidRPr="007E36CB" w:rsidRDefault="004428D5" w:rsidP="004A0DA5">
            <w:pPr>
              <w:widowControl/>
              <w:jc w:val="left"/>
              <w:rPr>
                <w:rFonts w:ascii="微软雅黑" w:eastAsia="微软雅黑" w:hAnsi="微软雅黑" w:cs="Arial"/>
                <w:b/>
                <w:color w:val="333333"/>
                <w:szCs w:val="24"/>
              </w:rPr>
            </w:pPr>
          </w:p>
        </w:tc>
        <w:tc>
          <w:tcPr>
            <w:tcW w:w="686" w:type="pct"/>
          </w:tcPr>
          <w:p w:rsidR="004428D5" w:rsidRPr="007E36CB" w:rsidRDefault="004428D5" w:rsidP="004A0DA5">
            <w:pPr>
              <w:rPr>
                <w:szCs w:val="24"/>
              </w:rPr>
            </w:pPr>
          </w:p>
        </w:tc>
      </w:tr>
      <w:tr w:rsidR="004428D5" w:rsidRPr="007E36CB" w:rsidTr="0086364C">
        <w:trPr>
          <w:trHeight w:val="631"/>
        </w:trPr>
        <w:tc>
          <w:tcPr>
            <w:tcW w:w="429" w:type="pct"/>
          </w:tcPr>
          <w:p w:rsidR="004428D5" w:rsidRPr="007E36CB" w:rsidRDefault="004428D5" w:rsidP="004A0DA5">
            <w:pPr>
              <w:widowControl/>
              <w:jc w:val="center"/>
              <w:rPr>
                <w:rFonts w:ascii="微软雅黑" w:eastAsia="微软雅黑" w:hAnsi="微软雅黑" w:cs="Arial"/>
                <w:color w:val="333333"/>
                <w:szCs w:val="24"/>
              </w:rPr>
            </w:pPr>
            <w:r w:rsidRPr="007E36CB">
              <w:rPr>
                <w:rFonts w:ascii="微软雅黑" w:eastAsia="微软雅黑" w:hAnsi="微软雅黑" w:cs="Arial"/>
                <w:color w:val="333333"/>
                <w:szCs w:val="24"/>
              </w:rPr>
              <w:t>7</w:t>
            </w:r>
          </w:p>
        </w:tc>
        <w:tc>
          <w:tcPr>
            <w:tcW w:w="1138" w:type="pct"/>
            <w:gridSpan w:val="2"/>
          </w:tcPr>
          <w:p w:rsidR="004428D5" w:rsidRPr="007E36CB" w:rsidRDefault="004428D5" w:rsidP="004A0DA5">
            <w:pPr>
              <w:jc w:val="center"/>
              <w:rPr>
                <w:szCs w:val="24"/>
              </w:rPr>
            </w:pPr>
            <w:r w:rsidRPr="007E36CB">
              <w:rPr>
                <w:rFonts w:ascii="微软雅黑" w:eastAsia="微软雅黑" w:hAnsi="微软雅黑" w:cs="Arial"/>
                <w:color w:val="333333"/>
                <w:szCs w:val="24"/>
              </w:rPr>
              <w:t>实习日记</w:t>
            </w:r>
          </w:p>
        </w:tc>
        <w:tc>
          <w:tcPr>
            <w:tcW w:w="862" w:type="pct"/>
          </w:tcPr>
          <w:p w:rsidR="004428D5" w:rsidRDefault="004428D5" w:rsidP="004A0DA5">
            <w:pPr>
              <w:jc w:val="center"/>
            </w:pPr>
          </w:p>
        </w:tc>
        <w:tc>
          <w:tcPr>
            <w:tcW w:w="1007" w:type="pct"/>
          </w:tcPr>
          <w:p w:rsidR="004428D5" w:rsidRPr="007E36CB" w:rsidRDefault="004428D5" w:rsidP="004A0DA5">
            <w:pPr>
              <w:widowControl/>
              <w:jc w:val="left"/>
              <w:rPr>
                <w:rFonts w:ascii="微软雅黑" w:eastAsia="微软雅黑" w:hAnsi="微软雅黑" w:cs="Arial"/>
                <w:b/>
                <w:color w:val="333333"/>
                <w:szCs w:val="24"/>
              </w:rPr>
            </w:pPr>
          </w:p>
        </w:tc>
        <w:tc>
          <w:tcPr>
            <w:tcW w:w="878" w:type="pct"/>
            <w:vMerge/>
          </w:tcPr>
          <w:p w:rsidR="004428D5" w:rsidRPr="007E36CB" w:rsidRDefault="004428D5" w:rsidP="004A0DA5">
            <w:pPr>
              <w:widowControl/>
              <w:jc w:val="left"/>
              <w:rPr>
                <w:rFonts w:ascii="微软雅黑" w:eastAsia="微软雅黑" w:hAnsi="微软雅黑" w:cs="Arial"/>
                <w:b/>
                <w:color w:val="333333"/>
                <w:szCs w:val="24"/>
              </w:rPr>
            </w:pPr>
          </w:p>
        </w:tc>
        <w:tc>
          <w:tcPr>
            <w:tcW w:w="686" w:type="pct"/>
          </w:tcPr>
          <w:p w:rsidR="004428D5" w:rsidRPr="007E36CB" w:rsidRDefault="004428D5" w:rsidP="004A0DA5">
            <w:pPr>
              <w:rPr>
                <w:szCs w:val="24"/>
              </w:rPr>
            </w:pPr>
          </w:p>
        </w:tc>
      </w:tr>
      <w:tr w:rsidR="004428D5" w:rsidRPr="007E36CB" w:rsidTr="0086364C">
        <w:trPr>
          <w:trHeight w:val="631"/>
        </w:trPr>
        <w:tc>
          <w:tcPr>
            <w:tcW w:w="429" w:type="pct"/>
          </w:tcPr>
          <w:p w:rsidR="004428D5" w:rsidRPr="007E36CB" w:rsidRDefault="004428D5" w:rsidP="004A0DA5">
            <w:pPr>
              <w:widowControl/>
              <w:jc w:val="center"/>
              <w:rPr>
                <w:rFonts w:ascii="微软雅黑" w:eastAsia="微软雅黑" w:hAnsi="微软雅黑" w:cs="Arial"/>
                <w:color w:val="333333"/>
                <w:szCs w:val="24"/>
              </w:rPr>
            </w:pPr>
            <w:r w:rsidRPr="007E36CB">
              <w:rPr>
                <w:rFonts w:ascii="微软雅黑" w:eastAsia="微软雅黑" w:hAnsi="微软雅黑" w:cs="Arial"/>
                <w:color w:val="333333"/>
                <w:szCs w:val="24"/>
              </w:rPr>
              <w:t>8</w:t>
            </w:r>
          </w:p>
        </w:tc>
        <w:tc>
          <w:tcPr>
            <w:tcW w:w="1138" w:type="pct"/>
            <w:gridSpan w:val="2"/>
          </w:tcPr>
          <w:p w:rsidR="004428D5" w:rsidRPr="007E36CB" w:rsidRDefault="004428D5" w:rsidP="004A0DA5">
            <w:pPr>
              <w:jc w:val="center"/>
              <w:rPr>
                <w:szCs w:val="24"/>
              </w:rPr>
            </w:pPr>
            <w:r w:rsidRPr="007E36CB">
              <w:rPr>
                <w:rFonts w:ascii="微软雅黑" w:eastAsia="微软雅黑" w:hAnsi="微软雅黑" w:cs="Arial"/>
                <w:color w:val="333333"/>
                <w:szCs w:val="24"/>
              </w:rPr>
              <w:t>实习日记</w:t>
            </w:r>
          </w:p>
        </w:tc>
        <w:tc>
          <w:tcPr>
            <w:tcW w:w="862" w:type="pct"/>
          </w:tcPr>
          <w:p w:rsidR="004428D5" w:rsidRDefault="004428D5" w:rsidP="004A0DA5">
            <w:pPr>
              <w:jc w:val="center"/>
            </w:pPr>
          </w:p>
        </w:tc>
        <w:tc>
          <w:tcPr>
            <w:tcW w:w="1007" w:type="pct"/>
          </w:tcPr>
          <w:p w:rsidR="004428D5" w:rsidRPr="007E36CB" w:rsidRDefault="004428D5" w:rsidP="004A0DA5">
            <w:pPr>
              <w:widowControl/>
              <w:jc w:val="left"/>
              <w:rPr>
                <w:rFonts w:ascii="微软雅黑" w:eastAsia="微软雅黑" w:hAnsi="微软雅黑" w:cs="Arial"/>
                <w:b/>
                <w:color w:val="333333"/>
                <w:szCs w:val="24"/>
              </w:rPr>
            </w:pPr>
          </w:p>
        </w:tc>
        <w:tc>
          <w:tcPr>
            <w:tcW w:w="878" w:type="pct"/>
            <w:vMerge/>
          </w:tcPr>
          <w:p w:rsidR="004428D5" w:rsidRPr="007E36CB" w:rsidRDefault="004428D5" w:rsidP="004A0DA5">
            <w:pPr>
              <w:widowControl/>
              <w:jc w:val="left"/>
              <w:rPr>
                <w:rFonts w:ascii="微软雅黑" w:eastAsia="微软雅黑" w:hAnsi="微软雅黑" w:cs="Arial"/>
                <w:b/>
                <w:color w:val="333333"/>
                <w:szCs w:val="24"/>
              </w:rPr>
            </w:pPr>
          </w:p>
        </w:tc>
        <w:tc>
          <w:tcPr>
            <w:tcW w:w="686" w:type="pct"/>
          </w:tcPr>
          <w:p w:rsidR="004428D5" w:rsidRPr="007E36CB" w:rsidRDefault="004428D5" w:rsidP="004A0DA5">
            <w:pPr>
              <w:rPr>
                <w:szCs w:val="24"/>
              </w:rPr>
            </w:pPr>
          </w:p>
        </w:tc>
      </w:tr>
      <w:tr w:rsidR="004428D5" w:rsidRPr="007E36CB" w:rsidTr="0086364C">
        <w:trPr>
          <w:trHeight w:val="631"/>
        </w:trPr>
        <w:tc>
          <w:tcPr>
            <w:tcW w:w="429" w:type="pct"/>
          </w:tcPr>
          <w:p w:rsidR="004428D5" w:rsidRPr="007E36CB" w:rsidRDefault="004428D5" w:rsidP="004A0DA5">
            <w:pPr>
              <w:widowControl/>
              <w:jc w:val="center"/>
              <w:rPr>
                <w:rFonts w:ascii="微软雅黑" w:eastAsia="微软雅黑" w:hAnsi="微软雅黑" w:cs="Arial"/>
                <w:color w:val="333333"/>
                <w:szCs w:val="24"/>
              </w:rPr>
            </w:pPr>
            <w:r w:rsidRPr="007E36CB">
              <w:rPr>
                <w:rFonts w:ascii="微软雅黑" w:eastAsia="微软雅黑" w:hAnsi="微软雅黑" w:cs="Arial"/>
                <w:color w:val="333333"/>
                <w:szCs w:val="24"/>
              </w:rPr>
              <w:t>9</w:t>
            </w:r>
          </w:p>
        </w:tc>
        <w:tc>
          <w:tcPr>
            <w:tcW w:w="1138" w:type="pct"/>
            <w:gridSpan w:val="2"/>
          </w:tcPr>
          <w:p w:rsidR="004428D5" w:rsidRPr="007E36CB" w:rsidRDefault="004428D5" w:rsidP="004A0DA5">
            <w:pPr>
              <w:jc w:val="center"/>
              <w:rPr>
                <w:szCs w:val="24"/>
              </w:rPr>
            </w:pPr>
            <w:r w:rsidRPr="007E36CB">
              <w:rPr>
                <w:rFonts w:ascii="微软雅黑" w:eastAsia="微软雅黑" w:hAnsi="微软雅黑" w:cs="Arial"/>
                <w:color w:val="333333"/>
                <w:szCs w:val="24"/>
              </w:rPr>
              <w:t>实习日记</w:t>
            </w:r>
          </w:p>
        </w:tc>
        <w:tc>
          <w:tcPr>
            <w:tcW w:w="862" w:type="pct"/>
          </w:tcPr>
          <w:p w:rsidR="004428D5" w:rsidRDefault="004428D5" w:rsidP="004A0DA5">
            <w:pPr>
              <w:jc w:val="center"/>
            </w:pPr>
          </w:p>
        </w:tc>
        <w:tc>
          <w:tcPr>
            <w:tcW w:w="1007" w:type="pct"/>
          </w:tcPr>
          <w:p w:rsidR="004428D5" w:rsidRPr="007E36CB" w:rsidRDefault="004428D5" w:rsidP="004A0DA5">
            <w:pPr>
              <w:widowControl/>
              <w:jc w:val="left"/>
              <w:rPr>
                <w:rFonts w:ascii="微软雅黑" w:eastAsia="微软雅黑" w:hAnsi="微软雅黑" w:cs="Arial"/>
                <w:b/>
                <w:color w:val="333333"/>
                <w:szCs w:val="24"/>
              </w:rPr>
            </w:pPr>
          </w:p>
        </w:tc>
        <w:tc>
          <w:tcPr>
            <w:tcW w:w="878" w:type="pct"/>
            <w:vMerge/>
          </w:tcPr>
          <w:p w:rsidR="004428D5" w:rsidRPr="007E36CB" w:rsidRDefault="004428D5" w:rsidP="004A0DA5">
            <w:pPr>
              <w:widowControl/>
              <w:jc w:val="left"/>
              <w:rPr>
                <w:rFonts w:ascii="微软雅黑" w:eastAsia="微软雅黑" w:hAnsi="微软雅黑" w:cs="Arial"/>
                <w:b/>
                <w:color w:val="333333"/>
                <w:szCs w:val="24"/>
              </w:rPr>
            </w:pPr>
          </w:p>
        </w:tc>
        <w:tc>
          <w:tcPr>
            <w:tcW w:w="686" w:type="pct"/>
          </w:tcPr>
          <w:p w:rsidR="004428D5" w:rsidRPr="007E36CB" w:rsidRDefault="004428D5" w:rsidP="004A0DA5">
            <w:pPr>
              <w:rPr>
                <w:szCs w:val="24"/>
              </w:rPr>
            </w:pPr>
          </w:p>
        </w:tc>
      </w:tr>
      <w:tr w:rsidR="004428D5" w:rsidRPr="007E36CB" w:rsidTr="004A0DA5">
        <w:trPr>
          <w:trHeight w:val="631"/>
        </w:trPr>
        <w:tc>
          <w:tcPr>
            <w:tcW w:w="429" w:type="pct"/>
            <w:tcBorders>
              <w:bottom w:val="double" w:sz="4" w:space="0" w:color="auto"/>
            </w:tcBorders>
          </w:tcPr>
          <w:p w:rsidR="004428D5" w:rsidRPr="007E36CB" w:rsidRDefault="004428D5" w:rsidP="004A0DA5">
            <w:pPr>
              <w:widowControl/>
              <w:jc w:val="center"/>
              <w:rPr>
                <w:rFonts w:ascii="微软雅黑" w:eastAsia="微软雅黑" w:hAnsi="微软雅黑" w:cs="Arial"/>
                <w:color w:val="333333"/>
                <w:szCs w:val="24"/>
              </w:rPr>
            </w:pPr>
            <w:r w:rsidRPr="007E36CB">
              <w:rPr>
                <w:rFonts w:ascii="微软雅黑" w:eastAsia="微软雅黑" w:hAnsi="微软雅黑" w:cs="Arial"/>
                <w:color w:val="333333"/>
                <w:szCs w:val="24"/>
              </w:rPr>
              <w:t>10</w:t>
            </w:r>
          </w:p>
        </w:tc>
        <w:tc>
          <w:tcPr>
            <w:tcW w:w="1138" w:type="pct"/>
            <w:gridSpan w:val="2"/>
            <w:tcBorders>
              <w:bottom w:val="double" w:sz="4" w:space="0" w:color="auto"/>
            </w:tcBorders>
          </w:tcPr>
          <w:p w:rsidR="004428D5" w:rsidRPr="007E36CB" w:rsidRDefault="004428D5" w:rsidP="004A0DA5">
            <w:pPr>
              <w:jc w:val="center"/>
              <w:rPr>
                <w:szCs w:val="24"/>
              </w:rPr>
            </w:pPr>
            <w:r w:rsidRPr="007E36CB">
              <w:rPr>
                <w:rFonts w:ascii="微软雅黑" w:eastAsia="微软雅黑" w:hAnsi="微软雅黑" w:cs="Arial"/>
                <w:color w:val="333333"/>
                <w:szCs w:val="24"/>
              </w:rPr>
              <w:t>实习日记</w:t>
            </w:r>
          </w:p>
        </w:tc>
        <w:tc>
          <w:tcPr>
            <w:tcW w:w="862" w:type="pct"/>
            <w:tcBorders>
              <w:bottom w:val="double" w:sz="4" w:space="0" w:color="auto"/>
            </w:tcBorders>
          </w:tcPr>
          <w:p w:rsidR="004428D5" w:rsidRDefault="004428D5" w:rsidP="004A0DA5">
            <w:pPr>
              <w:jc w:val="center"/>
            </w:pPr>
          </w:p>
        </w:tc>
        <w:tc>
          <w:tcPr>
            <w:tcW w:w="1007" w:type="pct"/>
            <w:tcBorders>
              <w:bottom w:val="double" w:sz="4" w:space="0" w:color="auto"/>
            </w:tcBorders>
          </w:tcPr>
          <w:p w:rsidR="004428D5" w:rsidRPr="007E36CB" w:rsidRDefault="004428D5" w:rsidP="004A0DA5">
            <w:pPr>
              <w:widowControl/>
              <w:jc w:val="left"/>
              <w:rPr>
                <w:rFonts w:ascii="微软雅黑" w:eastAsia="微软雅黑" w:hAnsi="微软雅黑" w:cs="Arial"/>
                <w:b/>
                <w:color w:val="333333"/>
                <w:szCs w:val="24"/>
              </w:rPr>
            </w:pPr>
          </w:p>
        </w:tc>
        <w:tc>
          <w:tcPr>
            <w:tcW w:w="878" w:type="pct"/>
            <w:vMerge/>
            <w:tcBorders>
              <w:bottom w:val="double" w:sz="4" w:space="0" w:color="auto"/>
            </w:tcBorders>
          </w:tcPr>
          <w:p w:rsidR="004428D5" w:rsidRPr="007E36CB" w:rsidRDefault="004428D5" w:rsidP="004A0DA5">
            <w:pPr>
              <w:widowControl/>
              <w:jc w:val="left"/>
              <w:rPr>
                <w:rFonts w:ascii="微软雅黑" w:eastAsia="微软雅黑" w:hAnsi="微软雅黑" w:cs="Arial"/>
                <w:b/>
                <w:color w:val="333333"/>
                <w:szCs w:val="24"/>
              </w:rPr>
            </w:pPr>
          </w:p>
        </w:tc>
        <w:tc>
          <w:tcPr>
            <w:tcW w:w="686" w:type="pct"/>
            <w:tcBorders>
              <w:bottom w:val="double" w:sz="4" w:space="0" w:color="auto"/>
            </w:tcBorders>
          </w:tcPr>
          <w:p w:rsidR="004428D5" w:rsidRPr="007E36CB" w:rsidRDefault="004428D5" w:rsidP="004A0DA5">
            <w:pPr>
              <w:rPr>
                <w:szCs w:val="24"/>
              </w:rPr>
            </w:pPr>
          </w:p>
        </w:tc>
      </w:tr>
      <w:tr w:rsidR="0086364C" w:rsidRPr="007E36CB" w:rsidTr="004A0DA5">
        <w:trPr>
          <w:trHeight w:val="631"/>
        </w:trPr>
        <w:tc>
          <w:tcPr>
            <w:tcW w:w="429" w:type="pct"/>
            <w:tcBorders>
              <w:top w:val="double" w:sz="4" w:space="0" w:color="auto"/>
            </w:tcBorders>
          </w:tcPr>
          <w:p w:rsidR="007F217E" w:rsidRPr="00977AFD" w:rsidRDefault="00977AFD" w:rsidP="00E439B0">
            <w:pPr>
              <w:widowControl/>
              <w:jc w:val="center"/>
              <w:rPr>
                <w:rFonts w:ascii="黑体" w:eastAsia="黑体" w:hAnsi="黑体" w:cs="Arial"/>
                <w:b/>
                <w:color w:val="333333"/>
                <w:szCs w:val="24"/>
              </w:rPr>
            </w:pPr>
            <w:r w:rsidRPr="00977AFD">
              <w:rPr>
                <w:rFonts w:ascii="黑体" w:eastAsia="黑体" w:hAnsi="黑体" w:cs="Arial" w:hint="cs"/>
                <w:b/>
                <w:color w:val="333333"/>
                <w:szCs w:val="24"/>
              </w:rPr>
              <w:t>1</w:t>
            </w:r>
          </w:p>
        </w:tc>
        <w:tc>
          <w:tcPr>
            <w:tcW w:w="1138" w:type="pct"/>
            <w:gridSpan w:val="2"/>
            <w:tcBorders>
              <w:top w:val="double" w:sz="4" w:space="0" w:color="auto"/>
            </w:tcBorders>
            <w:vAlign w:val="center"/>
          </w:tcPr>
          <w:p w:rsidR="007F217E" w:rsidRPr="00977AFD" w:rsidRDefault="00977AFD" w:rsidP="001050D4">
            <w:pPr>
              <w:jc w:val="center"/>
              <w:rPr>
                <w:rFonts w:ascii="黑体" w:eastAsia="黑体" w:hAnsi="黑体"/>
                <w:b/>
                <w:szCs w:val="24"/>
              </w:rPr>
            </w:pPr>
            <w:r w:rsidRPr="00977AFD">
              <w:rPr>
                <w:rFonts w:ascii="黑体" w:eastAsia="黑体" w:hAnsi="黑体" w:hint="eastAsia"/>
                <w:b/>
                <w:szCs w:val="24"/>
              </w:rPr>
              <w:t>日常表现</w:t>
            </w:r>
          </w:p>
        </w:tc>
        <w:tc>
          <w:tcPr>
            <w:tcW w:w="862" w:type="pct"/>
            <w:tcBorders>
              <w:top w:val="double" w:sz="4" w:space="0" w:color="auto"/>
            </w:tcBorders>
          </w:tcPr>
          <w:p w:rsidR="007F217E" w:rsidRPr="007E36CB" w:rsidRDefault="007F217E" w:rsidP="009D3D48">
            <w:pPr>
              <w:widowControl/>
              <w:jc w:val="left"/>
              <w:rPr>
                <w:rFonts w:ascii="微软雅黑" w:eastAsia="微软雅黑" w:hAnsi="微软雅黑" w:cs="Arial"/>
                <w:b/>
                <w:color w:val="333333"/>
                <w:szCs w:val="24"/>
              </w:rPr>
            </w:pPr>
          </w:p>
        </w:tc>
        <w:tc>
          <w:tcPr>
            <w:tcW w:w="1007" w:type="pct"/>
            <w:tcBorders>
              <w:top w:val="double" w:sz="4" w:space="0" w:color="auto"/>
            </w:tcBorders>
          </w:tcPr>
          <w:p w:rsidR="007F217E" w:rsidRPr="007E36CB" w:rsidRDefault="007F217E" w:rsidP="009D3D48">
            <w:pPr>
              <w:widowControl/>
              <w:jc w:val="left"/>
              <w:rPr>
                <w:rFonts w:ascii="微软雅黑" w:eastAsia="微软雅黑" w:hAnsi="微软雅黑" w:cs="Arial"/>
                <w:b/>
                <w:color w:val="333333"/>
                <w:szCs w:val="24"/>
              </w:rPr>
            </w:pPr>
          </w:p>
        </w:tc>
        <w:tc>
          <w:tcPr>
            <w:tcW w:w="878" w:type="pct"/>
            <w:tcBorders>
              <w:top w:val="double" w:sz="4" w:space="0" w:color="auto"/>
            </w:tcBorders>
          </w:tcPr>
          <w:p w:rsidR="007F217E" w:rsidRPr="007E36CB" w:rsidRDefault="007F217E" w:rsidP="0038278B">
            <w:pPr>
              <w:widowControl/>
              <w:jc w:val="left"/>
              <w:rPr>
                <w:rFonts w:ascii="微软雅黑" w:eastAsia="微软雅黑" w:hAnsi="微软雅黑" w:cs="Arial"/>
                <w:b/>
                <w:color w:val="333333"/>
                <w:szCs w:val="24"/>
              </w:rPr>
            </w:pPr>
          </w:p>
        </w:tc>
        <w:tc>
          <w:tcPr>
            <w:tcW w:w="686" w:type="pct"/>
            <w:tcBorders>
              <w:top w:val="double" w:sz="4" w:space="0" w:color="auto"/>
            </w:tcBorders>
          </w:tcPr>
          <w:p w:rsidR="007F217E" w:rsidRPr="007E36CB" w:rsidRDefault="007F217E" w:rsidP="007C3621">
            <w:pPr>
              <w:widowControl/>
              <w:jc w:val="left"/>
              <w:rPr>
                <w:rFonts w:ascii="微软雅黑" w:eastAsia="微软雅黑" w:hAnsi="微软雅黑" w:cs="Arial"/>
                <w:b/>
                <w:color w:val="333333"/>
                <w:szCs w:val="24"/>
              </w:rPr>
            </w:pPr>
          </w:p>
        </w:tc>
      </w:tr>
      <w:tr w:rsidR="0086364C" w:rsidRPr="007E36CB" w:rsidTr="00977AFD">
        <w:trPr>
          <w:trHeight w:val="631"/>
        </w:trPr>
        <w:tc>
          <w:tcPr>
            <w:tcW w:w="429" w:type="pct"/>
          </w:tcPr>
          <w:p w:rsidR="007F217E" w:rsidRPr="00977AFD" w:rsidRDefault="00977AFD" w:rsidP="00E439B0">
            <w:pPr>
              <w:widowControl/>
              <w:jc w:val="center"/>
              <w:rPr>
                <w:rFonts w:ascii="黑体" w:eastAsia="黑体" w:hAnsi="黑体" w:cs="Arial"/>
                <w:b/>
                <w:color w:val="333333"/>
                <w:szCs w:val="24"/>
              </w:rPr>
            </w:pPr>
            <w:r w:rsidRPr="00977AFD">
              <w:rPr>
                <w:rFonts w:ascii="黑体" w:eastAsia="黑体" w:hAnsi="黑体" w:cs="Arial" w:hint="cs"/>
                <w:b/>
                <w:color w:val="333333"/>
                <w:szCs w:val="24"/>
              </w:rPr>
              <w:t>2</w:t>
            </w:r>
          </w:p>
        </w:tc>
        <w:tc>
          <w:tcPr>
            <w:tcW w:w="1138" w:type="pct"/>
            <w:gridSpan w:val="2"/>
            <w:vAlign w:val="center"/>
          </w:tcPr>
          <w:p w:rsidR="007F217E" w:rsidRPr="00977AFD" w:rsidRDefault="00977AFD" w:rsidP="001050D4">
            <w:pPr>
              <w:jc w:val="center"/>
              <w:rPr>
                <w:rFonts w:ascii="黑体" w:eastAsia="黑体" w:hAnsi="黑体"/>
                <w:b/>
                <w:szCs w:val="24"/>
              </w:rPr>
            </w:pPr>
            <w:r w:rsidRPr="00977AFD">
              <w:rPr>
                <w:rFonts w:ascii="黑体" w:eastAsia="黑体" w:hAnsi="黑体" w:hint="eastAsia"/>
                <w:b/>
                <w:szCs w:val="24"/>
              </w:rPr>
              <w:t>考勤测验</w:t>
            </w:r>
          </w:p>
        </w:tc>
        <w:tc>
          <w:tcPr>
            <w:tcW w:w="862" w:type="pct"/>
          </w:tcPr>
          <w:p w:rsidR="007F217E" w:rsidRPr="007E36CB" w:rsidRDefault="007F217E" w:rsidP="009D3D48">
            <w:pPr>
              <w:widowControl/>
              <w:jc w:val="left"/>
              <w:rPr>
                <w:rFonts w:ascii="微软雅黑" w:eastAsia="微软雅黑" w:hAnsi="微软雅黑" w:cs="Arial"/>
                <w:b/>
                <w:color w:val="333333"/>
                <w:szCs w:val="24"/>
              </w:rPr>
            </w:pPr>
          </w:p>
        </w:tc>
        <w:tc>
          <w:tcPr>
            <w:tcW w:w="1007" w:type="pct"/>
          </w:tcPr>
          <w:p w:rsidR="007F217E" w:rsidRPr="007E36CB" w:rsidRDefault="007F217E" w:rsidP="009D3D48">
            <w:pPr>
              <w:widowControl/>
              <w:jc w:val="left"/>
              <w:rPr>
                <w:rFonts w:ascii="微软雅黑" w:eastAsia="微软雅黑" w:hAnsi="微软雅黑" w:cs="Arial"/>
                <w:b/>
                <w:color w:val="333333"/>
                <w:szCs w:val="24"/>
              </w:rPr>
            </w:pPr>
          </w:p>
        </w:tc>
        <w:tc>
          <w:tcPr>
            <w:tcW w:w="878" w:type="pct"/>
          </w:tcPr>
          <w:p w:rsidR="007F217E" w:rsidRPr="007E36CB" w:rsidRDefault="007F217E" w:rsidP="0038278B">
            <w:pPr>
              <w:widowControl/>
              <w:jc w:val="left"/>
              <w:rPr>
                <w:rFonts w:ascii="微软雅黑" w:eastAsia="微软雅黑" w:hAnsi="微软雅黑" w:cs="Arial"/>
                <w:b/>
                <w:color w:val="333333"/>
                <w:szCs w:val="24"/>
              </w:rPr>
            </w:pPr>
          </w:p>
        </w:tc>
        <w:tc>
          <w:tcPr>
            <w:tcW w:w="686" w:type="pct"/>
          </w:tcPr>
          <w:p w:rsidR="007F217E" w:rsidRPr="007E36CB" w:rsidRDefault="007F217E" w:rsidP="009D3D48">
            <w:pPr>
              <w:widowControl/>
              <w:jc w:val="left"/>
              <w:rPr>
                <w:rFonts w:ascii="微软雅黑" w:eastAsia="微软雅黑" w:hAnsi="微软雅黑" w:cs="Arial"/>
                <w:b/>
                <w:color w:val="333333"/>
                <w:szCs w:val="24"/>
              </w:rPr>
            </w:pPr>
          </w:p>
        </w:tc>
      </w:tr>
      <w:tr w:rsidR="00977AFD" w:rsidRPr="007E36CB" w:rsidTr="00977AFD">
        <w:trPr>
          <w:trHeight w:val="631"/>
        </w:trPr>
        <w:tc>
          <w:tcPr>
            <w:tcW w:w="429" w:type="pct"/>
          </w:tcPr>
          <w:p w:rsidR="00977AFD" w:rsidRPr="00977AFD" w:rsidRDefault="00977AFD" w:rsidP="00E439B0">
            <w:pPr>
              <w:widowControl/>
              <w:jc w:val="center"/>
              <w:rPr>
                <w:rFonts w:ascii="黑体" w:eastAsia="黑体" w:hAnsi="黑体" w:cs="Arial"/>
                <w:b/>
                <w:color w:val="333333"/>
                <w:szCs w:val="24"/>
              </w:rPr>
            </w:pPr>
            <w:r w:rsidRPr="00977AFD">
              <w:rPr>
                <w:rFonts w:ascii="黑体" w:eastAsia="黑体" w:hAnsi="黑体" w:cs="Arial" w:hint="cs"/>
                <w:b/>
                <w:color w:val="333333"/>
                <w:szCs w:val="24"/>
              </w:rPr>
              <w:t>3</w:t>
            </w:r>
          </w:p>
        </w:tc>
        <w:tc>
          <w:tcPr>
            <w:tcW w:w="1138" w:type="pct"/>
            <w:gridSpan w:val="2"/>
            <w:vAlign w:val="center"/>
          </w:tcPr>
          <w:p w:rsidR="00977AFD" w:rsidRPr="00977AFD" w:rsidRDefault="00977AFD" w:rsidP="001050D4">
            <w:pPr>
              <w:jc w:val="center"/>
              <w:rPr>
                <w:rFonts w:ascii="黑体" w:eastAsia="黑体" w:hAnsi="黑体"/>
                <w:b/>
                <w:szCs w:val="24"/>
              </w:rPr>
            </w:pPr>
            <w:r w:rsidRPr="00977AFD">
              <w:rPr>
                <w:rFonts w:ascii="黑体" w:eastAsia="黑体" w:hAnsi="黑体" w:cs="Arial"/>
                <w:b/>
                <w:color w:val="333333"/>
                <w:szCs w:val="24"/>
              </w:rPr>
              <w:t>实习日记</w:t>
            </w:r>
            <w:r w:rsidR="00F009D4" w:rsidRPr="003D0546">
              <w:rPr>
                <w:rFonts w:asciiTheme="minorEastAsia" w:hAnsiTheme="minorEastAsia" w:cs="Arial" w:hint="eastAsia"/>
                <w:color w:val="333333"/>
                <w:sz w:val="18"/>
                <w:szCs w:val="18"/>
                <w:lang w:eastAsia="zh-CN"/>
              </w:rPr>
              <w:t>（</w:t>
            </w:r>
            <w:r w:rsidR="003D0546" w:rsidRPr="003D0546">
              <w:rPr>
                <w:rFonts w:asciiTheme="minorEastAsia" w:hAnsiTheme="minorEastAsia" w:cs="Arial" w:hint="eastAsia"/>
                <w:color w:val="333333"/>
                <w:sz w:val="18"/>
                <w:szCs w:val="18"/>
                <w:lang w:eastAsia="zh-CN"/>
              </w:rPr>
              <w:t>平均成绩</w:t>
            </w:r>
            <w:r w:rsidR="00F009D4" w:rsidRPr="003D0546">
              <w:rPr>
                <w:rFonts w:asciiTheme="minorEastAsia" w:hAnsiTheme="minorEastAsia" w:cs="Arial" w:hint="eastAsia"/>
                <w:color w:val="333333"/>
                <w:sz w:val="18"/>
                <w:szCs w:val="18"/>
                <w:lang w:eastAsia="zh-CN"/>
              </w:rPr>
              <w:t>）</w:t>
            </w:r>
          </w:p>
        </w:tc>
        <w:tc>
          <w:tcPr>
            <w:tcW w:w="862" w:type="pct"/>
          </w:tcPr>
          <w:p w:rsidR="00977AFD" w:rsidRPr="007E36CB" w:rsidRDefault="00977AFD" w:rsidP="009D3D48">
            <w:pPr>
              <w:widowControl/>
              <w:jc w:val="left"/>
              <w:rPr>
                <w:rFonts w:ascii="微软雅黑" w:eastAsia="微软雅黑" w:hAnsi="微软雅黑" w:cs="Arial"/>
                <w:b/>
                <w:color w:val="333333"/>
                <w:szCs w:val="24"/>
              </w:rPr>
            </w:pPr>
          </w:p>
        </w:tc>
        <w:tc>
          <w:tcPr>
            <w:tcW w:w="1007" w:type="pct"/>
          </w:tcPr>
          <w:p w:rsidR="00977AFD" w:rsidRPr="007E36CB" w:rsidRDefault="00977AFD" w:rsidP="009D3D48">
            <w:pPr>
              <w:widowControl/>
              <w:jc w:val="left"/>
              <w:rPr>
                <w:rFonts w:ascii="微软雅黑" w:eastAsia="微软雅黑" w:hAnsi="微软雅黑" w:cs="Arial"/>
                <w:b/>
                <w:color w:val="333333"/>
                <w:szCs w:val="24"/>
              </w:rPr>
            </w:pPr>
          </w:p>
        </w:tc>
        <w:tc>
          <w:tcPr>
            <w:tcW w:w="878" w:type="pct"/>
          </w:tcPr>
          <w:p w:rsidR="00977AFD" w:rsidRPr="007E36CB" w:rsidRDefault="00977AFD" w:rsidP="0038278B">
            <w:pPr>
              <w:widowControl/>
              <w:jc w:val="left"/>
              <w:rPr>
                <w:rFonts w:ascii="微软雅黑" w:eastAsia="微软雅黑" w:hAnsi="微软雅黑" w:cs="Arial"/>
                <w:b/>
                <w:color w:val="333333"/>
                <w:szCs w:val="24"/>
              </w:rPr>
            </w:pPr>
          </w:p>
        </w:tc>
        <w:tc>
          <w:tcPr>
            <w:tcW w:w="686" w:type="pct"/>
          </w:tcPr>
          <w:p w:rsidR="00977AFD" w:rsidRPr="007E36CB" w:rsidRDefault="00977AFD" w:rsidP="009D3D48">
            <w:pPr>
              <w:widowControl/>
              <w:jc w:val="left"/>
              <w:rPr>
                <w:rFonts w:ascii="微软雅黑" w:eastAsia="微软雅黑" w:hAnsi="微软雅黑" w:cs="Arial"/>
                <w:b/>
                <w:color w:val="333333"/>
                <w:szCs w:val="24"/>
              </w:rPr>
            </w:pPr>
          </w:p>
        </w:tc>
      </w:tr>
      <w:tr w:rsidR="0086364C" w:rsidRPr="007E36CB" w:rsidTr="00977AFD">
        <w:trPr>
          <w:trHeight w:val="631"/>
        </w:trPr>
        <w:tc>
          <w:tcPr>
            <w:tcW w:w="429" w:type="pct"/>
          </w:tcPr>
          <w:p w:rsidR="007F217E" w:rsidRPr="00977AFD" w:rsidRDefault="00977AFD" w:rsidP="00E439B0">
            <w:pPr>
              <w:widowControl/>
              <w:jc w:val="center"/>
              <w:rPr>
                <w:rFonts w:ascii="黑体" w:eastAsia="黑体" w:hAnsi="黑体" w:cs="Arial"/>
                <w:b/>
                <w:color w:val="333333"/>
                <w:szCs w:val="24"/>
              </w:rPr>
            </w:pPr>
            <w:r w:rsidRPr="00977AFD">
              <w:rPr>
                <w:rFonts w:ascii="黑体" w:eastAsia="黑体" w:hAnsi="黑体" w:cs="Arial" w:hint="cs"/>
                <w:b/>
                <w:color w:val="333333"/>
                <w:szCs w:val="24"/>
              </w:rPr>
              <w:t>4</w:t>
            </w:r>
          </w:p>
        </w:tc>
        <w:tc>
          <w:tcPr>
            <w:tcW w:w="1138" w:type="pct"/>
            <w:gridSpan w:val="2"/>
            <w:vAlign w:val="center"/>
          </w:tcPr>
          <w:p w:rsidR="007F217E" w:rsidRPr="00977AFD" w:rsidRDefault="007F217E" w:rsidP="001050D4">
            <w:pPr>
              <w:jc w:val="center"/>
              <w:rPr>
                <w:rFonts w:ascii="黑体" w:eastAsia="黑体" w:hAnsi="黑体"/>
                <w:b/>
                <w:szCs w:val="24"/>
              </w:rPr>
            </w:pPr>
            <w:r w:rsidRPr="00977AFD">
              <w:rPr>
                <w:rFonts w:ascii="黑体" w:eastAsia="黑体" w:hAnsi="黑体"/>
                <w:b/>
                <w:szCs w:val="24"/>
              </w:rPr>
              <w:t>实习报告</w:t>
            </w:r>
          </w:p>
        </w:tc>
        <w:tc>
          <w:tcPr>
            <w:tcW w:w="862" w:type="pct"/>
          </w:tcPr>
          <w:p w:rsidR="007F217E" w:rsidRPr="007E36CB" w:rsidRDefault="007F217E" w:rsidP="009D3D48">
            <w:pPr>
              <w:widowControl/>
              <w:jc w:val="left"/>
              <w:rPr>
                <w:rFonts w:ascii="微软雅黑" w:eastAsia="微软雅黑" w:hAnsi="微软雅黑" w:cs="Arial"/>
                <w:b/>
                <w:color w:val="333333"/>
                <w:szCs w:val="24"/>
              </w:rPr>
            </w:pPr>
          </w:p>
        </w:tc>
        <w:tc>
          <w:tcPr>
            <w:tcW w:w="1007" w:type="pct"/>
          </w:tcPr>
          <w:p w:rsidR="007F217E" w:rsidRPr="007E36CB" w:rsidRDefault="007F217E" w:rsidP="009D3D48">
            <w:pPr>
              <w:widowControl/>
              <w:jc w:val="left"/>
              <w:rPr>
                <w:rFonts w:ascii="微软雅黑" w:eastAsia="微软雅黑" w:hAnsi="微软雅黑" w:cs="Arial"/>
                <w:b/>
                <w:color w:val="333333"/>
                <w:szCs w:val="24"/>
              </w:rPr>
            </w:pPr>
          </w:p>
        </w:tc>
        <w:tc>
          <w:tcPr>
            <w:tcW w:w="878" w:type="pct"/>
          </w:tcPr>
          <w:p w:rsidR="007F217E" w:rsidRPr="007E36CB" w:rsidRDefault="007F217E" w:rsidP="0038278B">
            <w:pPr>
              <w:widowControl/>
              <w:jc w:val="left"/>
              <w:rPr>
                <w:rFonts w:ascii="微软雅黑" w:eastAsia="微软雅黑" w:hAnsi="微软雅黑" w:cs="Arial"/>
                <w:b/>
                <w:color w:val="333333"/>
                <w:szCs w:val="24"/>
              </w:rPr>
            </w:pPr>
          </w:p>
        </w:tc>
        <w:tc>
          <w:tcPr>
            <w:tcW w:w="686" w:type="pct"/>
          </w:tcPr>
          <w:p w:rsidR="007F217E" w:rsidRPr="007E36CB" w:rsidRDefault="007F217E" w:rsidP="007C3621">
            <w:pPr>
              <w:widowControl/>
              <w:jc w:val="left"/>
              <w:rPr>
                <w:rFonts w:ascii="微软雅黑" w:eastAsia="微软雅黑" w:hAnsi="微软雅黑" w:cs="Arial"/>
                <w:b/>
                <w:color w:val="333333"/>
                <w:szCs w:val="24"/>
              </w:rPr>
            </w:pPr>
          </w:p>
        </w:tc>
      </w:tr>
      <w:tr w:rsidR="0086364C" w:rsidRPr="007E36CB" w:rsidTr="00977AFD">
        <w:trPr>
          <w:trHeight w:val="631"/>
        </w:trPr>
        <w:tc>
          <w:tcPr>
            <w:tcW w:w="429" w:type="pct"/>
          </w:tcPr>
          <w:p w:rsidR="007F217E" w:rsidRPr="00977AFD" w:rsidRDefault="00977AFD" w:rsidP="00E439B0">
            <w:pPr>
              <w:widowControl/>
              <w:jc w:val="center"/>
              <w:rPr>
                <w:rFonts w:ascii="黑体" w:eastAsia="黑体" w:hAnsi="黑体" w:cs="Arial"/>
                <w:b/>
                <w:color w:val="333333"/>
                <w:szCs w:val="24"/>
              </w:rPr>
            </w:pPr>
            <w:r w:rsidRPr="00977AFD">
              <w:rPr>
                <w:rFonts w:ascii="黑体" w:eastAsia="黑体" w:hAnsi="黑体" w:cs="Arial" w:hint="cs"/>
                <w:b/>
                <w:color w:val="333333"/>
                <w:szCs w:val="24"/>
              </w:rPr>
              <w:t>5</w:t>
            </w:r>
          </w:p>
        </w:tc>
        <w:tc>
          <w:tcPr>
            <w:tcW w:w="1138" w:type="pct"/>
            <w:gridSpan w:val="2"/>
            <w:vAlign w:val="center"/>
          </w:tcPr>
          <w:p w:rsidR="007F217E" w:rsidRPr="00977AFD" w:rsidRDefault="00977AFD" w:rsidP="001050D4">
            <w:pPr>
              <w:jc w:val="center"/>
              <w:rPr>
                <w:rFonts w:ascii="黑体" w:eastAsia="黑体" w:hAnsi="黑体"/>
                <w:b/>
                <w:szCs w:val="24"/>
              </w:rPr>
            </w:pPr>
            <w:r w:rsidRPr="00977AFD">
              <w:rPr>
                <w:rFonts w:ascii="黑体" w:eastAsia="黑体" w:hAnsi="黑体" w:hint="eastAsia"/>
                <w:b/>
                <w:szCs w:val="24"/>
              </w:rPr>
              <w:t>项目成果物</w:t>
            </w:r>
          </w:p>
        </w:tc>
        <w:tc>
          <w:tcPr>
            <w:tcW w:w="862" w:type="pct"/>
          </w:tcPr>
          <w:p w:rsidR="007F217E" w:rsidRPr="007E36CB" w:rsidRDefault="007F217E" w:rsidP="009D3D48">
            <w:pPr>
              <w:widowControl/>
              <w:jc w:val="left"/>
              <w:rPr>
                <w:rFonts w:ascii="微软雅黑" w:eastAsia="微软雅黑" w:hAnsi="微软雅黑" w:cs="Arial"/>
                <w:b/>
                <w:color w:val="333333"/>
                <w:szCs w:val="24"/>
              </w:rPr>
            </w:pPr>
          </w:p>
        </w:tc>
        <w:tc>
          <w:tcPr>
            <w:tcW w:w="1007" w:type="pct"/>
          </w:tcPr>
          <w:p w:rsidR="007F217E" w:rsidRPr="007E36CB" w:rsidRDefault="007F217E" w:rsidP="009D3D48">
            <w:pPr>
              <w:widowControl/>
              <w:jc w:val="left"/>
              <w:rPr>
                <w:rFonts w:ascii="微软雅黑" w:eastAsia="微软雅黑" w:hAnsi="微软雅黑" w:cs="Arial"/>
                <w:b/>
                <w:color w:val="333333"/>
                <w:szCs w:val="24"/>
              </w:rPr>
            </w:pPr>
          </w:p>
        </w:tc>
        <w:tc>
          <w:tcPr>
            <w:tcW w:w="878" w:type="pct"/>
          </w:tcPr>
          <w:p w:rsidR="007F217E" w:rsidRPr="007E36CB" w:rsidRDefault="007F217E" w:rsidP="0038278B">
            <w:pPr>
              <w:widowControl/>
              <w:jc w:val="left"/>
              <w:rPr>
                <w:rFonts w:ascii="微软雅黑" w:eastAsia="微软雅黑" w:hAnsi="微软雅黑" w:cs="Arial"/>
                <w:b/>
                <w:color w:val="333333"/>
                <w:szCs w:val="24"/>
              </w:rPr>
            </w:pPr>
          </w:p>
        </w:tc>
        <w:tc>
          <w:tcPr>
            <w:tcW w:w="686" w:type="pct"/>
          </w:tcPr>
          <w:p w:rsidR="007F217E" w:rsidRPr="007E36CB" w:rsidRDefault="007F217E" w:rsidP="007C3621">
            <w:pPr>
              <w:widowControl/>
              <w:jc w:val="left"/>
              <w:rPr>
                <w:rFonts w:ascii="微软雅黑" w:eastAsia="微软雅黑" w:hAnsi="微软雅黑" w:cs="Arial"/>
                <w:b/>
                <w:color w:val="333333"/>
                <w:szCs w:val="24"/>
              </w:rPr>
            </w:pPr>
          </w:p>
        </w:tc>
      </w:tr>
      <w:tr w:rsidR="0086364C" w:rsidRPr="007E36CB" w:rsidTr="00977AFD">
        <w:trPr>
          <w:trHeight w:val="631"/>
        </w:trPr>
        <w:tc>
          <w:tcPr>
            <w:tcW w:w="429" w:type="pct"/>
          </w:tcPr>
          <w:p w:rsidR="00C264C4" w:rsidRPr="00977AFD" w:rsidRDefault="00977AFD" w:rsidP="00E439B0">
            <w:pPr>
              <w:widowControl/>
              <w:jc w:val="center"/>
              <w:rPr>
                <w:rFonts w:ascii="黑体" w:eastAsia="黑体" w:hAnsi="黑体" w:cs="Arial"/>
                <w:b/>
                <w:color w:val="333333"/>
                <w:szCs w:val="24"/>
              </w:rPr>
            </w:pPr>
            <w:r w:rsidRPr="00977AFD">
              <w:rPr>
                <w:rFonts w:ascii="黑体" w:eastAsia="黑体" w:hAnsi="黑体" w:cs="Arial" w:hint="cs"/>
                <w:b/>
                <w:color w:val="333333"/>
                <w:szCs w:val="24"/>
              </w:rPr>
              <w:t>6</w:t>
            </w:r>
          </w:p>
        </w:tc>
        <w:tc>
          <w:tcPr>
            <w:tcW w:w="1138" w:type="pct"/>
            <w:gridSpan w:val="2"/>
            <w:vAlign w:val="center"/>
          </w:tcPr>
          <w:p w:rsidR="00C264C4" w:rsidRPr="00977AFD" w:rsidRDefault="00977AFD" w:rsidP="001050D4">
            <w:pPr>
              <w:jc w:val="center"/>
              <w:rPr>
                <w:rFonts w:ascii="黑体" w:eastAsia="黑体" w:hAnsi="黑体"/>
                <w:b/>
                <w:szCs w:val="24"/>
              </w:rPr>
            </w:pPr>
            <w:r w:rsidRPr="00977AFD">
              <w:rPr>
                <w:rFonts w:ascii="黑体" w:eastAsia="黑体" w:hAnsi="黑体" w:hint="eastAsia"/>
                <w:b/>
                <w:szCs w:val="24"/>
              </w:rPr>
              <w:t>总结答辩</w:t>
            </w:r>
          </w:p>
        </w:tc>
        <w:tc>
          <w:tcPr>
            <w:tcW w:w="862" w:type="pct"/>
          </w:tcPr>
          <w:p w:rsidR="00C264C4" w:rsidRPr="007E36CB" w:rsidRDefault="00C264C4" w:rsidP="009D3D48">
            <w:pPr>
              <w:widowControl/>
              <w:jc w:val="left"/>
              <w:rPr>
                <w:rFonts w:ascii="微软雅黑" w:eastAsia="微软雅黑" w:hAnsi="微软雅黑" w:cs="Arial"/>
                <w:b/>
                <w:color w:val="333333"/>
                <w:szCs w:val="24"/>
              </w:rPr>
            </w:pPr>
          </w:p>
        </w:tc>
        <w:tc>
          <w:tcPr>
            <w:tcW w:w="1007" w:type="pct"/>
          </w:tcPr>
          <w:p w:rsidR="00C264C4" w:rsidRPr="007E36CB" w:rsidRDefault="00C264C4" w:rsidP="009D3D48">
            <w:pPr>
              <w:widowControl/>
              <w:jc w:val="left"/>
              <w:rPr>
                <w:rFonts w:ascii="微软雅黑" w:eastAsia="微软雅黑" w:hAnsi="微软雅黑" w:cs="Arial"/>
                <w:b/>
                <w:color w:val="333333"/>
                <w:szCs w:val="24"/>
              </w:rPr>
            </w:pPr>
          </w:p>
        </w:tc>
        <w:tc>
          <w:tcPr>
            <w:tcW w:w="878" w:type="pct"/>
          </w:tcPr>
          <w:p w:rsidR="00C264C4" w:rsidRPr="007E36CB" w:rsidRDefault="00C264C4" w:rsidP="009D3D48">
            <w:pPr>
              <w:widowControl/>
              <w:jc w:val="left"/>
              <w:rPr>
                <w:rFonts w:ascii="微软雅黑" w:eastAsia="微软雅黑" w:hAnsi="微软雅黑" w:cs="Arial"/>
                <w:b/>
                <w:color w:val="333333"/>
                <w:szCs w:val="24"/>
              </w:rPr>
            </w:pPr>
          </w:p>
        </w:tc>
        <w:tc>
          <w:tcPr>
            <w:tcW w:w="686" w:type="pct"/>
          </w:tcPr>
          <w:p w:rsidR="00C264C4" w:rsidRPr="007E36CB" w:rsidRDefault="00C264C4" w:rsidP="009D3D48">
            <w:pPr>
              <w:widowControl/>
              <w:jc w:val="left"/>
              <w:rPr>
                <w:rFonts w:ascii="微软雅黑" w:eastAsia="微软雅黑" w:hAnsi="微软雅黑" w:cs="Arial"/>
                <w:b/>
                <w:color w:val="333333"/>
                <w:szCs w:val="24"/>
              </w:rPr>
            </w:pPr>
          </w:p>
        </w:tc>
      </w:tr>
      <w:tr w:rsidR="0086364C" w:rsidRPr="007E36CB" w:rsidTr="00977AFD">
        <w:trPr>
          <w:trHeight w:val="631"/>
        </w:trPr>
        <w:tc>
          <w:tcPr>
            <w:tcW w:w="640" w:type="pct"/>
            <w:gridSpan w:val="2"/>
            <w:vAlign w:val="center"/>
          </w:tcPr>
          <w:p w:rsidR="00C264C4" w:rsidRPr="007E36CB" w:rsidRDefault="002528A7" w:rsidP="00977AFD">
            <w:pPr>
              <w:widowControl/>
              <w:jc w:val="center"/>
              <w:rPr>
                <w:rFonts w:ascii="微软雅黑" w:eastAsia="微软雅黑" w:hAnsi="微软雅黑" w:cs="Arial"/>
                <w:color w:val="333333"/>
                <w:szCs w:val="24"/>
              </w:rPr>
            </w:pPr>
            <w:r w:rsidRPr="007E36CB">
              <w:rPr>
                <w:rFonts w:ascii="微软雅黑" w:eastAsia="微软雅黑" w:hAnsi="微软雅黑" w:cs="Arial" w:hint="eastAsia"/>
                <w:color w:val="333333"/>
                <w:szCs w:val="24"/>
                <w:lang w:eastAsia="zh-CN"/>
              </w:rPr>
              <w:t>教</w:t>
            </w:r>
            <w:r w:rsidR="00C264C4" w:rsidRPr="007E36CB">
              <w:rPr>
                <w:rFonts w:ascii="微软雅黑" w:eastAsia="微软雅黑" w:hAnsi="微软雅黑" w:cs="Arial" w:hint="eastAsia"/>
                <w:color w:val="333333"/>
                <w:szCs w:val="24"/>
                <w:lang w:eastAsia="zh-CN"/>
              </w:rPr>
              <w:t>师签字</w:t>
            </w:r>
          </w:p>
        </w:tc>
        <w:tc>
          <w:tcPr>
            <w:tcW w:w="927" w:type="pct"/>
            <w:vAlign w:val="center"/>
          </w:tcPr>
          <w:p w:rsidR="00C264C4" w:rsidRPr="007E36CB" w:rsidRDefault="00C264C4" w:rsidP="00221DD8">
            <w:pPr>
              <w:widowControl/>
              <w:rPr>
                <w:rFonts w:ascii="微软雅黑" w:eastAsia="微软雅黑" w:hAnsi="微软雅黑" w:cs="Arial"/>
                <w:color w:val="333333"/>
                <w:szCs w:val="24"/>
                <w:lang w:eastAsia="zh-CN"/>
              </w:rPr>
            </w:pPr>
          </w:p>
        </w:tc>
        <w:tc>
          <w:tcPr>
            <w:tcW w:w="862" w:type="pct"/>
            <w:vAlign w:val="center"/>
          </w:tcPr>
          <w:p w:rsidR="00C264C4" w:rsidRPr="007E36CB" w:rsidRDefault="00C264C4" w:rsidP="009D3D48">
            <w:pPr>
              <w:widowControl/>
              <w:rPr>
                <w:rFonts w:ascii="微软雅黑" w:eastAsia="微软雅黑" w:hAnsi="微软雅黑" w:cs="Arial"/>
                <w:color w:val="333333"/>
                <w:szCs w:val="24"/>
              </w:rPr>
            </w:pPr>
          </w:p>
        </w:tc>
        <w:tc>
          <w:tcPr>
            <w:tcW w:w="1007" w:type="pct"/>
            <w:vAlign w:val="center"/>
          </w:tcPr>
          <w:p w:rsidR="00C264C4" w:rsidRPr="001050D4" w:rsidRDefault="001050D4" w:rsidP="00977AFD">
            <w:pPr>
              <w:widowControl/>
              <w:jc w:val="center"/>
              <w:rPr>
                <w:rFonts w:ascii="黑体" w:eastAsia="黑体" w:hAnsi="黑体" w:cs="Arial"/>
                <w:b/>
                <w:color w:val="333333"/>
                <w:szCs w:val="24"/>
              </w:rPr>
            </w:pPr>
            <w:r w:rsidRPr="001050D4">
              <w:rPr>
                <w:rFonts w:ascii="黑体" w:eastAsia="黑体" w:hAnsi="黑体" w:cs="Arial" w:hint="eastAsia"/>
                <w:b/>
                <w:color w:val="333333"/>
                <w:szCs w:val="24"/>
                <w:lang w:eastAsia="zh-CN"/>
              </w:rPr>
              <w:t>实习</w:t>
            </w:r>
            <w:r w:rsidR="00C264C4" w:rsidRPr="001050D4">
              <w:rPr>
                <w:rFonts w:ascii="黑体" w:eastAsia="黑体" w:hAnsi="黑体" w:cs="Arial"/>
                <w:b/>
                <w:color w:val="333333"/>
                <w:szCs w:val="24"/>
              </w:rPr>
              <w:t>成绩</w:t>
            </w:r>
          </w:p>
        </w:tc>
        <w:tc>
          <w:tcPr>
            <w:tcW w:w="878" w:type="pct"/>
          </w:tcPr>
          <w:p w:rsidR="00C264C4" w:rsidRPr="007E36CB" w:rsidRDefault="00C264C4" w:rsidP="009D3D48">
            <w:pPr>
              <w:widowControl/>
              <w:rPr>
                <w:rFonts w:ascii="微软雅黑" w:eastAsia="微软雅黑" w:hAnsi="微软雅黑" w:cs="Arial"/>
                <w:color w:val="333333"/>
                <w:szCs w:val="24"/>
              </w:rPr>
            </w:pPr>
          </w:p>
        </w:tc>
        <w:tc>
          <w:tcPr>
            <w:tcW w:w="686" w:type="pct"/>
            <w:vAlign w:val="center"/>
          </w:tcPr>
          <w:p w:rsidR="00C264C4" w:rsidRPr="007E36CB" w:rsidRDefault="00C264C4" w:rsidP="009D3D48">
            <w:pPr>
              <w:widowControl/>
              <w:rPr>
                <w:rFonts w:ascii="微软雅黑" w:eastAsia="微软雅黑" w:hAnsi="微软雅黑" w:cs="Arial"/>
                <w:color w:val="333333"/>
                <w:szCs w:val="24"/>
              </w:rPr>
            </w:pPr>
          </w:p>
        </w:tc>
      </w:tr>
    </w:tbl>
    <w:p w:rsidR="00977AFD" w:rsidRDefault="007F217E" w:rsidP="00977AFD">
      <w:pPr>
        <w:adjustRightInd w:val="0"/>
        <w:snapToGrid w:val="0"/>
        <w:spacing w:line="300" w:lineRule="auto"/>
        <w:ind w:firstLineChars="200" w:firstLine="482"/>
        <w:jc w:val="left"/>
        <w:rPr>
          <w:b/>
          <w:lang w:eastAsia="zh-CN"/>
        </w:rPr>
      </w:pPr>
      <w:r w:rsidRPr="007E36CB">
        <w:rPr>
          <w:b/>
          <w:lang w:eastAsia="zh-CN"/>
        </w:rPr>
        <w:t>注</w:t>
      </w:r>
      <w:r w:rsidRPr="007E36CB">
        <w:rPr>
          <w:rFonts w:hint="eastAsia"/>
          <w:b/>
          <w:lang w:eastAsia="zh-CN"/>
        </w:rPr>
        <w:t>：各项成绩按照百分制打分，</w:t>
      </w:r>
      <w:r w:rsidR="00DC77C8" w:rsidRPr="007E36CB">
        <w:rPr>
          <w:rFonts w:hint="eastAsia"/>
          <w:b/>
          <w:lang w:eastAsia="zh-CN"/>
        </w:rPr>
        <w:t>根据</w:t>
      </w:r>
      <w:r w:rsidR="00C40585">
        <w:rPr>
          <w:rFonts w:hint="eastAsia"/>
          <w:b/>
          <w:lang w:eastAsia="zh-CN"/>
        </w:rPr>
        <w:t>如下公式</w:t>
      </w:r>
      <w:r w:rsidR="009A6C23">
        <w:rPr>
          <w:rFonts w:hint="eastAsia"/>
          <w:b/>
          <w:lang w:eastAsia="zh-CN"/>
        </w:rPr>
        <w:t>权重</w:t>
      </w:r>
      <w:bookmarkStart w:id="1" w:name="_GoBack"/>
      <w:bookmarkEnd w:id="1"/>
      <w:r w:rsidRPr="007E36CB">
        <w:rPr>
          <w:rFonts w:hint="eastAsia"/>
          <w:b/>
          <w:lang w:eastAsia="zh-CN"/>
        </w:rPr>
        <w:t>计算加权成绩。</w:t>
      </w:r>
    </w:p>
    <w:p w:rsidR="00070890" w:rsidRPr="00977AFD" w:rsidRDefault="00977AFD" w:rsidP="00977AFD">
      <w:pPr>
        <w:adjustRightInd w:val="0"/>
        <w:snapToGrid w:val="0"/>
        <w:spacing w:line="300" w:lineRule="auto"/>
        <w:ind w:firstLineChars="200" w:firstLine="480"/>
        <w:jc w:val="left"/>
        <w:rPr>
          <w:b/>
          <w:lang w:eastAsia="zh-CN"/>
        </w:rPr>
      </w:pPr>
      <w:r>
        <w:rPr>
          <w:rFonts w:hAnsi="宋体" w:hint="eastAsia"/>
          <w:szCs w:val="21"/>
        </w:rPr>
        <w:t>实习</w:t>
      </w:r>
      <w:r w:rsidRPr="00612EC0">
        <w:rPr>
          <w:rFonts w:hAnsi="宋体"/>
          <w:szCs w:val="21"/>
        </w:rPr>
        <w:t>成绩</w:t>
      </w:r>
      <w:r>
        <w:rPr>
          <w:rFonts w:hAnsi="宋体" w:hint="eastAsia"/>
          <w:szCs w:val="21"/>
        </w:rPr>
        <w:t>（</w:t>
      </w:r>
      <w:r w:rsidRPr="00DD0B88">
        <w:rPr>
          <w:rFonts w:hAnsi="宋体" w:hint="eastAsia"/>
          <w:szCs w:val="21"/>
        </w:rPr>
        <w:t>100</w:t>
      </w:r>
      <w:r w:rsidRPr="00DD0B88">
        <w:rPr>
          <w:rFonts w:hAnsi="宋体" w:hint="eastAsia"/>
          <w:szCs w:val="21"/>
        </w:rPr>
        <w:t>分</w:t>
      </w:r>
      <w:r>
        <w:rPr>
          <w:rFonts w:hAnsi="宋体" w:hint="eastAsia"/>
          <w:szCs w:val="21"/>
        </w:rPr>
        <w:t>）</w:t>
      </w:r>
      <w:r w:rsidRPr="00DD0B88">
        <w:rPr>
          <w:rFonts w:hAnsi="宋体" w:hint="eastAsia"/>
          <w:szCs w:val="21"/>
        </w:rPr>
        <w:t>=</w:t>
      </w:r>
      <w:r w:rsidRPr="00612EC0">
        <w:rPr>
          <w:rFonts w:hAnsi="宋体" w:hint="eastAsia"/>
          <w:szCs w:val="21"/>
        </w:rPr>
        <w:t>日常表现</w:t>
      </w:r>
      <w:r>
        <w:rPr>
          <w:rFonts w:hAnsi="宋体" w:hint="eastAsia"/>
          <w:szCs w:val="21"/>
        </w:rPr>
        <w:t>*</w:t>
      </w:r>
      <w:r>
        <w:rPr>
          <w:rFonts w:hAnsi="宋体"/>
          <w:szCs w:val="21"/>
        </w:rPr>
        <w:t>10</w:t>
      </w:r>
      <w:r>
        <w:rPr>
          <w:rFonts w:hAnsi="宋体" w:hint="eastAsia"/>
          <w:szCs w:val="21"/>
        </w:rPr>
        <w:t>%+</w:t>
      </w:r>
      <w:r w:rsidRPr="00612EC0">
        <w:rPr>
          <w:rFonts w:hAnsi="宋体" w:hint="eastAsia"/>
          <w:szCs w:val="21"/>
        </w:rPr>
        <w:t>考勤测验</w:t>
      </w:r>
      <w:r>
        <w:rPr>
          <w:rFonts w:hAnsi="宋体" w:hint="eastAsia"/>
          <w:szCs w:val="21"/>
        </w:rPr>
        <w:t>*</w:t>
      </w:r>
      <w:r>
        <w:rPr>
          <w:rFonts w:hAnsi="宋体"/>
          <w:szCs w:val="21"/>
        </w:rPr>
        <w:t>10</w:t>
      </w:r>
      <w:r>
        <w:rPr>
          <w:rFonts w:hAnsi="宋体" w:hint="eastAsia"/>
          <w:szCs w:val="21"/>
        </w:rPr>
        <w:t>%+</w:t>
      </w:r>
      <w:r w:rsidRPr="00612EC0">
        <w:rPr>
          <w:rFonts w:hAnsi="宋体" w:hint="eastAsia"/>
          <w:szCs w:val="21"/>
        </w:rPr>
        <w:t>实习日记</w:t>
      </w:r>
      <w:r>
        <w:rPr>
          <w:rFonts w:hAnsi="宋体" w:hint="eastAsia"/>
          <w:szCs w:val="21"/>
        </w:rPr>
        <w:t>*</w:t>
      </w:r>
      <w:r>
        <w:rPr>
          <w:rFonts w:hAnsi="宋体"/>
          <w:szCs w:val="21"/>
        </w:rPr>
        <w:t>30</w:t>
      </w:r>
      <w:r>
        <w:rPr>
          <w:rFonts w:hAnsi="宋体" w:hint="eastAsia"/>
          <w:szCs w:val="21"/>
        </w:rPr>
        <w:t>%+</w:t>
      </w:r>
      <w:r w:rsidRPr="00612EC0">
        <w:rPr>
          <w:rFonts w:hAnsi="宋体" w:hint="eastAsia"/>
          <w:szCs w:val="21"/>
        </w:rPr>
        <w:t>实习报告</w:t>
      </w:r>
      <w:r>
        <w:rPr>
          <w:rFonts w:hAnsi="宋体" w:hint="eastAsia"/>
          <w:szCs w:val="21"/>
        </w:rPr>
        <w:t>*</w:t>
      </w:r>
      <w:r>
        <w:rPr>
          <w:rFonts w:hAnsi="宋体"/>
          <w:szCs w:val="21"/>
        </w:rPr>
        <w:t>30</w:t>
      </w:r>
      <w:r>
        <w:rPr>
          <w:rFonts w:hAnsi="宋体" w:hint="eastAsia"/>
          <w:szCs w:val="21"/>
        </w:rPr>
        <w:t>%+</w:t>
      </w:r>
      <w:r w:rsidRPr="00612EC0">
        <w:rPr>
          <w:rFonts w:hAnsi="宋体" w:hint="eastAsia"/>
          <w:szCs w:val="21"/>
        </w:rPr>
        <w:t>项目成果物</w:t>
      </w:r>
      <w:r>
        <w:rPr>
          <w:rFonts w:hAnsi="宋体" w:hint="eastAsia"/>
          <w:szCs w:val="21"/>
        </w:rPr>
        <w:t>*</w:t>
      </w:r>
      <w:r>
        <w:rPr>
          <w:rFonts w:hAnsi="宋体"/>
          <w:szCs w:val="21"/>
        </w:rPr>
        <w:t>10</w:t>
      </w:r>
      <w:r>
        <w:rPr>
          <w:rFonts w:hAnsi="宋体" w:hint="eastAsia"/>
          <w:szCs w:val="21"/>
        </w:rPr>
        <w:t>%+</w:t>
      </w:r>
      <w:r>
        <w:rPr>
          <w:rFonts w:hAnsi="宋体" w:hint="eastAsia"/>
          <w:szCs w:val="21"/>
        </w:rPr>
        <w:t>总结答辩</w:t>
      </w:r>
      <w:r>
        <w:rPr>
          <w:rFonts w:hAnsi="宋体" w:hint="eastAsia"/>
          <w:szCs w:val="21"/>
        </w:rPr>
        <w:t>*</w:t>
      </w:r>
      <w:r>
        <w:rPr>
          <w:rFonts w:hAnsi="宋体"/>
          <w:szCs w:val="21"/>
        </w:rPr>
        <w:t>10</w:t>
      </w:r>
      <w:r>
        <w:rPr>
          <w:rFonts w:hAnsi="宋体" w:hint="eastAsia"/>
          <w:szCs w:val="21"/>
        </w:rPr>
        <w:t>%</w:t>
      </w:r>
    </w:p>
    <w:sectPr w:rsidR="00070890" w:rsidRPr="00977AFD" w:rsidSect="00214CF5">
      <w:footerReference w:type="default" r:id="rId78"/>
      <w:pgSz w:w="11906" w:h="16838" w:code="9"/>
      <w:pgMar w:top="1134" w:right="1134" w:bottom="1134" w:left="1134" w:header="737" w:footer="737" w:gutter="0"/>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8E8" w:rsidRDefault="004618E8">
      <w:r>
        <w:separator/>
      </w:r>
    </w:p>
  </w:endnote>
  <w:endnote w:type="continuationSeparator" w:id="0">
    <w:p w:rsidR="004618E8" w:rsidRDefault="00461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rsidP="00864F78">
    <w:pPr>
      <w:pStyle w:val="ad"/>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Pr="00136F2D" w:rsidRDefault="009D3D48" w:rsidP="00136F2D">
    <w:pPr>
      <w:pStyle w:val="ad"/>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rsidP="00864F78">
    <w:pPr>
      <w:pStyle w:val="ad"/>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8E8" w:rsidRDefault="004618E8">
      <w:r>
        <w:separator/>
      </w:r>
    </w:p>
  </w:footnote>
  <w:footnote w:type="continuationSeparator" w:id="0">
    <w:p w:rsidR="004618E8" w:rsidRDefault="00461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48" w:rsidRDefault="009D3D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3686"/>
        </w:tabs>
        <w:ind w:left="3686" w:firstLine="0"/>
      </w:pPr>
      <w:rPr>
        <w:b/>
        <w:sz w:val="32"/>
      </w:rPr>
    </w:lvl>
    <w:lvl w:ilvl="2">
      <w:start w:val="1"/>
      <w:numFmt w:val="decimal"/>
      <w:pStyle w:val="3"/>
      <w:lvlText w:val="%1.%2.%3"/>
      <w:lvlJc w:val="left"/>
      <w:pPr>
        <w:tabs>
          <w:tab w:val="num" w:pos="3969"/>
        </w:tabs>
        <w:ind w:left="3969"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780"/>
        </w:tabs>
        <w:ind w:left="78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840"/>
        </w:tabs>
        <w:ind w:left="840" w:hanging="420"/>
      </w:pPr>
      <w:rPr>
        <w:rFonts w:ascii="Wingdings" w:hAnsi="Wingdings"/>
      </w:rPr>
    </w:lvl>
  </w:abstractNum>
  <w:abstractNum w:abstractNumId="3" w15:restartNumberingAfterBreak="0">
    <w:nsid w:val="00000004"/>
    <w:multiLevelType w:val="singleLevel"/>
    <w:tmpl w:val="00000004"/>
    <w:name w:val="WW8Num4"/>
    <w:lvl w:ilvl="0">
      <w:start w:val="1"/>
      <w:numFmt w:val="lowerLetter"/>
      <w:lvlText w:val="%1."/>
      <w:lvlJc w:val="left"/>
      <w:pPr>
        <w:tabs>
          <w:tab w:val="num" w:pos="1260"/>
        </w:tabs>
        <w:ind w:left="1260" w:hanging="420"/>
      </w:pPr>
    </w:lvl>
  </w:abstractNum>
  <w:abstractNum w:abstractNumId="4" w15:restartNumberingAfterBreak="0">
    <w:nsid w:val="00000005"/>
    <w:multiLevelType w:val="multilevel"/>
    <w:tmpl w:val="00000005"/>
    <w:name w:val="WW8Num5"/>
    <w:lvl w:ilvl="0">
      <w:start w:val="1"/>
      <w:numFmt w:val="decimal"/>
      <w:lvlText w:val="%1、"/>
      <w:lvlJc w:val="left"/>
      <w:pPr>
        <w:tabs>
          <w:tab w:val="num" w:pos="855"/>
        </w:tabs>
        <w:ind w:left="855" w:hanging="420"/>
      </w:pPr>
    </w:lvl>
    <w:lvl w:ilvl="1">
      <w:start w:val="1"/>
      <w:numFmt w:val="decimal"/>
      <w:lvlText w:val="%2."/>
      <w:lvlJc w:val="left"/>
      <w:pPr>
        <w:tabs>
          <w:tab w:val="num" w:pos="1275"/>
        </w:tabs>
        <w:ind w:left="1275" w:hanging="420"/>
      </w:pPr>
    </w:lvl>
    <w:lvl w:ilvl="2">
      <w:start w:val="1"/>
      <w:numFmt w:val="decimal"/>
      <w:lvlText w:val="%3)"/>
      <w:lvlJc w:val="lef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lef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left"/>
      <w:pPr>
        <w:tabs>
          <w:tab w:val="num" w:pos="4215"/>
        </w:tabs>
        <w:ind w:left="4215" w:hanging="420"/>
      </w:pPr>
    </w:lvl>
  </w:abstractNum>
  <w:abstractNum w:abstractNumId="5" w15:restartNumberingAfterBreak="0">
    <w:nsid w:val="00000006"/>
    <w:multiLevelType w:val="singleLevel"/>
    <w:tmpl w:val="00000006"/>
    <w:name w:val="WW8Num6"/>
    <w:lvl w:ilvl="0">
      <w:start w:val="1"/>
      <w:numFmt w:val="decimal"/>
      <w:lvlText w:val="%1."/>
      <w:lvlJc w:val="left"/>
      <w:pPr>
        <w:tabs>
          <w:tab w:val="num" w:pos="780"/>
        </w:tabs>
        <w:ind w:left="780" w:hanging="360"/>
      </w:pPr>
    </w:lvl>
  </w:abstractNum>
  <w:abstractNum w:abstractNumId="6" w15:restartNumberingAfterBreak="0">
    <w:nsid w:val="00000007"/>
    <w:multiLevelType w:val="singleLevel"/>
    <w:tmpl w:val="00000007"/>
    <w:name w:val="WW8Num7"/>
    <w:lvl w:ilvl="0">
      <w:start w:val="1"/>
      <w:numFmt w:val="lowerLetter"/>
      <w:lvlText w:val="%1."/>
      <w:lvlJc w:val="left"/>
      <w:pPr>
        <w:tabs>
          <w:tab w:val="num" w:pos="1260"/>
        </w:tabs>
        <w:ind w:left="1260" w:hanging="420"/>
      </w:pPr>
    </w:lvl>
  </w:abstractNum>
  <w:abstractNum w:abstractNumId="7" w15:restartNumberingAfterBreak="0">
    <w:nsid w:val="00000008"/>
    <w:multiLevelType w:val="singleLevel"/>
    <w:tmpl w:val="00000008"/>
    <w:name w:val="WW8Num8"/>
    <w:lvl w:ilvl="0">
      <w:start w:val="1"/>
      <w:numFmt w:val="decimal"/>
      <w:lvlText w:val="%1."/>
      <w:lvlJc w:val="left"/>
      <w:pPr>
        <w:tabs>
          <w:tab w:val="num" w:pos="780"/>
        </w:tabs>
        <w:ind w:left="780"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780"/>
        </w:tabs>
        <w:ind w:left="78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1200"/>
        </w:tabs>
        <w:ind w:left="120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80"/>
        </w:tabs>
        <w:ind w:left="780" w:hanging="360"/>
      </w:pPr>
    </w:lvl>
  </w:abstractNum>
  <w:abstractNum w:abstractNumId="11" w15:restartNumberingAfterBreak="0">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845"/>
        </w:tabs>
        <w:ind w:left="845" w:hanging="420"/>
      </w:pPr>
    </w:lvl>
  </w:abstractNum>
  <w:abstractNum w:abstractNumId="13" w15:restartNumberingAfterBreak="0">
    <w:nsid w:val="0000000E"/>
    <w:multiLevelType w:val="singleLevel"/>
    <w:tmpl w:val="0000000E"/>
    <w:name w:val="WW8Num14"/>
    <w:lvl w:ilvl="0">
      <w:start w:val="1"/>
      <w:numFmt w:val="decimal"/>
      <w:lvlText w:val="%1."/>
      <w:lvlJc w:val="left"/>
      <w:pPr>
        <w:tabs>
          <w:tab w:val="num" w:pos="780"/>
        </w:tabs>
        <w:ind w:left="780" w:hanging="36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80"/>
        </w:tabs>
        <w:ind w:left="78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780"/>
        </w:tabs>
        <w:ind w:left="780" w:hanging="360"/>
      </w:pPr>
    </w:lvl>
  </w:abstractNum>
  <w:abstractNum w:abstractNumId="16" w15:restartNumberingAfterBreak="0">
    <w:nsid w:val="00000011"/>
    <w:multiLevelType w:val="singleLevel"/>
    <w:tmpl w:val="00000011"/>
    <w:name w:val="WW8Num17"/>
    <w:lvl w:ilvl="0">
      <w:start w:val="1"/>
      <w:numFmt w:val="lowerLetter"/>
      <w:lvlText w:val="%1."/>
      <w:lvlJc w:val="left"/>
      <w:pPr>
        <w:tabs>
          <w:tab w:val="num" w:pos="1260"/>
        </w:tabs>
        <w:ind w:left="1260" w:hanging="420"/>
      </w:pPr>
    </w:lvl>
  </w:abstractNum>
  <w:abstractNum w:abstractNumId="17" w15:restartNumberingAfterBreak="0">
    <w:nsid w:val="00000012"/>
    <w:multiLevelType w:val="singleLevel"/>
    <w:tmpl w:val="00000012"/>
    <w:name w:val="WW8Num18"/>
    <w:lvl w:ilvl="0">
      <w:start w:val="1"/>
      <w:numFmt w:val="lowerLetter"/>
      <w:lvlText w:val="%1."/>
      <w:lvlJc w:val="left"/>
      <w:pPr>
        <w:tabs>
          <w:tab w:val="num" w:pos="1260"/>
        </w:tabs>
        <w:ind w:left="1260" w:hanging="420"/>
      </w:pPr>
    </w:lvl>
  </w:abstractNum>
  <w:abstractNum w:abstractNumId="18" w15:restartNumberingAfterBreak="0">
    <w:nsid w:val="00000013"/>
    <w:multiLevelType w:val="singleLevel"/>
    <w:tmpl w:val="00000013"/>
    <w:name w:val="WW8Num19"/>
    <w:lvl w:ilvl="0">
      <w:start w:val="1"/>
      <w:numFmt w:val="lowerLetter"/>
      <w:lvlText w:val="%1."/>
      <w:lvlJc w:val="left"/>
      <w:pPr>
        <w:tabs>
          <w:tab w:val="num" w:pos="1260"/>
        </w:tabs>
        <w:ind w:left="1260" w:hanging="420"/>
      </w:pPr>
    </w:lvl>
  </w:abstractNum>
  <w:abstractNum w:abstractNumId="19" w15:restartNumberingAfterBreak="0">
    <w:nsid w:val="00000014"/>
    <w:multiLevelType w:val="singleLevel"/>
    <w:tmpl w:val="00000014"/>
    <w:name w:val="WW8Num22"/>
    <w:lvl w:ilvl="0">
      <w:start w:val="1"/>
      <w:numFmt w:val="lowerLetter"/>
      <w:lvlText w:val="%1."/>
      <w:lvlJc w:val="left"/>
      <w:pPr>
        <w:tabs>
          <w:tab w:val="num" w:pos="1260"/>
        </w:tabs>
        <w:ind w:left="1260" w:hanging="420"/>
      </w:pPr>
    </w:lvl>
  </w:abstractNum>
  <w:abstractNum w:abstractNumId="20" w15:restartNumberingAfterBreak="0">
    <w:nsid w:val="00000015"/>
    <w:multiLevelType w:val="multilevel"/>
    <w:tmpl w:val="00000015"/>
    <w:name w:val="WW8Num23"/>
    <w:lvl w:ilvl="0">
      <w:start w:val="1"/>
      <w:numFmt w:val="decimal"/>
      <w:lvlText w:val="%1."/>
      <w:lvlJc w:val="left"/>
      <w:pPr>
        <w:tabs>
          <w:tab w:val="num" w:pos="780"/>
        </w:tabs>
        <w:ind w:left="780" w:hanging="360"/>
      </w:pPr>
    </w:lvl>
    <w:lvl w:ilvl="1">
      <w:start w:val="1"/>
      <w:numFmt w:val="decimal"/>
      <w:lvlText w:val="%2."/>
      <w:lvlJc w:val="left"/>
      <w:pPr>
        <w:tabs>
          <w:tab w:val="num" w:pos="780"/>
        </w:tabs>
        <w:ind w:left="780" w:hanging="36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1" w15:restartNumberingAfterBreak="0">
    <w:nsid w:val="00000016"/>
    <w:multiLevelType w:val="multilevel"/>
    <w:tmpl w:val="00000016"/>
    <w:name w:val="WW8Num24"/>
    <w:lvl w:ilvl="0">
      <w:start w:val="1"/>
      <w:numFmt w:val="decimal"/>
      <w:lvlText w:val="%1."/>
      <w:lvlJc w:val="left"/>
      <w:pPr>
        <w:tabs>
          <w:tab w:val="num" w:pos="780"/>
        </w:tabs>
        <w:ind w:left="780" w:hanging="360"/>
      </w:pPr>
    </w:lvl>
    <w:lvl w:ilvl="1">
      <w:start w:val="1"/>
      <w:numFmt w:val="decimal"/>
      <w:lvlText w:val="%2．"/>
      <w:lvlJc w:val="left"/>
      <w:pPr>
        <w:tabs>
          <w:tab w:val="num" w:pos="1200"/>
        </w:tabs>
        <w:ind w:left="1200" w:hanging="360"/>
      </w:pPr>
    </w:lvl>
    <w:lvl w:ilvl="2">
      <w:start w:val="1"/>
      <w:numFmt w:val="lowerLetter"/>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left"/>
      <w:pPr>
        <w:tabs>
          <w:tab w:val="num" w:pos="4200"/>
        </w:tabs>
        <w:ind w:left="4200" w:hanging="420"/>
      </w:pPr>
    </w:lvl>
  </w:abstractNum>
  <w:abstractNum w:abstractNumId="22" w15:restartNumberingAfterBreak="0">
    <w:nsid w:val="00000017"/>
    <w:multiLevelType w:val="singleLevel"/>
    <w:tmpl w:val="00000017"/>
    <w:name w:val="WW8Num25"/>
    <w:lvl w:ilvl="0">
      <w:start w:val="1"/>
      <w:numFmt w:val="bullet"/>
      <w:lvlText w:val=""/>
      <w:lvlJc w:val="left"/>
      <w:pPr>
        <w:tabs>
          <w:tab w:val="num" w:pos="840"/>
        </w:tabs>
        <w:ind w:left="840" w:hanging="420"/>
      </w:pPr>
      <w:rPr>
        <w:rFonts w:ascii="Wingdings" w:hAnsi="Wingdings"/>
      </w:rPr>
    </w:lvl>
  </w:abstractNum>
  <w:abstractNum w:abstractNumId="23" w15:restartNumberingAfterBreak="0">
    <w:nsid w:val="00000018"/>
    <w:multiLevelType w:val="singleLevel"/>
    <w:tmpl w:val="00000018"/>
    <w:name w:val="WW8Num26"/>
    <w:lvl w:ilvl="0">
      <w:start w:val="1"/>
      <w:numFmt w:val="decimal"/>
      <w:lvlText w:val="%1."/>
      <w:lvlJc w:val="left"/>
      <w:pPr>
        <w:tabs>
          <w:tab w:val="num" w:pos="780"/>
        </w:tabs>
        <w:ind w:left="780" w:hanging="360"/>
      </w:pPr>
    </w:lvl>
  </w:abstractNum>
  <w:abstractNum w:abstractNumId="24" w15:restartNumberingAfterBreak="0">
    <w:nsid w:val="00000019"/>
    <w:multiLevelType w:val="singleLevel"/>
    <w:tmpl w:val="00000019"/>
    <w:name w:val="WW8Num27"/>
    <w:lvl w:ilvl="0">
      <w:start w:val="1"/>
      <w:numFmt w:val="lowerLetter"/>
      <w:lvlText w:val="%1."/>
      <w:lvlJc w:val="left"/>
      <w:pPr>
        <w:tabs>
          <w:tab w:val="num" w:pos="1260"/>
        </w:tabs>
        <w:ind w:left="1260" w:hanging="420"/>
      </w:pPr>
    </w:lvl>
  </w:abstractNum>
  <w:abstractNum w:abstractNumId="25" w15:restartNumberingAfterBreak="0">
    <w:nsid w:val="0000001A"/>
    <w:multiLevelType w:val="singleLevel"/>
    <w:tmpl w:val="0000001A"/>
    <w:name w:val="WW8Num28"/>
    <w:lvl w:ilvl="0">
      <w:start w:val="1"/>
      <w:numFmt w:val="decimal"/>
      <w:lvlText w:val="%1."/>
      <w:lvlJc w:val="left"/>
      <w:pPr>
        <w:tabs>
          <w:tab w:val="num" w:pos="780"/>
        </w:tabs>
        <w:ind w:left="780" w:hanging="360"/>
      </w:pPr>
    </w:lvl>
  </w:abstractNum>
  <w:abstractNum w:abstractNumId="26" w15:restartNumberingAfterBreak="0">
    <w:nsid w:val="0000001B"/>
    <w:multiLevelType w:val="singleLevel"/>
    <w:tmpl w:val="0000001B"/>
    <w:name w:val="WW8Num29"/>
    <w:lvl w:ilvl="0">
      <w:start w:val="1"/>
      <w:numFmt w:val="lowerLetter"/>
      <w:lvlText w:val="%1."/>
      <w:lvlJc w:val="left"/>
      <w:pPr>
        <w:tabs>
          <w:tab w:val="num" w:pos="1260"/>
        </w:tabs>
        <w:ind w:left="1260" w:hanging="420"/>
      </w:pPr>
    </w:lvl>
  </w:abstractNum>
  <w:abstractNum w:abstractNumId="27" w15:restartNumberingAfterBreak="0">
    <w:nsid w:val="0000001C"/>
    <w:multiLevelType w:val="singleLevel"/>
    <w:tmpl w:val="0000001C"/>
    <w:name w:val="WW8Num31"/>
    <w:lvl w:ilvl="0">
      <w:start w:val="1"/>
      <w:numFmt w:val="decimal"/>
      <w:lvlText w:val="%1."/>
      <w:lvlJc w:val="left"/>
      <w:pPr>
        <w:tabs>
          <w:tab w:val="num" w:pos="845"/>
        </w:tabs>
        <w:ind w:left="845" w:hanging="420"/>
      </w:pPr>
    </w:lvl>
  </w:abstractNum>
  <w:abstractNum w:abstractNumId="28" w15:restartNumberingAfterBreak="0">
    <w:nsid w:val="0000001D"/>
    <w:multiLevelType w:val="singleLevel"/>
    <w:tmpl w:val="0000001D"/>
    <w:name w:val="WW8Num32"/>
    <w:lvl w:ilvl="0">
      <w:start w:val="1"/>
      <w:numFmt w:val="decimal"/>
      <w:lvlText w:val="%1."/>
      <w:lvlJc w:val="left"/>
      <w:pPr>
        <w:tabs>
          <w:tab w:val="num" w:pos="780"/>
        </w:tabs>
        <w:ind w:left="780" w:hanging="360"/>
      </w:pPr>
    </w:lvl>
  </w:abstractNum>
  <w:abstractNum w:abstractNumId="29" w15:restartNumberingAfterBreak="0">
    <w:nsid w:val="011C4E1E"/>
    <w:multiLevelType w:val="multilevel"/>
    <w:tmpl w:val="6EC02E74"/>
    <w:lvl w:ilvl="0">
      <w:start w:val="1"/>
      <w:numFmt w:val="decimal"/>
      <w:lvlText w:val="%1."/>
      <w:lvlJc w:val="left"/>
      <w:pPr>
        <w:tabs>
          <w:tab w:val="num" w:pos="780"/>
        </w:tabs>
        <w:ind w:left="780" w:hanging="360"/>
      </w:pPr>
    </w:lvl>
    <w:lvl w:ilvl="1">
      <w:start w:val="1"/>
      <w:numFmt w:val="decimal"/>
      <w:lvlText w:val="%2．"/>
      <w:lvlJc w:val="left"/>
      <w:pPr>
        <w:tabs>
          <w:tab w:val="num" w:pos="1200"/>
        </w:tabs>
        <w:ind w:left="1200" w:hanging="360"/>
      </w:pPr>
    </w:lvl>
    <w:lvl w:ilvl="2">
      <w:start w:val="1"/>
      <w:numFmt w:val="lowerLetter"/>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left"/>
      <w:pPr>
        <w:tabs>
          <w:tab w:val="num" w:pos="4200"/>
        </w:tabs>
        <w:ind w:left="4200" w:hanging="420"/>
      </w:pPr>
    </w:lvl>
  </w:abstractNum>
  <w:abstractNum w:abstractNumId="30" w15:restartNumberingAfterBreak="0">
    <w:nsid w:val="0BC06745"/>
    <w:multiLevelType w:val="multilevel"/>
    <w:tmpl w:val="6EC02E74"/>
    <w:lvl w:ilvl="0">
      <w:start w:val="1"/>
      <w:numFmt w:val="decimal"/>
      <w:lvlText w:val="%1."/>
      <w:lvlJc w:val="left"/>
      <w:pPr>
        <w:tabs>
          <w:tab w:val="num" w:pos="780"/>
        </w:tabs>
        <w:ind w:left="780" w:hanging="360"/>
      </w:pPr>
    </w:lvl>
    <w:lvl w:ilvl="1">
      <w:start w:val="1"/>
      <w:numFmt w:val="decimal"/>
      <w:lvlText w:val="%2．"/>
      <w:lvlJc w:val="left"/>
      <w:pPr>
        <w:tabs>
          <w:tab w:val="num" w:pos="1200"/>
        </w:tabs>
        <w:ind w:left="1200" w:hanging="360"/>
      </w:pPr>
    </w:lvl>
    <w:lvl w:ilvl="2">
      <w:start w:val="1"/>
      <w:numFmt w:val="lowerLetter"/>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left"/>
      <w:pPr>
        <w:tabs>
          <w:tab w:val="num" w:pos="4200"/>
        </w:tabs>
        <w:ind w:left="4200" w:hanging="420"/>
      </w:pPr>
    </w:lvl>
  </w:abstractNum>
  <w:abstractNum w:abstractNumId="31" w15:restartNumberingAfterBreak="0">
    <w:nsid w:val="3D325A89"/>
    <w:multiLevelType w:val="multilevel"/>
    <w:tmpl w:val="6EC02E74"/>
    <w:lvl w:ilvl="0">
      <w:start w:val="1"/>
      <w:numFmt w:val="decimal"/>
      <w:lvlText w:val="%1."/>
      <w:lvlJc w:val="left"/>
      <w:pPr>
        <w:tabs>
          <w:tab w:val="num" w:pos="780"/>
        </w:tabs>
        <w:ind w:left="780" w:hanging="360"/>
      </w:pPr>
    </w:lvl>
    <w:lvl w:ilvl="1">
      <w:start w:val="1"/>
      <w:numFmt w:val="decimal"/>
      <w:lvlText w:val="%2．"/>
      <w:lvlJc w:val="left"/>
      <w:pPr>
        <w:tabs>
          <w:tab w:val="num" w:pos="1200"/>
        </w:tabs>
        <w:ind w:left="1200" w:hanging="360"/>
      </w:pPr>
    </w:lvl>
    <w:lvl w:ilvl="2">
      <w:start w:val="1"/>
      <w:numFmt w:val="lowerLetter"/>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left"/>
      <w:pPr>
        <w:tabs>
          <w:tab w:val="num" w:pos="4200"/>
        </w:tabs>
        <w:ind w:left="4200" w:hanging="420"/>
      </w:pPr>
    </w:lvl>
  </w:abstractNum>
  <w:abstractNum w:abstractNumId="32" w15:restartNumberingAfterBreak="0">
    <w:nsid w:val="44B772AB"/>
    <w:multiLevelType w:val="hybridMultilevel"/>
    <w:tmpl w:val="B0EA8454"/>
    <w:name w:val="WW8Num25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3" w15:restartNumberingAfterBreak="0">
    <w:nsid w:val="48E6693A"/>
    <w:multiLevelType w:val="multilevel"/>
    <w:tmpl w:val="6EC02E74"/>
    <w:lvl w:ilvl="0">
      <w:start w:val="1"/>
      <w:numFmt w:val="decimal"/>
      <w:lvlText w:val="%1."/>
      <w:lvlJc w:val="left"/>
      <w:pPr>
        <w:tabs>
          <w:tab w:val="num" w:pos="780"/>
        </w:tabs>
        <w:ind w:left="780" w:hanging="360"/>
      </w:pPr>
    </w:lvl>
    <w:lvl w:ilvl="1">
      <w:start w:val="1"/>
      <w:numFmt w:val="decimal"/>
      <w:lvlText w:val="%2．"/>
      <w:lvlJc w:val="left"/>
      <w:pPr>
        <w:tabs>
          <w:tab w:val="num" w:pos="1200"/>
        </w:tabs>
        <w:ind w:left="1200" w:hanging="360"/>
      </w:pPr>
    </w:lvl>
    <w:lvl w:ilvl="2">
      <w:start w:val="1"/>
      <w:numFmt w:val="lowerLetter"/>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left"/>
      <w:pPr>
        <w:tabs>
          <w:tab w:val="num" w:pos="4200"/>
        </w:tabs>
        <w:ind w:left="4200" w:hanging="420"/>
      </w:pPr>
    </w:lvl>
  </w:abstractNum>
  <w:abstractNum w:abstractNumId="34" w15:restartNumberingAfterBreak="0">
    <w:nsid w:val="4A683123"/>
    <w:multiLevelType w:val="multilevel"/>
    <w:tmpl w:val="6EC02E74"/>
    <w:lvl w:ilvl="0">
      <w:start w:val="1"/>
      <w:numFmt w:val="decimal"/>
      <w:lvlText w:val="%1."/>
      <w:lvlJc w:val="left"/>
      <w:pPr>
        <w:tabs>
          <w:tab w:val="num" w:pos="780"/>
        </w:tabs>
        <w:ind w:left="780" w:hanging="360"/>
      </w:pPr>
    </w:lvl>
    <w:lvl w:ilvl="1">
      <w:start w:val="1"/>
      <w:numFmt w:val="decimal"/>
      <w:lvlText w:val="%2．"/>
      <w:lvlJc w:val="left"/>
      <w:pPr>
        <w:tabs>
          <w:tab w:val="num" w:pos="1200"/>
        </w:tabs>
        <w:ind w:left="1200" w:hanging="360"/>
      </w:pPr>
    </w:lvl>
    <w:lvl w:ilvl="2">
      <w:start w:val="1"/>
      <w:numFmt w:val="lowerLetter"/>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left"/>
      <w:pPr>
        <w:tabs>
          <w:tab w:val="num" w:pos="4200"/>
        </w:tabs>
        <w:ind w:left="4200" w:hanging="420"/>
      </w:pPr>
    </w:lvl>
  </w:abstractNum>
  <w:abstractNum w:abstractNumId="35" w15:restartNumberingAfterBreak="0">
    <w:nsid w:val="579232AE"/>
    <w:multiLevelType w:val="multilevel"/>
    <w:tmpl w:val="6EC02E74"/>
    <w:lvl w:ilvl="0">
      <w:start w:val="1"/>
      <w:numFmt w:val="decimal"/>
      <w:lvlText w:val="%1."/>
      <w:lvlJc w:val="left"/>
      <w:pPr>
        <w:tabs>
          <w:tab w:val="num" w:pos="780"/>
        </w:tabs>
        <w:ind w:left="780" w:hanging="360"/>
      </w:pPr>
    </w:lvl>
    <w:lvl w:ilvl="1">
      <w:start w:val="1"/>
      <w:numFmt w:val="decimal"/>
      <w:lvlText w:val="%2．"/>
      <w:lvlJc w:val="left"/>
      <w:pPr>
        <w:tabs>
          <w:tab w:val="num" w:pos="1200"/>
        </w:tabs>
        <w:ind w:left="1200" w:hanging="360"/>
      </w:pPr>
    </w:lvl>
    <w:lvl w:ilvl="2">
      <w:start w:val="1"/>
      <w:numFmt w:val="lowerLetter"/>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left"/>
      <w:pPr>
        <w:tabs>
          <w:tab w:val="num" w:pos="4200"/>
        </w:tabs>
        <w:ind w:left="4200" w:hanging="420"/>
      </w:pPr>
    </w:lvl>
  </w:abstractNum>
  <w:abstractNum w:abstractNumId="36" w15:restartNumberingAfterBreak="0">
    <w:nsid w:val="5CF57AEA"/>
    <w:multiLevelType w:val="multilevel"/>
    <w:tmpl w:val="6EC02E74"/>
    <w:lvl w:ilvl="0">
      <w:start w:val="1"/>
      <w:numFmt w:val="decimal"/>
      <w:lvlText w:val="%1."/>
      <w:lvlJc w:val="left"/>
      <w:pPr>
        <w:tabs>
          <w:tab w:val="num" w:pos="780"/>
        </w:tabs>
        <w:ind w:left="780" w:hanging="360"/>
      </w:pPr>
    </w:lvl>
    <w:lvl w:ilvl="1">
      <w:start w:val="1"/>
      <w:numFmt w:val="decimal"/>
      <w:lvlText w:val="%2．"/>
      <w:lvlJc w:val="left"/>
      <w:pPr>
        <w:tabs>
          <w:tab w:val="num" w:pos="1200"/>
        </w:tabs>
        <w:ind w:left="1200" w:hanging="360"/>
      </w:pPr>
    </w:lvl>
    <w:lvl w:ilvl="2">
      <w:start w:val="1"/>
      <w:numFmt w:val="lowerLetter"/>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left"/>
      <w:pPr>
        <w:tabs>
          <w:tab w:val="num" w:pos="4200"/>
        </w:tabs>
        <w:ind w:left="4200" w:hanging="420"/>
      </w:pPr>
    </w:lvl>
  </w:abstractNum>
  <w:abstractNum w:abstractNumId="37" w15:restartNumberingAfterBreak="0">
    <w:nsid w:val="5DA9788B"/>
    <w:multiLevelType w:val="multilevel"/>
    <w:tmpl w:val="6EC02E74"/>
    <w:lvl w:ilvl="0">
      <w:start w:val="1"/>
      <w:numFmt w:val="decimal"/>
      <w:lvlText w:val="%1."/>
      <w:lvlJc w:val="left"/>
      <w:pPr>
        <w:tabs>
          <w:tab w:val="num" w:pos="780"/>
        </w:tabs>
        <w:ind w:left="780" w:hanging="360"/>
      </w:pPr>
    </w:lvl>
    <w:lvl w:ilvl="1">
      <w:start w:val="1"/>
      <w:numFmt w:val="decimal"/>
      <w:lvlText w:val="%2．"/>
      <w:lvlJc w:val="left"/>
      <w:pPr>
        <w:tabs>
          <w:tab w:val="num" w:pos="1200"/>
        </w:tabs>
        <w:ind w:left="1200" w:hanging="360"/>
      </w:pPr>
    </w:lvl>
    <w:lvl w:ilvl="2">
      <w:start w:val="1"/>
      <w:numFmt w:val="lowerLetter"/>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left"/>
      <w:pPr>
        <w:tabs>
          <w:tab w:val="num" w:pos="4200"/>
        </w:tabs>
        <w:ind w:left="4200" w:hanging="420"/>
      </w:pPr>
    </w:lvl>
  </w:abstractNum>
  <w:abstractNum w:abstractNumId="38" w15:restartNumberingAfterBreak="0">
    <w:nsid w:val="66D54E68"/>
    <w:multiLevelType w:val="multilevel"/>
    <w:tmpl w:val="6EC02E74"/>
    <w:lvl w:ilvl="0">
      <w:start w:val="1"/>
      <w:numFmt w:val="decimal"/>
      <w:lvlText w:val="%1."/>
      <w:lvlJc w:val="left"/>
      <w:pPr>
        <w:tabs>
          <w:tab w:val="num" w:pos="780"/>
        </w:tabs>
        <w:ind w:left="780" w:hanging="360"/>
      </w:pPr>
    </w:lvl>
    <w:lvl w:ilvl="1">
      <w:start w:val="1"/>
      <w:numFmt w:val="decimal"/>
      <w:lvlText w:val="%2．"/>
      <w:lvlJc w:val="left"/>
      <w:pPr>
        <w:tabs>
          <w:tab w:val="num" w:pos="1200"/>
        </w:tabs>
        <w:ind w:left="1200" w:hanging="360"/>
      </w:pPr>
    </w:lvl>
    <w:lvl w:ilvl="2">
      <w:start w:val="1"/>
      <w:numFmt w:val="lowerLetter"/>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left"/>
      <w:pPr>
        <w:tabs>
          <w:tab w:val="num" w:pos="4200"/>
        </w:tabs>
        <w:ind w:left="4200" w:hanging="420"/>
      </w:pPr>
    </w:lvl>
  </w:abstractNum>
  <w:abstractNum w:abstractNumId="39" w15:restartNumberingAfterBreak="0">
    <w:nsid w:val="6DC03E3E"/>
    <w:multiLevelType w:val="multilevel"/>
    <w:tmpl w:val="6EC02E74"/>
    <w:lvl w:ilvl="0">
      <w:start w:val="1"/>
      <w:numFmt w:val="decimal"/>
      <w:lvlText w:val="%1."/>
      <w:lvlJc w:val="left"/>
      <w:pPr>
        <w:tabs>
          <w:tab w:val="num" w:pos="780"/>
        </w:tabs>
        <w:ind w:left="780" w:hanging="360"/>
      </w:pPr>
    </w:lvl>
    <w:lvl w:ilvl="1">
      <w:start w:val="1"/>
      <w:numFmt w:val="decimal"/>
      <w:lvlText w:val="%2．"/>
      <w:lvlJc w:val="left"/>
      <w:pPr>
        <w:tabs>
          <w:tab w:val="num" w:pos="1200"/>
        </w:tabs>
        <w:ind w:left="1200" w:hanging="360"/>
      </w:pPr>
    </w:lvl>
    <w:lvl w:ilvl="2">
      <w:start w:val="1"/>
      <w:numFmt w:val="lowerLetter"/>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left"/>
      <w:pPr>
        <w:tabs>
          <w:tab w:val="num" w:pos="4200"/>
        </w:tabs>
        <w:ind w:left="4200" w:hanging="420"/>
      </w:pPr>
    </w:lvl>
  </w:abstractNum>
  <w:abstractNum w:abstractNumId="40" w15:restartNumberingAfterBreak="0">
    <w:nsid w:val="6F7B23F0"/>
    <w:multiLevelType w:val="multilevel"/>
    <w:tmpl w:val="6EC02E74"/>
    <w:lvl w:ilvl="0">
      <w:start w:val="1"/>
      <w:numFmt w:val="decimal"/>
      <w:lvlText w:val="%1."/>
      <w:lvlJc w:val="left"/>
      <w:pPr>
        <w:tabs>
          <w:tab w:val="num" w:pos="780"/>
        </w:tabs>
        <w:ind w:left="780" w:hanging="360"/>
      </w:pPr>
    </w:lvl>
    <w:lvl w:ilvl="1">
      <w:start w:val="1"/>
      <w:numFmt w:val="decimal"/>
      <w:lvlText w:val="%2．"/>
      <w:lvlJc w:val="left"/>
      <w:pPr>
        <w:tabs>
          <w:tab w:val="num" w:pos="1200"/>
        </w:tabs>
        <w:ind w:left="1200" w:hanging="360"/>
      </w:pPr>
    </w:lvl>
    <w:lvl w:ilvl="2">
      <w:start w:val="1"/>
      <w:numFmt w:val="lowerLetter"/>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left"/>
      <w:pPr>
        <w:tabs>
          <w:tab w:val="num" w:pos="4200"/>
        </w:tabs>
        <w:ind w:left="4200" w:hanging="420"/>
      </w:pPr>
    </w:lvl>
  </w:abstractNum>
  <w:abstractNum w:abstractNumId="41" w15:restartNumberingAfterBreak="0">
    <w:nsid w:val="704254C5"/>
    <w:multiLevelType w:val="multilevel"/>
    <w:tmpl w:val="6EC02E74"/>
    <w:lvl w:ilvl="0">
      <w:start w:val="1"/>
      <w:numFmt w:val="decimal"/>
      <w:lvlText w:val="%1."/>
      <w:lvlJc w:val="left"/>
      <w:pPr>
        <w:tabs>
          <w:tab w:val="num" w:pos="780"/>
        </w:tabs>
        <w:ind w:left="780" w:hanging="360"/>
      </w:pPr>
    </w:lvl>
    <w:lvl w:ilvl="1">
      <w:start w:val="1"/>
      <w:numFmt w:val="decimal"/>
      <w:lvlText w:val="%2．"/>
      <w:lvlJc w:val="left"/>
      <w:pPr>
        <w:tabs>
          <w:tab w:val="num" w:pos="1200"/>
        </w:tabs>
        <w:ind w:left="1200" w:hanging="360"/>
      </w:pPr>
    </w:lvl>
    <w:lvl w:ilvl="2">
      <w:start w:val="1"/>
      <w:numFmt w:val="lowerLetter"/>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left"/>
      <w:pPr>
        <w:tabs>
          <w:tab w:val="num" w:pos="4200"/>
        </w:tabs>
        <w:ind w:left="4200" w:hanging="420"/>
      </w:pPr>
    </w:lvl>
  </w:abstractNum>
  <w:abstractNum w:abstractNumId="42" w15:restartNumberingAfterBreak="0">
    <w:nsid w:val="7A845A21"/>
    <w:multiLevelType w:val="multilevel"/>
    <w:tmpl w:val="6EC02E74"/>
    <w:lvl w:ilvl="0">
      <w:start w:val="1"/>
      <w:numFmt w:val="decimal"/>
      <w:lvlText w:val="%1."/>
      <w:lvlJc w:val="left"/>
      <w:pPr>
        <w:tabs>
          <w:tab w:val="num" w:pos="780"/>
        </w:tabs>
        <w:ind w:left="780" w:hanging="360"/>
      </w:pPr>
    </w:lvl>
    <w:lvl w:ilvl="1">
      <w:start w:val="1"/>
      <w:numFmt w:val="decimal"/>
      <w:lvlText w:val="%2．"/>
      <w:lvlJc w:val="left"/>
      <w:pPr>
        <w:tabs>
          <w:tab w:val="num" w:pos="1200"/>
        </w:tabs>
        <w:ind w:left="1200" w:hanging="360"/>
      </w:pPr>
    </w:lvl>
    <w:lvl w:ilvl="2">
      <w:start w:val="1"/>
      <w:numFmt w:val="lowerLetter"/>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left"/>
      <w:pPr>
        <w:tabs>
          <w:tab w:val="num" w:pos="4200"/>
        </w:tabs>
        <w:ind w:left="4200" w:hanging="420"/>
      </w:pPr>
    </w:lvl>
  </w:abstractNum>
  <w:num w:numId="1">
    <w:abstractNumId w:val="0"/>
  </w:num>
  <w:num w:numId="2">
    <w:abstractNumId w:val="22"/>
  </w:num>
  <w:num w:numId="3">
    <w:abstractNumId w:val="31"/>
  </w:num>
  <w:num w:numId="4">
    <w:abstractNumId w:val="41"/>
  </w:num>
  <w:num w:numId="5">
    <w:abstractNumId w:val="34"/>
  </w:num>
  <w:num w:numId="6">
    <w:abstractNumId w:val="38"/>
  </w:num>
  <w:num w:numId="7">
    <w:abstractNumId w:val="30"/>
  </w:num>
  <w:num w:numId="8">
    <w:abstractNumId w:val="35"/>
  </w:num>
  <w:num w:numId="9">
    <w:abstractNumId w:val="37"/>
  </w:num>
  <w:num w:numId="10">
    <w:abstractNumId w:val="33"/>
  </w:num>
  <w:num w:numId="11">
    <w:abstractNumId w:val="36"/>
  </w:num>
  <w:num w:numId="12">
    <w:abstractNumId w:val="42"/>
  </w:num>
  <w:num w:numId="13">
    <w:abstractNumId w:val="40"/>
  </w:num>
  <w:num w:numId="14">
    <w:abstractNumId w:val="39"/>
  </w:num>
  <w:num w:numId="15">
    <w:abstractNumId w:val="0"/>
  </w:num>
  <w:num w:numId="16">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120"/>
  <w:drawingGridVerticalSpacing w:val="163"/>
  <w:displayHorizontalDrawingGridEvery w:val="0"/>
  <w:displayVertic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Setting w:name="useWord2013TrackBottomHyphenation" w:uri="http://schemas.microsoft.com/office/word" w:val="1"/>
  </w:compat>
  <w:rsids>
    <w:rsidRoot w:val="00717314"/>
    <w:rsid w:val="0000082A"/>
    <w:rsid w:val="00000C7D"/>
    <w:rsid w:val="00001D5F"/>
    <w:rsid w:val="000025C5"/>
    <w:rsid w:val="00005B68"/>
    <w:rsid w:val="00005F80"/>
    <w:rsid w:val="00006EC8"/>
    <w:rsid w:val="00006F5B"/>
    <w:rsid w:val="0000726A"/>
    <w:rsid w:val="000100CC"/>
    <w:rsid w:val="000103AA"/>
    <w:rsid w:val="00011FFF"/>
    <w:rsid w:val="00012174"/>
    <w:rsid w:val="000122CD"/>
    <w:rsid w:val="000142E0"/>
    <w:rsid w:val="00015600"/>
    <w:rsid w:val="000178E6"/>
    <w:rsid w:val="00017C3E"/>
    <w:rsid w:val="00020313"/>
    <w:rsid w:val="00023644"/>
    <w:rsid w:val="000257E7"/>
    <w:rsid w:val="00026437"/>
    <w:rsid w:val="00027F79"/>
    <w:rsid w:val="00033976"/>
    <w:rsid w:val="00034648"/>
    <w:rsid w:val="000346A4"/>
    <w:rsid w:val="000348E0"/>
    <w:rsid w:val="00036853"/>
    <w:rsid w:val="00037220"/>
    <w:rsid w:val="00037240"/>
    <w:rsid w:val="00037305"/>
    <w:rsid w:val="00037919"/>
    <w:rsid w:val="00037B41"/>
    <w:rsid w:val="00040A4F"/>
    <w:rsid w:val="0004181D"/>
    <w:rsid w:val="00041D44"/>
    <w:rsid w:val="000428B1"/>
    <w:rsid w:val="000454E4"/>
    <w:rsid w:val="00045B40"/>
    <w:rsid w:val="00046E4C"/>
    <w:rsid w:val="000471FF"/>
    <w:rsid w:val="00050904"/>
    <w:rsid w:val="00050E9A"/>
    <w:rsid w:val="0005457B"/>
    <w:rsid w:val="00054EE7"/>
    <w:rsid w:val="00056A4B"/>
    <w:rsid w:val="000602C8"/>
    <w:rsid w:val="000625BD"/>
    <w:rsid w:val="00062A5A"/>
    <w:rsid w:val="00062DAD"/>
    <w:rsid w:val="00062EDF"/>
    <w:rsid w:val="00065141"/>
    <w:rsid w:val="00070890"/>
    <w:rsid w:val="00071DD2"/>
    <w:rsid w:val="0007212C"/>
    <w:rsid w:val="0007230F"/>
    <w:rsid w:val="000725C1"/>
    <w:rsid w:val="00072962"/>
    <w:rsid w:val="000735E4"/>
    <w:rsid w:val="00074002"/>
    <w:rsid w:val="000742D1"/>
    <w:rsid w:val="00074B9E"/>
    <w:rsid w:val="000755B0"/>
    <w:rsid w:val="00077776"/>
    <w:rsid w:val="00077B3B"/>
    <w:rsid w:val="000801E3"/>
    <w:rsid w:val="000804A0"/>
    <w:rsid w:val="00082ADE"/>
    <w:rsid w:val="0008386C"/>
    <w:rsid w:val="00085350"/>
    <w:rsid w:val="0008634D"/>
    <w:rsid w:val="00086644"/>
    <w:rsid w:val="000879D7"/>
    <w:rsid w:val="00092402"/>
    <w:rsid w:val="0009254D"/>
    <w:rsid w:val="0009272E"/>
    <w:rsid w:val="0009436F"/>
    <w:rsid w:val="000959D2"/>
    <w:rsid w:val="000A1852"/>
    <w:rsid w:val="000A330F"/>
    <w:rsid w:val="000A3326"/>
    <w:rsid w:val="000A51BD"/>
    <w:rsid w:val="000A620B"/>
    <w:rsid w:val="000A6C5A"/>
    <w:rsid w:val="000B1371"/>
    <w:rsid w:val="000B3728"/>
    <w:rsid w:val="000B374E"/>
    <w:rsid w:val="000B5893"/>
    <w:rsid w:val="000B6661"/>
    <w:rsid w:val="000B70ED"/>
    <w:rsid w:val="000B7444"/>
    <w:rsid w:val="000B775C"/>
    <w:rsid w:val="000B7CA1"/>
    <w:rsid w:val="000C1145"/>
    <w:rsid w:val="000C1684"/>
    <w:rsid w:val="000C23FF"/>
    <w:rsid w:val="000C2F1A"/>
    <w:rsid w:val="000C31D0"/>
    <w:rsid w:val="000C52BE"/>
    <w:rsid w:val="000C597D"/>
    <w:rsid w:val="000C60FD"/>
    <w:rsid w:val="000C69E6"/>
    <w:rsid w:val="000C7154"/>
    <w:rsid w:val="000C7200"/>
    <w:rsid w:val="000D2ECE"/>
    <w:rsid w:val="000D3130"/>
    <w:rsid w:val="000D42C9"/>
    <w:rsid w:val="000D6798"/>
    <w:rsid w:val="000D7569"/>
    <w:rsid w:val="000E2C37"/>
    <w:rsid w:val="000E3C0A"/>
    <w:rsid w:val="000E4EC5"/>
    <w:rsid w:val="000E733E"/>
    <w:rsid w:val="000F0177"/>
    <w:rsid w:val="000F01EF"/>
    <w:rsid w:val="000F06B9"/>
    <w:rsid w:val="000F0F79"/>
    <w:rsid w:val="000F1B1A"/>
    <w:rsid w:val="000F31C8"/>
    <w:rsid w:val="000F40D0"/>
    <w:rsid w:val="000F5C35"/>
    <w:rsid w:val="00100056"/>
    <w:rsid w:val="001007DB"/>
    <w:rsid w:val="00100967"/>
    <w:rsid w:val="001015B9"/>
    <w:rsid w:val="001017DE"/>
    <w:rsid w:val="00103763"/>
    <w:rsid w:val="001050D4"/>
    <w:rsid w:val="0010680F"/>
    <w:rsid w:val="00107F9D"/>
    <w:rsid w:val="001122F1"/>
    <w:rsid w:val="00113654"/>
    <w:rsid w:val="00113DD1"/>
    <w:rsid w:val="00114F5F"/>
    <w:rsid w:val="0011575A"/>
    <w:rsid w:val="00115C97"/>
    <w:rsid w:val="00115E4E"/>
    <w:rsid w:val="00115EBD"/>
    <w:rsid w:val="00115F86"/>
    <w:rsid w:val="00120614"/>
    <w:rsid w:val="00121B27"/>
    <w:rsid w:val="00121D01"/>
    <w:rsid w:val="0012215D"/>
    <w:rsid w:val="00122AFE"/>
    <w:rsid w:val="00125308"/>
    <w:rsid w:val="00125F6F"/>
    <w:rsid w:val="0012618E"/>
    <w:rsid w:val="0012628C"/>
    <w:rsid w:val="00126F0E"/>
    <w:rsid w:val="00130295"/>
    <w:rsid w:val="00130E3B"/>
    <w:rsid w:val="00130F09"/>
    <w:rsid w:val="0013283C"/>
    <w:rsid w:val="001335FD"/>
    <w:rsid w:val="001347E1"/>
    <w:rsid w:val="00134E6C"/>
    <w:rsid w:val="0013514C"/>
    <w:rsid w:val="001359DC"/>
    <w:rsid w:val="00135B49"/>
    <w:rsid w:val="00136161"/>
    <w:rsid w:val="001368C4"/>
    <w:rsid w:val="00136CD8"/>
    <w:rsid w:val="00136F2D"/>
    <w:rsid w:val="00141196"/>
    <w:rsid w:val="001415AE"/>
    <w:rsid w:val="001417F6"/>
    <w:rsid w:val="00141C94"/>
    <w:rsid w:val="00143997"/>
    <w:rsid w:val="00146329"/>
    <w:rsid w:val="00146AE7"/>
    <w:rsid w:val="00150F5F"/>
    <w:rsid w:val="001510EF"/>
    <w:rsid w:val="00151363"/>
    <w:rsid w:val="00151F1D"/>
    <w:rsid w:val="00151F45"/>
    <w:rsid w:val="001526D5"/>
    <w:rsid w:val="001532ED"/>
    <w:rsid w:val="00155767"/>
    <w:rsid w:val="0015597D"/>
    <w:rsid w:val="001559EB"/>
    <w:rsid w:val="00156B5B"/>
    <w:rsid w:val="00157806"/>
    <w:rsid w:val="00157914"/>
    <w:rsid w:val="00160FE9"/>
    <w:rsid w:val="001612F9"/>
    <w:rsid w:val="001631A2"/>
    <w:rsid w:val="00164787"/>
    <w:rsid w:val="00165DB3"/>
    <w:rsid w:val="00165F0B"/>
    <w:rsid w:val="001664AF"/>
    <w:rsid w:val="00166675"/>
    <w:rsid w:val="00166D4D"/>
    <w:rsid w:val="00172658"/>
    <w:rsid w:val="00173083"/>
    <w:rsid w:val="001735E4"/>
    <w:rsid w:val="0017374B"/>
    <w:rsid w:val="00174589"/>
    <w:rsid w:val="0017648F"/>
    <w:rsid w:val="001771B8"/>
    <w:rsid w:val="00177E70"/>
    <w:rsid w:val="00180DE4"/>
    <w:rsid w:val="00181A17"/>
    <w:rsid w:val="00182842"/>
    <w:rsid w:val="00182E22"/>
    <w:rsid w:val="0018342B"/>
    <w:rsid w:val="00183AA3"/>
    <w:rsid w:val="00184096"/>
    <w:rsid w:val="00184421"/>
    <w:rsid w:val="00184484"/>
    <w:rsid w:val="001847E8"/>
    <w:rsid w:val="00185A3D"/>
    <w:rsid w:val="00186847"/>
    <w:rsid w:val="00190D21"/>
    <w:rsid w:val="001913C5"/>
    <w:rsid w:val="00193305"/>
    <w:rsid w:val="001933ED"/>
    <w:rsid w:val="00193E2E"/>
    <w:rsid w:val="00194702"/>
    <w:rsid w:val="00195713"/>
    <w:rsid w:val="00196883"/>
    <w:rsid w:val="001975DE"/>
    <w:rsid w:val="001A0685"/>
    <w:rsid w:val="001A16FC"/>
    <w:rsid w:val="001A17AB"/>
    <w:rsid w:val="001A2788"/>
    <w:rsid w:val="001A32AC"/>
    <w:rsid w:val="001A3449"/>
    <w:rsid w:val="001A3AB2"/>
    <w:rsid w:val="001A4D6D"/>
    <w:rsid w:val="001A663F"/>
    <w:rsid w:val="001A6B84"/>
    <w:rsid w:val="001A78DE"/>
    <w:rsid w:val="001B055B"/>
    <w:rsid w:val="001B0BA7"/>
    <w:rsid w:val="001B0BC4"/>
    <w:rsid w:val="001B0CBE"/>
    <w:rsid w:val="001B1565"/>
    <w:rsid w:val="001B257C"/>
    <w:rsid w:val="001B3D7D"/>
    <w:rsid w:val="001B4A52"/>
    <w:rsid w:val="001B6A70"/>
    <w:rsid w:val="001B7825"/>
    <w:rsid w:val="001C05A1"/>
    <w:rsid w:val="001C0770"/>
    <w:rsid w:val="001C12A4"/>
    <w:rsid w:val="001C133A"/>
    <w:rsid w:val="001C203A"/>
    <w:rsid w:val="001C2AF6"/>
    <w:rsid w:val="001C3C24"/>
    <w:rsid w:val="001C41D4"/>
    <w:rsid w:val="001C5D2D"/>
    <w:rsid w:val="001D08E2"/>
    <w:rsid w:val="001D25AC"/>
    <w:rsid w:val="001D2A95"/>
    <w:rsid w:val="001D324B"/>
    <w:rsid w:val="001D47A2"/>
    <w:rsid w:val="001D50E5"/>
    <w:rsid w:val="001D58A4"/>
    <w:rsid w:val="001D6DB3"/>
    <w:rsid w:val="001D753A"/>
    <w:rsid w:val="001E03CE"/>
    <w:rsid w:val="001E0760"/>
    <w:rsid w:val="001E3325"/>
    <w:rsid w:val="001E40D8"/>
    <w:rsid w:val="001E443D"/>
    <w:rsid w:val="001E5D6D"/>
    <w:rsid w:val="001E6EF5"/>
    <w:rsid w:val="001E73D8"/>
    <w:rsid w:val="001E7DFD"/>
    <w:rsid w:val="001F1876"/>
    <w:rsid w:val="001F29C8"/>
    <w:rsid w:val="001F2EB0"/>
    <w:rsid w:val="001F34D9"/>
    <w:rsid w:val="001F4DC9"/>
    <w:rsid w:val="001F6991"/>
    <w:rsid w:val="001F71E0"/>
    <w:rsid w:val="001F783A"/>
    <w:rsid w:val="0020028C"/>
    <w:rsid w:val="002009FC"/>
    <w:rsid w:val="00200D99"/>
    <w:rsid w:val="002032CB"/>
    <w:rsid w:val="0020592A"/>
    <w:rsid w:val="0020723A"/>
    <w:rsid w:val="00211CE7"/>
    <w:rsid w:val="00211D21"/>
    <w:rsid w:val="00214CF5"/>
    <w:rsid w:val="00215DDA"/>
    <w:rsid w:val="00216AFC"/>
    <w:rsid w:val="00221C90"/>
    <w:rsid w:val="00221DD8"/>
    <w:rsid w:val="0022337C"/>
    <w:rsid w:val="002254CE"/>
    <w:rsid w:val="00226350"/>
    <w:rsid w:val="00227B55"/>
    <w:rsid w:val="0023133D"/>
    <w:rsid w:val="00232DFF"/>
    <w:rsid w:val="0023356D"/>
    <w:rsid w:val="00234B2A"/>
    <w:rsid w:val="00234F97"/>
    <w:rsid w:val="0023501D"/>
    <w:rsid w:val="0023555C"/>
    <w:rsid w:val="00240A51"/>
    <w:rsid w:val="00241228"/>
    <w:rsid w:val="00241239"/>
    <w:rsid w:val="0024143F"/>
    <w:rsid w:val="002443A0"/>
    <w:rsid w:val="00244A2B"/>
    <w:rsid w:val="00244E29"/>
    <w:rsid w:val="00245D0E"/>
    <w:rsid w:val="002513DF"/>
    <w:rsid w:val="002528A7"/>
    <w:rsid w:val="002538BB"/>
    <w:rsid w:val="002542C4"/>
    <w:rsid w:val="002542D0"/>
    <w:rsid w:val="00254D48"/>
    <w:rsid w:val="002566B7"/>
    <w:rsid w:val="00257707"/>
    <w:rsid w:val="00257822"/>
    <w:rsid w:val="002605A2"/>
    <w:rsid w:val="0026171D"/>
    <w:rsid w:val="00262613"/>
    <w:rsid w:val="00264E7C"/>
    <w:rsid w:val="00265296"/>
    <w:rsid w:val="00265B65"/>
    <w:rsid w:val="002710A9"/>
    <w:rsid w:val="002714D1"/>
    <w:rsid w:val="0027185A"/>
    <w:rsid w:val="00273985"/>
    <w:rsid w:val="00274434"/>
    <w:rsid w:val="00274868"/>
    <w:rsid w:val="00274893"/>
    <w:rsid w:val="00275A63"/>
    <w:rsid w:val="002767EE"/>
    <w:rsid w:val="00276A82"/>
    <w:rsid w:val="00277ABE"/>
    <w:rsid w:val="00277DEA"/>
    <w:rsid w:val="00280790"/>
    <w:rsid w:val="00280B9C"/>
    <w:rsid w:val="002816CF"/>
    <w:rsid w:val="0028174B"/>
    <w:rsid w:val="002837A3"/>
    <w:rsid w:val="0028419F"/>
    <w:rsid w:val="00284831"/>
    <w:rsid w:val="00284E8C"/>
    <w:rsid w:val="00286B53"/>
    <w:rsid w:val="00286BDB"/>
    <w:rsid w:val="00286F38"/>
    <w:rsid w:val="00287630"/>
    <w:rsid w:val="00292178"/>
    <w:rsid w:val="002928D1"/>
    <w:rsid w:val="002933A7"/>
    <w:rsid w:val="00293444"/>
    <w:rsid w:val="00293940"/>
    <w:rsid w:val="00293E2B"/>
    <w:rsid w:val="00294C53"/>
    <w:rsid w:val="00296062"/>
    <w:rsid w:val="00297865"/>
    <w:rsid w:val="002A00DA"/>
    <w:rsid w:val="002A0D63"/>
    <w:rsid w:val="002A0EF1"/>
    <w:rsid w:val="002A0F19"/>
    <w:rsid w:val="002A136E"/>
    <w:rsid w:val="002A1B4B"/>
    <w:rsid w:val="002A3C9D"/>
    <w:rsid w:val="002A63FE"/>
    <w:rsid w:val="002B0372"/>
    <w:rsid w:val="002B0380"/>
    <w:rsid w:val="002B0D02"/>
    <w:rsid w:val="002B1FA3"/>
    <w:rsid w:val="002B2D4A"/>
    <w:rsid w:val="002B4122"/>
    <w:rsid w:val="002B427B"/>
    <w:rsid w:val="002B5D17"/>
    <w:rsid w:val="002B6813"/>
    <w:rsid w:val="002B6ACD"/>
    <w:rsid w:val="002C1F40"/>
    <w:rsid w:val="002C26FE"/>
    <w:rsid w:val="002C4C60"/>
    <w:rsid w:val="002C670E"/>
    <w:rsid w:val="002D09DA"/>
    <w:rsid w:val="002D09DF"/>
    <w:rsid w:val="002D0DA8"/>
    <w:rsid w:val="002D1DF5"/>
    <w:rsid w:val="002D24FC"/>
    <w:rsid w:val="002D4C08"/>
    <w:rsid w:val="002D62F7"/>
    <w:rsid w:val="002D6BCE"/>
    <w:rsid w:val="002D7C87"/>
    <w:rsid w:val="002D7F64"/>
    <w:rsid w:val="002E0E7B"/>
    <w:rsid w:val="002E0F9B"/>
    <w:rsid w:val="002E40B4"/>
    <w:rsid w:val="002E491B"/>
    <w:rsid w:val="002E5212"/>
    <w:rsid w:val="002E7077"/>
    <w:rsid w:val="002E7F14"/>
    <w:rsid w:val="002F20B3"/>
    <w:rsid w:val="002F2633"/>
    <w:rsid w:val="002F2BD8"/>
    <w:rsid w:val="002F3087"/>
    <w:rsid w:val="002F32A3"/>
    <w:rsid w:val="002F45D4"/>
    <w:rsid w:val="002F4AF1"/>
    <w:rsid w:val="002F6D9F"/>
    <w:rsid w:val="002F7E63"/>
    <w:rsid w:val="003001E2"/>
    <w:rsid w:val="003018B1"/>
    <w:rsid w:val="00302E40"/>
    <w:rsid w:val="0030398F"/>
    <w:rsid w:val="00303DBE"/>
    <w:rsid w:val="00307FAE"/>
    <w:rsid w:val="003109CC"/>
    <w:rsid w:val="003110DC"/>
    <w:rsid w:val="003127B6"/>
    <w:rsid w:val="003133B9"/>
    <w:rsid w:val="003151BD"/>
    <w:rsid w:val="00316160"/>
    <w:rsid w:val="00316481"/>
    <w:rsid w:val="003174F0"/>
    <w:rsid w:val="00317853"/>
    <w:rsid w:val="00317FD8"/>
    <w:rsid w:val="0032053A"/>
    <w:rsid w:val="00322378"/>
    <w:rsid w:val="003235BB"/>
    <w:rsid w:val="003246B6"/>
    <w:rsid w:val="00326BB3"/>
    <w:rsid w:val="00330D12"/>
    <w:rsid w:val="00331AE3"/>
    <w:rsid w:val="003329BE"/>
    <w:rsid w:val="0033322F"/>
    <w:rsid w:val="003351E8"/>
    <w:rsid w:val="00335F36"/>
    <w:rsid w:val="00336306"/>
    <w:rsid w:val="003379A0"/>
    <w:rsid w:val="00337B59"/>
    <w:rsid w:val="00341353"/>
    <w:rsid w:val="0034183B"/>
    <w:rsid w:val="00341CAD"/>
    <w:rsid w:val="00342AB1"/>
    <w:rsid w:val="00343B7A"/>
    <w:rsid w:val="00343CE9"/>
    <w:rsid w:val="003441AD"/>
    <w:rsid w:val="00347BD0"/>
    <w:rsid w:val="00350499"/>
    <w:rsid w:val="003511C1"/>
    <w:rsid w:val="0035231C"/>
    <w:rsid w:val="00352EE2"/>
    <w:rsid w:val="00353627"/>
    <w:rsid w:val="003536F0"/>
    <w:rsid w:val="00354A5C"/>
    <w:rsid w:val="00354E56"/>
    <w:rsid w:val="0035752B"/>
    <w:rsid w:val="00360982"/>
    <w:rsid w:val="00360DF4"/>
    <w:rsid w:val="00361F64"/>
    <w:rsid w:val="00362059"/>
    <w:rsid w:val="00362586"/>
    <w:rsid w:val="00365C7E"/>
    <w:rsid w:val="003667A6"/>
    <w:rsid w:val="00367B78"/>
    <w:rsid w:val="003720E1"/>
    <w:rsid w:val="0037253D"/>
    <w:rsid w:val="00373724"/>
    <w:rsid w:val="00374721"/>
    <w:rsid w:val="00375041"/>
    <w:rsid w:val="003751BF"/>
    <w:rsid w:val="00375988"/>
    <w:rsid w:val="003768E5"/>
    <w:rsid w:val="003809B5"/>
    <w:rsid w:val="00380FB4"/>
    <w:rsid w:val="00382514"/>
    <w:rsid w:val="003842B9"/>
    <w:rsid w:val="00384856"/>
    <w:rsid w:val="0038670F"/>
    <w:rsid w:val="0038727E"/>
    <w:rsid w:val="003908E5"/>
    <w:rsid w:val="00390F20"/>
    <w:rsid w:val="003919EA"/>
    <w:rsid w:val="00391A17"/>
    <w:rsid w:val="003924BC"/>
    <w:rsid w:val="00393203"/>
    <w:rsid w:val="0039414A"/>
    <w:rsid w:val="00395764"/>
    <w:rsid w:val="00395B8E"/>
    <w:rsid w:val="003961A6"/>
    <w:rsid w:val="0039720E"/>
    <w:rsid w:val="00397CD6"/>
    <w:rsid w:val="003A1C06"/>
    <w:rsid w:val="003A229C"/>
    <w:rsid w:val="003A308A"/>
    <w:rsid w:val="003A45E2"/>
    <w:rsid w:val="003A4934"/>
    <w:rsid w:val="003A7C1C"/>
    <w:rsid w:val="003B2E7B"/>
    <w:rsid w:val="003B2F66"/>
    <w:rsid w:val="003B576C"/>
    <w:rsid w:val="003B7A5D"/>
    <w:rsid w:val="003C19CE"/>
    <w:rsid w:val="003C233E"/>
    <w:rsid w:val="003C3C71"/>
    <w:rsid w:val="003C5415"/>
    <w:rsid w:val="003C61EB"/>
    <w:rsid w:val="003C64F7"/>
    <w:rsid w:val="003D0546"/>
    <w:rsid w:val="003D0836"/>
    <w:rsid w:val="003D15F8"/>
    <w:rsid w:val="003D1BFA"/>
    <w:rsid w:val="003D1CA1"/>
    <w:rsid w:val="003D3FAE"/>
    <w:rsid w:val="003D45DA"/>
    <w:rsid w:val="003D51AC"/>
    <w:rsid w:val="003D58E0"/>
    <w:rsid w:val="003D5EBB"/>
    <w:rsid w:val="003D74EA"/>
    <w:rsid w:val="003D7F03"/>
    <w:rsid w:val="003E01F0"/>
    <w:rsid w:val="003E15DC"/>
    <w:rsid w:val="003E25A0"/>
    <w:rsid w:val="003E2E21"/>
    <w:rsid w:val="003E453E"/>
    <w:rsid w:val="003E4879"/>
    <w:rsid w:val="003E51AB"/>
    <w:rsid w:val="003E55B5"/>
    <w:rsid w:val="003E5C5B"/>
    <w:rsid w:val="003E5EE9"/>
    <w:rsid w:val="003E6B87"/>
    <w:rsid w:val="003F133E"/>
    <w:rsid w:val="003F1DD1"/>
    <w:rsid w:val="003F217B"/>
    <w:rsid w:val="003F3F53"/>
    <w:rsid w:val="003F4F70"/>
    <w:rsid w:val="0040055C"/>
    <w:rsid w:val="0040085C"/>
    <w:rsid w:val="00400CAE"/>
    <w:rsid w:val="0040133D"/>
    <w:rsid w:val="00402142"/>
    <w:rsid w:val="004056FC"/>
    <w:rsid w:val="0040705E"/>
    <w:rsid w:val="004072B8"/>
    <w:rsid w:val="00407C7A"/>
    <w:rsid w:val="004100A5"/>
    <w:rsid w:val="00411EA5"/>
    <w:rsid w:val="00412951"/>
    <w:rsid w:val="00412C74"/>
    <w:rsid w:val="00413836"/>
    <w:rsid w:val="00413CB9"/>
    <w:rsid w:val="0041502C"/>
    <w:rsid w:val="00416400"/>
    <w:rsid w:val="004209CF"/>
    <w:rsid w:val="00420CC1"/>
    <w:rsid w:val="00420E2A"/>
    <w:rsid w:val="004221FE"/>
    <w:rsid w:val="00422385"/>
    <w:rsid w:val="00422DD9"/>
    <w:rsid w:val="0042625A"/>
    <w:rsid w:val="004270CF"/>
    <w:rsid w:val="0042736A"/>
    <w:rsid w:val="00431228"/>
    <w:rsid w:val="00431F15"/>
    <w:rsid w:val="00432E14"/>
    <w:rsid w:val="004330F9"/>
    <w:rsid w:val="00433196"/>
    <w:rsid w:val="0043456D"/>
    <w:rsid w:val="0043489B"/>
    <w:rsid w:val="00434F31"/>
    <w:rsid w:val="0043510C"/>
    <w:rsid w:val="0044089C"/>
    <w:rsid w:val="0044183D"/>
    <w:rsid w:val="00442401"/>
    <w:rsid w:val="004428D5"/>
    <w:rsid w:val="00444BE5"/>
    <w:rsid w:val="00445C20"/>
    <w:rsid w:val="0045078B"/>
    <w:rsid w:val="004539F6"/>
    <w:rsid w:val="0045643C"/>
    <w:rsid w:val="004569A1"/>
    <w:rsid w:val="00457CFD"/>
    <w:rsid w:val="004618E8"/>
    <w:rsid w:val="00461C71"/>
    <w:rsid w:val="00462BAB"/>
    <w:rsid w:val="00462FE8"/>
    <w:rsid w:val="00465579"/>
    <w:rsid w:val="00467A98"/>
    <w:rsid w:val="00473074"/>
    <w:rsid w:val="004735C0"/>
    <w:rsid w:val="00474B18"/>
    <w:rsid w:val="00475A85"/>
    <w:rsid w:val="0047641E"/>
    <w:rsid w:val="00477991"/>
    <w:rsid w:val="00480591"/>
    <w:rsid w:val="0048140D"/>
    <w:rsid w:val="004825EE"/>
    <w:rsid w:val="00482911"/>
    <w:rsid w:val="00483373"/>
    <w:rsid w:val="00487533"/>
    <w:rsid w:val="004901F6"/>
    <w:rsid w:val="0049136A"/>
    <w:rsid w:val="00491A0F"/>
    <w:rsid w:val="004930C9"/>
    <w:rsid w:val="0049325C"/>
    <w:rsid w:val="004933AC"/>
    <w:rsid w:val="00494158"/>
    <w:rsid w:val="00494400"/>
    <w:rsid w:val="0049452C"/>
    <w:rsid w:val="004A020C"/>
    <w:rsid w:val="004A096F"/>
    <w:rsid w:val="004A0DA5"/>
    <w:rsid w:val="004A0E66"/>
    <w:rsid w:val="004A12CE"/>
    <w:rsid w:val="004A1B5A"/>
    <w:rsid w:val="004A2B4E"/>
    <w:rsid w:val="004A3B9E"/>
    <w:rsid w:val="004A5673"/>
    <w:rsid w:val="004A5B4A"/>
    <w:rsid w:val="004A62FE"/>
    <w:rsid w:val="004A7B00"/>
    <w:rsid w:val="004A7F39"/>
    <w:rsid w:val="004A7FAD"/>
    <w:rsid w:val="004B0E19"/>
    <w:rsid w:val="004B139F"/>
    <w:rsid w:val="004B14E6"/>
    <w:rsid w:val="004B2901"/>
    <w:rsid w:val="004B34D6"/>
    <w:rsid w:val="004B4ADB"/>
    <w:rsid w:val="004B4E33"/>
    <w:rsid w:val="004B72D1"/>
    <w:rsid w:val="004B75BC"/>
    <w:rsid w:val="004B7F3B"/>
    <w:rsid w:val="004C1696"/>
    <w:rsid w:val="004C1952"/>
    <w:rsid w:val="004C3237"/>
    <w:rsid w:val="004C4638"/>
    <w:rsid w:val="004C4662"/>
    <w:rsid w:val="004C4708"/>
    <w:rsid w:val="004C5EF5"/>
    <w:rsid w:val="004C6ED4"/>
    <w:rsid w:val="004C7E61"/>
    <w:rsid w:val="004D019F"/>
    <w:rsid w:val="004D01BA"/>
    <w:rsid w:val="004D0B05"/>
    <w:rsid w:val="004D154C"/>
    <w:rsid w:val="004D3610"/>
    <w:rsid w:val="004D3E7E"/>
    <w:rsid w:val="004D5942"/>
    <w:rsid w:val="004D68CB"/>
    <w:rsid w:val="004D6D98"/>
    <w:rsid w:val="004E156A"/>
    <w:rsid w:val="004E3A4A"/>
    <w:rsid w:val="004E3B70"/>
    <w:rsid w:val="004E4C9B"/>
    <w:rsid w:val="004E5F0C"/>
    <w:rsid w:val="004E63E3"/>
    <w:rsid w:val="004E7AA8"/>
    <w:rsid w:val="004F04E5"/>
    <w:rsid w:val="004F3056"/>
    <w:rsid w:val="004F6367"/>
    <w:rsid w:val="004F7088"/>
    <w:rsid w:val="005002EC"/>
    <w:rsid w:val="0050129F"/>
    <w:rsid w:val="00502FCB"/>
    <w:rsid w:val="00503DDB"/>
    <w:rsid w:val="005061A3"/>
    <w:rsid w:val="00507504"/>
    <w:rsid w:val="00510107"/>
    <w:rsid w:val="005104DD"/>
    <w:rsid w:val="005105C0"/>
    <w:rsid w:val="00511073"/>
    <w:rsid w:val="005112F5"/>
    <w:rsid w:val="00511F89"/>
    <w:rsid w:val="0051321E"/>
    <w:rsid w:val="00514781"/>
    <w:rsid w:val="00516941"/>
    <w:rsid w:val="00516B7D"/>
    <w:rsid w:val="00517CC9"/>
    <w:rsid w:val="005202E9"/>
    <w:rsid w:val="00520562"/>
    <w:rsid w:val="00520746"/>
    <w:rsid w:val="0052102B"/>
    <w:rsid w:val="005217CF"/>
    <w:rsid w:val="00522374"/>
    <w:rsid w:val="00523DCD"/>
    <w:rsid w:val="00525595"/>
    <w:rsid w:val="0052688E"/>
    <w:rsid w:val="00526D50"/>
    <w:rsid w:val="00526FD5"/>
    <w:rsid w:val="005304BC"/>
    <w:rsid w:val="00531BDA"/>
    <w:rsid w:val="00533524"/>
    <w:rsid w:val="005337E1"/>
    <w:rsid w:val="00533DA7"/>
    <w:rsid w:val="00534300"/>
    <w:rsid w:val="0053502E"/>
    <w:rsid w:val="005362D2"/>
    <w:rsid w:val="0053690D"/>
    <w:rsid w:val="00536A7D"/>
    <w:rsid w:val="00536FDC"/>
    <w:rsid w:val="005370C9"/>
    <w:rsid w:val="005404E2"/>
    <w:rsid w:val="00540B18"/>
    <w:rsid w:val="00540ED6"/>
    <w:rsid w:val="005421AB"/>
    <w:rsid w:val="00542441"/>
    <w:rsid w:val="00542BD9"/>
    <w:rsid w:val="00542FE7"/>
    <w:rsid w:val="0054495A"/>
    <w:rsid w:val="0054506F"/>
    <w:rsid w:val="005455DC"/>
    <w:rsid w:val="00545EA4"/>
    <w:rsid w:val="00545EE7"/>
    <w:rsid w:val="0054633F"/>
    <w:rsid w:val="0055058B"/>
    <w:rsid w:val="005550B7"/>
    <w:rsid w:val="005560D8"/>
    <w:rsid w:val="00556DE3"/>
    <w:rsid w:val="0055768F"/>
    <w:rsid w:val="00560271"/>
    <w:rsid w:val="005608F3"/>
    <w:rsid w:val="00561DBC"/>
    <w:rsid w:val="0056221D"/>
    <w:rsid w:val="00562486"/>
    <w:rsid w:val="005628EC"/>
    <w:rsid w:val="00562E20"/>
    <w:rsid w:val="00564804"/>
    <w:rsid w:val="005664BB"/>
    <w:rsid w:val="00566D7A"/>
    <w:rsid w:val="00567EFC"/>
    <w:rsid w:val="00570B96"/>
    <w:rsid w:val="00571940"/>
    <w:rsid w:val="005726C8"/>
    <w:rsid w:val="00575CF7"/>
    <w:rsid w:val="00575D3E"/>
    <w:rsid w:val="00575F30"/>
    <w:rsid w:val="00576E7B"/>
    <w:rsid w:val="00577BA5"/>
    <w:rsid w:val="00580694"/>
    <w:rsid w:val="00580B57"/>
    <w:rsid w:val="005822CA"/>
    <w:rsid w:val="00582AAB"/>
    <w:rsid w:val="00584EAF"/>
    <w:rsid w:val="00585BC0"/>
    <w:rsid w:val="00586041"/>
    <w:rsid w:val="005870CC"/>
    <w:rsid w:val="00587BC4"/>
    <w:rsid w:val="00590DFF"/>
    <w:rsid w:val="0059189C"/>
    <w:rsid w:val="005918DE"/>
    <w:rsid w:val="00591AC7"/>
    <w:rsid w:val="00591C53"/>
    <w:rsid w:val="00591EF8"/>
    <w:rsid w:val="00594FD5"/>
    <w:rsid w:val="00596315"/>
    <w:rsid w:val="005970C3"/>
    <w:rsid w:val="005A2F8A"/>
    <w:rsid w:val="005A338B"/>
    <w:rsid w:val="005A4516"/>
    <w:rsid w:val="005A55E0"/>
    <w:rsid w:val="005A738B"/>
    <w:rsid w:val="005A7DDD"/>
    <w:rsid w:val="005B093C"/>
    <w:rsid w:val="005B1767"/>
    <w:rsid w:val="005B2CEE"/>
    <w:rsid w:val="005B3B12"/>
    <w:rsid w:val="005B5276"/>
    <w:rsid w:val="005B60EB"/>
    <w:rsid w:val="005B6C37"/>
    <w:rsid w:val="005B7BDA"/>
    <w:rsid w:val="005C2BCA"/>
    <w:rsid w:val="005C2DD4"/>
    <w:rsid w:val="005C2ED4"/>
    <w:rsid w:val="005C38C8"/>
    <w:rsid w:val="005C3F3D"/>
    <w:rsid w:val="005C6631"/>
    <w:rsid w:val="005C6AD6"/>
    <w:rsid w:val="005C75DF"/>
    <w:rsid w:val="005D0577"/>
    <w:rsid w:val="005D086C"/>
    <w:rsid w:val="005D17FF"/>
    <w:rsid w:val="005D278B"/>
    <w:rsid w:val="005D4E3C"/>
    <w:rsid w:val="005D4FF4"/>
    <w:rsid w:val="005D5080"/>
    <w:rsid w:val="005D72B3"/>
    <w:rsid w:val="005D7DDA"/>
    <w:rsid w:val="005E0538"/>
    <w:rsid w:val="005E102C"/>
    <w:rsid w:val="005E17BA"/>
    <w:rsid w:val="005E2FA6"/>
    <w:rsid w:val="005E3B3E"/>
    <w:rsid w:val="005E4F8D"/>
    <w:rsid w:val="005E58CB"/>
    <w:rsid w:val="005F00C4"/>
    <w:rsid w:val="005F2E49"/>
    <w:rsid w:val="005F3B81"/>
    <w:rsid w:val="00600812"/>
    <w:rsid w:val="00601221"/>
    <w:rsid w:val="00601345"/>
    <w:rsid w:val="00601421"/>
    <w:rsid w:val="00603259"/>
    <w:rsid w:val="00603454"/>
    <w:rsid w:val="00605335"/>
    <w:rsid w:val="00606152"/>
    <w:rsid w:val="00606688"/>
    <w:rsid w:val="0061007A"/>
    <w:rsid w:val="00610126"/>
    <w:rsid w:val="00610C3F"/>
    <w:rsid w:val="00610E07"/>
    <w:rsid w:val="00611E04"/>
    <w:rsid w:val="006121C9"/>
    <w:rsid w:val="00612FC6"/>
    <w:rsid w:val="0061425F"/>
    <w:rsid w:val="006147CF"/>
    <w:rsid w:val="0061480E"/>
    <w:rsid w:val="006163FF"/>
    <w:rsid w:val="006165DF"/>
    <w:rsid w:val="00617CC6"/>
    <w:rsid w:val="00620AF1"/>
    <w:rsid w:val="00622347"/>
    <w:rsid w:val="00623EA4"/>
    <w:rsid w:val="0062430C"/>
    <w:rsid w:val="00625509"/>
    <w:rsid w:val="006255F4"/>
    <w:rsid w:val="00625F51"/>
    <w:rsid w:val="00626638"/>
    <w:rsid w:val="00627D2E"/>
    <w:rsid w:val="00630B7F"/>
    <w:rsid w:val="006311C8"/>
    <w:rsid w:val="00631435"/>
    <w:rsid w:val="006317C6"/>
    <w:rsid w:val="00631CCC"/>
    <w:rsid w:val="0063206A"/>
    <w:rsid w:val="006322A9"/>
    <w:rsid w:val="006330BE"/>
    <w:rsid w:val="00633332"/>
    <w:rsid w:val="00633879"/>
    <w:rsid w:val="00634A78"/>
    <w:rsid w:val="00635020"/>
    <w:rsid w:val="00637C38"/>
    <w:rsid w:val="00643629"/>
    <w:rsid w:val="00644F0D"/>
    <w:rsid w:val="006474FB"/>
    <w:rsid w:val="0065384D"/>
    <w:rsid w:val="00654179"/>
    <w:rsid w:val="00654A5D"/>
    <w:rsid w:val="00654F81"/>
    <w:rsid w:val="00655BB8"/>
    <w:rsid w:val="006566B8"/>
    <w:rsid w:val="006568A8"/>
    <w:rsid w:val="006615B5"/>
    <w:rsid w:val="00661899"/>
    <w:rsid w:val="0066297E"/>
    <w:rsid w:val="00662FF5"/>
    <w:rsid w:val="0066363C"/>
    <w:rsid w:val="0066415E"/>
    <w:rsid w:val="00664375"/>
    <w:rsid w:val="00664C20"/>
    <w:rsid w:val="0066627A"/>
    <w:rsid w:val="00666622"/>
    <w:rsid w:val="00666AC5"/>
    <w:rsid w:val="0066735F"/>
    <w:rsid w:val="00672CE8"/>
    <w:rsid w:val="0067354A"/>
    <w:rsid w:val="00673636"/>
    <w:rsid w:val="00674621"/>
    <w:rsid w:val="00674E7C"/>
    <w:rsid w:val="00675342"/>
    <w:rsid w:val="00675F26"/>
    <w:rsid w:val="00676D0E"/>
    <w:rsid w:val="0067722C"/>
    <w:rsid w:val="0067774A"/>
    <w:rsid w:val="00680A58"/>
    <w:rsid w:val="006816EC"/>
    <w:rsid w:val="00681C76"/>
    <w:rsid w:val="00681D7C"/>
    <w:rsid w:val="00683867"/>
    <w:rsid w:val="00683C18"/>
    <w:rsid w:val="00683F54"/>
    <w:rsid w:val="00684CFA"/>
    <w:rsid w:val="00684E98"/>
    <w:rsid w:val="006854A8"/>
    <w:rsid w:val="00685A27"/>
    <w:rsid w:val="00686DA5"/>
    <w:rsid w:val="00687329"/>
    <w:rsid w:val="006875AA"/>
    <w:rsid w:val="00687B95"/>
    <w:rsid w:val="006903C1"/>
    <w:rsid w:val="0069068D"/>
    <w:rsid w:val="006907FB"/>
    <w:rsid w:val="00691548"/>
    <w:rsid w:val="0069168B"/>
    <w:rsid w:val="00691F47"/>
    <w:rsid w:val="00693D4D"/>
    <w:rsid w:val="00695385"/>
    <w:rsid w:val="006954D7"/>
    <w:rsid w:val="00697311"/>
    <w:rsid w:val="00697EB7"/>
    <w:rsid w:val="006A16D8"/>
    <w:rsid w:val="006A2D0D"/>
    <w:rsid w:val="006A37E3"/>
    <w:rsid w:val="006A432B"/>
    <w:rsid w:val="006A4AB2"/>
    <w:rsid w:val="006A528B"/>
    <w:rsid w:val="006A564B"/>
    <w:rsid w:val="006A67E1"/>
    <w:rsid w:val="006A6D17"/>
    <w:rsid w:val="006A7916"/>
    <w:rsid w:val="006A7CF7"/>
    <w:rsid w:val="006B1755"/>
    <w:rsid w:val="006B1F5B"/>
    <w:rsid w:val="006B25B0"/>
    <w:rsid w:val="006B29DF"/>
    <w:rsid w:val="006B30B6"/>
    <w:rsid w:val="006B3695"/>
    <w:rsid w:val="006B36BF"/>
    <w:rsid w:val="006B3DB6"/>
    <w:rsid w:val="006B5185"/>
    <w:rsid w:val="006B553C"/>
    <w:rsid w:val="006B5D51"/>
    <w:rsid w:val="006B6608"/>
    <w:rsid w:val="006B664E"/>
    <w:rsid w:val="006B6C97"/>
    <w:rsid w:val="006B74BD"/>
    <w:rsid w:val="006C0AE8"/>
    <w:rsid w:val="006C14E8"/>
    <w:rsid w:val="006C1A11"/>
    <w:rsid w:val="006C1FCF"/>
    <w:rsid w:val="006C27C5"/>
    <w:rsid w:val="006C283E"/>
    <w:rsid w:val="006C30C4"/>
    <w:rsid w:val="006C3B91"/>
    <w:rsid w:val="006C493A"/>
    <w:rsid w:val="006C49A5"/>
    <w:rsid w:val="006C5D20"/>
    <w:rsid w:val="006C605F"/>
    <w:rsid w:val="006C7436"/>
    <w:rsid w:val="006C7517"/>
    <w:rsid w:val="006D25C5"/>
    <w:rsid w:val="006D5E51"/>
    <w:rsid w:val="006D7651"/>
    <w:rsid w:val="006D7D4D"/>
    <w:rsid w:val="006E0E77"/>
    <w:rsid w:val="006E1173"/>
    <w:rsid w:val="006E4A14"/>
    <w:rsid w:val="006E57AC"/>
    <w:rsid w:val="006E662B"/>
    <w:rsid w:val="006F0CE6"/>
    <w:rsid w:val="006F3280"/>
    <w:rsid w:val="006F3C92"/>
    <w:rsid w:val="006F3CB2"/>
    <w:rsid w:val="006F4AA9"/>
    <w:rsid w:val="006F69D1"/>
    <w:rsid w:val="006F6CC1"/>
    <w:rsid w:val="006F7CD5"/>
    <w:rsid w:val="00700CBE"/>
    <w:rsid w:val="00701762"/>
    <w:rsid w:val="00701EBD"/>
    <w:rsid w:val="00702B43"/>
    <w:rsid w:val="00705180"/>
    <w:rsid w:val="00710360"/>
    <w:rsid w:val="00710EC6"/>
    <w:rsid w:val="00711E7E"/>
    <w:rsid w:val="00713286"/>
    <w:rsid w:val="00714C77"/>
    <w:rsid w:val="0071580D"/>
    <w:rsid w:val="00717314"/>
    <w:rsid w:val="00720B8C"/>
    <w:rsid w:val="00720D63"/>
    <w:rsid w:val="00722528"/>
    <w:rsid w:val="007225F2"/>
    <w:rsid w:val="00723272"/>
    <w:rsid w:val="0072440A"/>
    <w:rsid w:val="007248A5"/>
    <w:rsid w:val="00724B5D"/>
    <w:rsid w:val="007258E0"/>
    <w:rsid w:val="00730E5F"/>
    <w:rsid w:val="0073170F"/>
    <w:rsid w:val="007317D4"/>
    <w:rsid w:val="00731B46"/>
    <w:rsid w:val="00734CD1"/>
    <w:rsid w:val="00734D05"/>
    <w:rsid w:val="00734DB4"/>
    <w:rsid w:val="0073667E"/>
    <w:rsid w:val="00737E1F"/>
    <w:rsid w:val="00737F64"/>
    <w:rsid w:val="00742DD8"/>
    <w:rsid w:val="007430F7"/>
    <w:rsid w:val="007463BC"/>
    <w:rsid w:val="007463CD"/>
    <w:rsid w:val="007469D7"/>
    <w:rsid w:val="007475A7"/>
    <w:rsid w:val="00747684"/>
    <w:rsid w:val="00747DAD"/>
    <w:rsid w:val="007508BF"/>
    <w:rsid w:val="007521E2"/>
    <w:rsid w:val="00753EB0"/>
    <w:rsid w:val="007553A3"/>
    <w:rsid w:val="00756F12"/>
    <w:rsid w:val="0075779D"/>
    <w:rsid w:val="00757820"/>
    <w:rsid w:val="007578B1"/>
    <w:rsid w:val="00762CC9"/>
    <w:rsid w:val="00762FFD"/>
    <w:rsid w:val="007636EB"/>
    <w:rsid w:val="00763F6C"/>
    <w:rsid w:val="007648AD"/>
    <w:rsid w:val="00764921"/>
    <w:rsid w:val="007655FE"/>
    <w:rsid w:val="00765BD9"/>
    <w:rsid w:val="0076631F"/>
    <w:rsid w:val="007669BF"/>
    <w:rsid w:val="00771703"/>
    <w:rsid w:val="0077173D"/>
    <w:rsid w:val="007722CE"/>
    <w:rsid w:val="00774436"/>
    <w:rsid w:val="00775208"/>
    <w:rsid w:val="00775860"/>
    <w:rsid w:val="00775914"/>
    <w:rsid w:val="0077629E"/>
    <w:rsid w:val="0077700D"/>
    <w:rsid w:val="00777043"/>
    <w:rsid w:val="007825D5"/>
    <w:rsid w:val="00784B39"/>
    <w:rsid w:val="00785103"/>
    <w:rsid w:val="00785F98"/>
    <w:rsid w:val="00786117"/>
    <w:rsid w:val="00786761"/>
    <w:rsid w:val="00786CAE"/>
    <w:rsid w:val="007870FE"/>
    <w:rsid w:val="00792934"/>
    <w:rsid w:val="00793321"/>
    <w:rsid w:val="0079365C"/>
    <w:rsid w:val="00793F71"/>
    <w:rsid w:val="00795EBE"/>
    <w:rsid w:val="00796C37"/>
    <w:rsid w:val="007A021B"/>
    <w:rsid w:val="007A146D"/>
    <w:rsid w:val="007A3719"/>
    <w:rsid w:val="007A3AC9"/>
    <w:rsid w:val="007A3FA0"/>
    <w:rsid w:val="007A4021"/>
    <w:rsid w:val="007A442F"/>
    <w:rsid w:val="007A50AA"/>
    <w:rsid w:val="007A539F"/>
    <w:rsid w:val="007A7A93"/>
    <w:rsid w:val="007B00EF"/>
    <w:rsid w:val="007B0BF6"/>
    <w:rsid w:val="007B25B5"/>
    <w:rsid w:val="007B3DE4"/>
    <w:rsid w:val="007B3E78"/>
    <w:rsid w:val="007B3E90"/>
    <w:rsid w:val="007B51D7"/>
    <w:rsid w:val="007B56CD"/>
    <w:rsid w:val="007B6095"/>
    <w:rsid w:val="007B63AB"/>
    <w:rsid w:val="007B799C"/>
    <w:rsid w:val="007C0DB3"/>
    <w:rsid w:val="007C1C04"/>
    <w:rsid w:val="007C21B7"/>
    <w:rsid w:val="007C29FA"/>
    <w:rsid w:val="007C2F78"/>
    <w:rsid w:val="007C31E1"/>
    <w:rsid w:val="007C3621"/>
    <w:rsid w:val="007C36E4"/>
    <w:rsid w:val="007C4095"/>
    <w:rsid w:val="007C4768"/>
    <w:rsid w:val="007C490C"/>
    <w:rsid w:val="007C704D"/>
    <w:rsid w:val="007D018E"/>
    <w:rsid w:val="007D06F0"/>
    <w:rsid w:val="007D2C19"/>
    <w:rsid w:val="007D4B8E"/>
    <w:rsid w:val="007D4D58"/>
    <w:rsid w:val="007D5251"/>
    <w:rsid w:val="007D589C"/>
    <w:rsid w:val="007D7DAF"/>
    <w:rsid w:val="007D7DB1"/>
    <w:rsid w:val="007E0542"/>
    <w:rsid w:val="007E10CC"/>
    <w:rsid w:val="007E25C3"/>
    <w:rsid w:val="007E2F8E"/>
    <w:rsid w:val="007E36CB"/>
    <w:rsid w:val="007E4D4D"/>
    <w:rsid w:val="007E5C34"/>
    <w:rsid w:val="007E6697"/>
    <w:rsid w:val="007F05D0"/>
    <w:rsid w:val="007F1587"/>
    <w:rsid w:val="007F217E"/>
    <w:rsid w:val="007F26CC"/>
    <w:rsid w:val="007F2E5E"/>
    <w:rsid w:val="007F3A87"/>
    <w:rsid w:val="007F771F"/>
    <w:rsid w:val="007F7C64"/>
    <w:rsid w:val="00800489"/>
    <w:rsid w:val="008004B7"/>
    <w:rsid w:val="008009F8"/>
    <w:rsid w:val="00800D88"/>
    <w:rsid w:val="00803075"/>
    <w:rsid w:val="00803688"/>
    <w:rsid w:val="00804304"/>
    <w:rsid w:val="00805142"/>
    <w:rsid w:val="008056D5"/>
    <w:rsid w:val="00805F52"/>
    <w:rsid w:val="008125C1"/>
    <w:rsid w:val="008134B1"/>
    <w:rsid w:val="00815A8C"/>
    <w:rsid w:val="00815BAB"/>
    <w:rsid w:val="00816A96"/>
    <w:rsid w:val="00816E5A"/>
    <w:rsid w:val="008178E6"/>
    <w:rsid w:val="00823028"/>
    <w:rsid w:val="008231CE"/>
    <w:rsid w:val="00824205"/>
    <w:rsid w:val="00826C40"/>
    <w:rsid w:val="00827D64"/>
    <w:rsid w:val="00831A3E"/>
    <w:rsid w:val="00831B05"/>
    <w:rsid w:val="008323B8"/>
    <w:rsid w:val="008324E9"/>
    <w:rsid w:val="00832861"/>
    <w:rsid w:val="00833386"/>
    <w:rsid w:val="008339AA"/>
    <w:rsid w:val="00834513"/>
    <w:rsid w:val="00834666"/>
    <w:rsid w:val="008348AC"/>
    <w:rsid w:val="0083503D"/>
    <w:rsid w:val="008354C4"/>
    <w:rsid w:val="00835A8C"/>
    <w:rsid w:val="0084146C"/>
    <w:rsid w:val="008434FE"/>
    <w:rsid w:val="0084365A"/>
    <w:rsid w:val="00844927"/>
    <w:rsid w:val="008471D1"/>
    <w:rsid w:val="00847276"/>
    <w:rsid w:val="00850966"/>
    <w:rsid w:val="00850A4D"/>
    <w:rsid w:val="00850BCE"/>
    <w:rsid w:val="00850C06"/>
    <w:rsid w:val="0085224E"/>
    <w:rsid w:val="00852539"/>
    <w:rsid w:val="008528DD"/>
    <w:rsid w:val="00852A8D"/>
    <w:rsid w:val="00852C22"/>
    <w:rsid w:val="00852FD5"/>
    <w:rsid w:val="00854001"/>
    <w:rsid w:val="0085554B"/>
    <w:rsid w:val="0086154E"/>
    <w:rsid w:val="00861DA4"/>
    <w:rsid w:val="00861EEB"/>
    <w:rsid w:val="0086364C"/>
    <w:rsid w:val="00864F78"/>
    <w:rsid w:val="00865779"/>
    <w:rsid w:val="00866863"/>
    <w:rsid w:val="00866BBB"/>
    <w:rsid w:val="00867719"/>
    <w:rsid w:val="008713F8"/>
    <w:rsid w:val="00871444"/>
    <w:rsid w:val="00871D16"/>
    <w:rsid w:val="00871DFE"/>
    <w:rsid w:val="00875CAB"/>
    <w:rsid w:val="00880B6D"/>
    <w:rsid w:val="008819C2"/>
    <w:rsid w:val="00884FE0"/>
    <w:rsid w:val="00885D31"/>
    <w:rsid w:val="00886065"/>
    <w:rsid w:val="00886147"/>
    <w:rsid w:val="00887A0A"/>
    <w:rsid w:val="00891C1E"/>
    <w:rsid w:val="00892205"/>
    <w:rsid w:val="00893CDD"/>
    <w:rsid w:val="0089458D"/>
    <w:rsid w:val="00896804"/>
    <w:rsid w:val="008A0106"/>
    <w:rsid w:val="008A019E"/>
    <w:rsid w:val="008A2515"/>
    <w:rsid w:val="008A5014"/>
    <w:rsid w:val="008A6202"/>
    <w:rsid w:val="008A66B5"/>
    <w:rsid w:val="008A69CC"/>
    <w:rsid w:val="008B05ED"/>
    <w:rsid w:val="008B0F38"/>
    <w:rsid w:val="008B25EF"/>
    <w:rsid w:val="008B3A62"/>
    <w:rsid w:val="008B4794"/>
    <w:rsid w:val="008B4E82"/>
    <w:rsid w:val="008B54A7"/>
    <w:rsid w:val="008B5719"/>
    <w:rsid w:val="008B5BF4"/>
    <w:rsid w:val="008B5E32"/>
    <w:rsid w:val="008B6B0E"/>
    <w:rsid w:val="008B6D32"/>
    <w:rsid w:val="008B7353"/>
    <w:rsid w:val="008C01CB"/>
    <w:rsid w:val="008C05F8"/>
    <w:rsid w:val="008C0A71"/>
    <w:rsid w:val="008C1306"/>
    <w:rsid w:val="008C2406"/>
    <w:rsid w:val="008C249B"/>
    <w:rsid w:val="008C37EE"/>
    <w:rsid w:val="008C5BE5"/>
    <w:rsid w:val="008C6849"/>
    <w:rsid w:val="008C754F"/>
    <w:rsid w:val="008C7A86"/>
    <w:rsid w:val="008D17C5"/>
    <w:rsid w:val="008D2FA7"/>
    <w:rsid w:val="008D3F49"/>
    <w:rsid w:val="008D4383"/>
    <w:rsid w:val="008D50B4"/>
    <w:rsid w:val="008D6625"/>
    <w:rsid w:val="008D7109"/>
    <w:rsid w:val="008D78A2"/>
    <w:rsid w:val="008E0761"/>
    <w:rsid w:val="008E0A6C"/>
    <w:rsid w:val="008E4D14"/>
    <w:rsid w:val="008E4F3E"/>
    <w:rsid w:val="008E53A6"/>
    <w:rsid w:val="008E5696"/>
    <w:rsid w:val="008E57DF"/>
    <w:rsid w:val="008F0633"/>
    <w:rsid w:val="008F0C84"/>
    <w:rsid w:val="008F204C"/>
    <w:rsid w:val="008F2A0E"/>
    <w:rsid w:val="008F3F4F"/>
    <w:rsid w:val="008F405D"/>
    <w:rsid w:val="008F4E11"/>
    <w:rsid w:val="008F575F"/>
    <w:rsid w:val="0090047F"/>
    <w:rsid w:val="0090131E"/>
    <w:rsid w:val="00901653"/>
    <w:rsid w:val="00903CFB"/>
    <w:rsid w:val="00904751"/>
    <w:rsid w:val="00904A31"/>
    <w:rsid w:val="009053DB"/>
    <w:rsid w:val="00905E20"/>
    <w:rsid w:val="00907F7E"/>
    <w:rsid w:val="00910EE0"/>
    <w:rsid w:val="00911566"/>
    <w:rsid w:val="0091252E"/>
    <w:rsid w:val="009126F3"/>
    <w:rsid w:val="0091392C"/>
    <w:rsid w:val="009147DA"/>
    <w:rsid w:val="00914893"/>
    <w:rsid w:val="00914A11"/>
    <w:rsid w:val="00914AFD"/>
    <w:rsid w:val="00915A3A"/>
    <w:rsid w:val="00916369"/>
    <w:rsid w:val="00916B1C"/>
    <w:rsid w:val="00917B98"/>
    <w:rsid w:val="009211EA"/>
    <w:rsid w:val="00921475"/>
    <w:rsid w:val="00922203"/>
    <w:rsid w:val="00922ABC"/>
    <w:rsid w:val="00923FAC"/>
    <w:rsid w:val="009242B2"/>
    <w:rsid w:val="00924A45"/>
    <w:rsid w:val="00924D3B"/>
    <w:rsid w:val="009254F7"/>
    <w:rsid w:val="0092567F"/>
    <w:rsid w:val="009272C2"/>
    <w:rsid w:val="009274FA"/>
    <w:rsid w:val="009312AD"/>
    <w:rsid w:val="00934366"/>
    <w:rsid w:val="00935045"/>
    <w:rsid w:val="009354DE"/>
    <w:rsid w:val="00936B7D"/>
    <w:rsid w:val="009378E1"/>
    <w:rsid w:val="009379A0"/>
    <w:rsid w:val="00937C0B"/>
    <w:rsid w:val="009401A7"/>
    <w:rsid w:val="0094309F"/>
    <w:rsid w:val="00943BD3"/>
    <w:rsid w:val="00943CED"/>
    <w:rsid w:val="00945131"/>
    <w:rsid w:val="00945636"/>
    <w:rsid w:val="00946332"/>
    <w:rsid w:val="009464BB"/>
    <w:rsid w:val="00947F36"/>
    <w:rsid w:val="00950CA3"/>
    <w:rsid w:val="009517EE"/>
    <w:rsid w:val="009520F2"/>
    <w:rsid w:val="009527D1"/>
    <w:rsid w:val="00955C26"/>
    <w:rsid w:val="009564B4"/>
    <w:rsid w:val="00957BF0"/>
    <w:rsid w:val="00957F03"/>
    <w:rsid w:val="00962935"/>
    <w:rsid w:val="009640E0"/>
    <w:rsid w:val="00964929"/>
    <w:rsid w:val="00965044"/>
    <w:rsid w:val="00966F95"/>
    <w:rsid w:val="009672A5"/>
    <w:rsid w:val="0096791B"/>
    <w:rsid w:val="00967FC4"/>
    <w:rsid w:val="00971603"/>
    <w:rsid w:val="0097245B"/>
    <w:rsid w:val="00974197"/>
    <w:rsid w:val="0097444D"/>
    <w:rsid w:val="00974BD3"/>
    <w:rsid w:val="00975AA1"/>
    <w:rsid w:val="00976DDC"/>
    <w:rsid w:val="00977334"/>
    <w:rsid w:val="00977399"/>
    <w:rsid w:val="00977AFD"/>
    <w:rsid w:val="00977F40"/>
    <w:rsid w:val="00980177"/>
    <w:rsid w:val="009814CA"/>
    <w:rsid w:val="009814CF"/>
    <w:rsid w:val="00981705"/>
    <w:rsid w:val="0098244C"/>
    <w:rsid w:val="00985A53"/>
    <w:rsid w:val="00985F58"/>
    <w:rsid w:val="0098683F"/>
    <w:rsid w:val="00990707"/>
    <w:rsid w:val="00990985"/>
    <w:rsid w:val="00990E39"/>
    <w:rsid w:val="00992445"/>
    <w:rsid w:val="0099346E"/>
    <w:rsid w:val="00994759"/>
    <w:rsid w:val="0099623B"/>
    <w:rsid w:val="009969CF"/>
    <w:rsid w:val="00996E95"/>
    <w:rsid w:val="00997067"/>
    <w:rsid w:val="009972C4"/>
    <w:rsid w:val="00997FBC"/>
    <w:rsid w:val="009A0180"/>
    <w:rsid w:val="009A0B29"/>
    <w:rsid w:val="009A2BF5"/>
    <w:rsid w:val="009A30BC"/>
    <w:rsid w:val="009A30C2"/>
    <w:rsid w:val="009A3D12"/>
    <w:rsid w:val="009A3F10"/>
    <w:rsid w:val="009A4640"/>
    <w:rsid w:val="009A5947"/>
    <w:rsid w:val="009A6C23"/>
    <w:rsid w:val="009B03FF"/>
    <w:rsid w:val="009B0AD1"/>
    <w:rsid w:val="009B1CB1"/>
    <w:rsid w:val="009B3628"/>
    <w:rsid w:val="009B3F01"/>
    <w:rsid w:val="009B479A"/>
    <w:rsid w:val="009B4B88"/>
    <w:rsid w:val="009B5B07"/>
    <w:rsid w:val="009B6B5D"/>
    <w:rsid w:val="009B7123"/>
    <w:rsid w:val="009B7871"/>
    <w:rsid w:val="009C1B5A"/>
    <w:rsid w:val="009C1BE8"/>
    <w:rsid w:val="009C227E"/>
    <w:rsid w:val="009C31DD"/>
    <w:rsid w:val="009C3E5D"/>
    <w:rsid w:val="009C44CB"/>
    <w:rsid w:val="009C6C90"/>
    <w:rsid w:val="009C72F3"/>
    <w:rsid w:val="009C7805"/>
    <w:rsid w:val="009D1814"/>
    <w:rsid w:val="009D1B7D"/>
    <w:rsid w:val="009D2A3E"/>
    <w:rsid w:val="009D307E"/>
    <w:rsid w:val="009D31D0"/>
    <w:rsid w:val="009D3D48"/>
    <w:rsid w:val="009D641B"/>
    <w:rsid w:val="009D6722"/>
    <w:rsid w:val="009D79BD"/>
    <w:rsid w:val="009D7E4B"/>
    <w:rsid w:val="009E1A33"/>
    <w:rsid w:val="009E22E2"/>
    <w:rsid w:val="009E24B4"/>
    <w:rsid w:val="009E51CA"/>
    <w:rsid w:val="009E5E07"/>
    <w:rsid w:val="009E6114"/>
    <w:rsid w:val="009E62FE"/>
    <w:rsid w:val="009E6E9A"/>
    <w:rsid w:val="009E7BB7"/>
    <w:rsid w:val="009E7C0B"/>
    <w:rsid w:val="009F15FF"/>
    <w:rsid w:val="009F44CF"/>
    <w:rsid w:val="009F46F5"/>
    <w:rsid w:val="009F4F32"/>
    <w:rsid w:val="009F674F"/>
    <w:rsid w:val="009F7329"/>
    <w:rsid w:val="00A00A0A"/>
    <w:rsid w:val="00A01100"/>
    <w:rsid w:val="00A02863"/>
    <w:rsid w:val="00A02F90"/>
    <w:rsid w:val="00A03E3B"/>
    <w:rsid w:val="00A047F3"/>
    <w:rsid w:val="00A04A3E"/>
    <w:rsid w:val="00A04B4C"/>
    <w:rsid w:val="00A066B2"/>
    <w:rsid w:val="00A06A8C"/>
    <w:rsid w:val="00A10782"/>
    <w:rsid w:val="00A11042"/>
    <w:rsid w:val="00A121DD"/>
    <w:rsid w:val="00A13BA7"/>
    <w:rsid w:val="00A15FDA"/>
    <w:rsid w:val="00A20647"/>
    <w:rsid w:val="00A21A23"/>
    <w:rsid w:val="00A22125"/>
    <w:rsid w:val="00A22230"/>
    <w:rsid w:val="00A22A8C"/>
    <w:rsid w:val="00A22F84"/>
    <w:rsid w:val="00A2454B"/>
    <w:rsid w:val="00A24C65"/>
    <w:rsid w:val="00A264F9"/>
    <w:rsid w:val="00A2780B"/>
    <w:rsid w:val="00A279D6"/>
    <w:rsid w:val="00A31AA9"/>
    <w:rsid w:val="00A31BAB"/>
    <w:rsid w:val="00A33467"/>
    <w:rsid w:val="00A336CF"/>
    <w:rsid w:val="00A33969"/>
    <w:rsid w:val="00A34AFA"/>
    <w:rsid w:val="00A4009F"/>
    <w:rsid w:val="00A4080A"/>
    <w:rsid w:val="00A41AA1"/>
    <w:rsid w:val="00A42445"/>
    <w:rsid w:val="00A42C0F"/>
    <w:rsid w:val="00A44BE1"/>
    <w:rsid w:val="00A50658"/>
    <w:rsid w:val="00A512AD"/>
    <w:rsid w:val="00A51329"/>
    <w:rsid w:val="00A51FD5"/>
    <w:rsid w:val="00A537EA"/>
    <w:rsid w:val="00A53ABC"/>
    <w:rsid w:val="00A5518B"/>
    <w:rsid w:val="00A57C7D"/>
    <w:rsid w:val="00A603C9"/>
    <w:rsid w:val="00A61779"/>
    <w:rsid w:val="00A61DD7"/>
    <w:rsid w:val="00A629B8"/>
    <w:rsid w:val="00A63592"/>
    <w:rsid w:val="00A64C95"/>
    <w:rsid w:val="00A65A4A"/>
    <w:rsid w:val="00A6606E"/>
    <w:rsid w:val="00A66C7E"/>
    <w:rsid w:val="00A67AAC"/>
    <w:rsid w:val="00A67BCC"/>
    <w:rsid w:val="00A70C11"/>
    <w:rsid w:val="00A73EAB"/>
    <w:rsid w:val="00A751B7"/>
    <w:rsid w:val="00A75235"/>
    <w:rsid w:val="00A76179"/>
    <w:rsid w:val="00A76E0C"/>
    <w:rsid w:val="00A77397"/>
    <w:rsid w:val="00A7788A"/>
    <w:rsid w:val="00A77B16"/>
    <w:rsid w:val="00A811AF"/>
    <w:rsid w:val="00A826D5"/>
    <w:rsid w:val="00A82B67"/>
    <w:rsid w:val="00A82C7E"/>
    <w:rsid w:val="00A84487"/>
    <w:rsid w:val="00A85367"/>
    <w:rsid w:val="00A86BAE"/>
    <w:rsid w:val="00A8705A"/>
    <w:rsid w:val="00A87CEF"/>
    <w:rsid w:val="00A87ECE"/>
    <w:rsid w:val="00A90AB5"/>
    <w:rsid w:val="00A96CA2"/>
    <w:rsid w:val="00A97EFB"/>
    <w:rsid w:val="00AA0656"/>
    <w:rsid w:val="00AA0AEE"/>
    <w:rsid w:val="00AA3AB5"/>
    <w:rsid w:val="00AA45A3"/>
    <w:rsid w:val="00AA4BA2"/>
    <w:rsid w:val="00AA62A5"/>
    <w:rsid w:val="00AA66DD"/>
    <w:rsid w:val="00AA7105"/>
    <w:rsid w:val="00AA7400"/>
    <w:rsid w:val="00AA7908"/>
    <w:rsid w:val="00AB312F"/>
    <w:rsid w:val="00AB31CB"/>
    <w:rsid w:val="00AB3371"/>
    <w:rsid w:val="00AB4AC4"/>
    <w:rsid w:val="00AB4D5F"/>
    <w:rsid w:val="00AC2840"/>
    <w:rsid w:val="00AC28FD"/>
    <w:rsid w:val="00AC439B"/>
    <w:rsid w:val="00AC592F"/>
    <w:rsid w:val="00AC656A"/>
    <w:rsid w:val="00AC6A35"/>
    <w:rsid w:val="00AD2F9D"/>
    <w:rsid w:val="00AD344D"/>
    <w:rsid w:val="00AD43A9"/>
    <w:rsid w:val="00AD49E0"/>
    <w:rsid w:val="00AD6326"/>
    <w:rsid w:val="00AD6F80"/>
    <w:rsid w:val="00AD7D5D"/>
    <w:rsid w:val="00AE0899"/>
    <w:rsid w:val="00AE0DD7"/>
    <w:rsid w:val="00AE1253"/>
    <w:rsid w:val="00AE19FD"/>
    <w:rsid w:val="00AE31D5"/>
    <w:rsid w:val="00AE33EE"/>
    <w:rsid w:val="00AE52B1"/>
    <w:rsid w:val="00AE5CEE"/>
    <w:rsid w:val="00AE6302"/>
    <w:rsid w:val="00AE7C93"/>
    <w:rsid w:val="00AF2568"/>
    <w:rsid w:val="00AF2795"/>
    <w:rsid w:val="00AF34B7"/>
    <w:rsid w:val="00AF3FAB"/>
    <w:rsid w:val="00AF44E6"/>
    <w:rsid w:val="00AF617B"/>
    <w:rsid w:val="00B0207B"/>
    <w:rsid w:val="00B02CD1"/>
    <w:rsid w:val="00B03CDA"/>
    <w:rsid w:val="00B047C7"/>
    <w:rsid w:val="00B04BAD"/>
    <w:rsid w:val="00B052D4"/>
    <w:rsid w:val="00B05785"/>
    <w:rsid w:val="00B05E7A"/>
    <w:rsid w:val="00B073AF"/>
    <w:rsid w:val="00B1185A"/>
    <w:rsid w:val="00B12929"/>
    <w:rsid w:val="00B13949"/>
    <w:rsid w:val="00B17C4C"/>
    <w:rsid w:val="00B202EB"/>
    <w:rsid w:val="00B208E5"/>
    <w:rsid w:val="00B21594"/>
    <w:rsid w:val="00B224E2"/>
    <w:rsid w:val="00B23913"/>
    <w:rsid w:val="00B24CD9"/>
    <w:rsid w:val="00B25BB6"/>
    <w:rsid w:val="00B266C0"/>
    <w:rsid w:val="00B26EC4"/>
    <w:rsid w:val="00B27F82"/>
    <w:rsid w:val="00B30F69"/>
    <w:rsid w:val="00B3200C"/>
    <w:rsid w:val="00B33B9D"/>
    <w:rsid w:val="00B36ABF"/>
    <w:rsid w:val="00B401F3"/>
    <w:rsid w:val="00B40472"/>
    <w:rsid w:val="00B40813"/>
    <w:rsid w:val="00B42A8E"/>
    <w:rsid w:val="00B4500A"/>
    <w:rsid w:val="00B457E3"/>
    <w:rsid w:val="00B45803"/>
    <w:rsid w:val="00B45C0C"/>
    <w:rsid w:val="00B46CDA"/>
    <w:rsid w:val="00B471D7"/>
    <w:rsid w:val="00B47B8B"/>
    <w:rsid w:val="00B504CA"/>
    <w:rsid w:val="00B50848"/>
    <w:rsid w:val="00B51BF3"/>
    <w:rsid w:val="00B52C97"/>
    <w:rsid w:val="00B52DBA"/>
    <w:rsid w:val="00B53DC5"/>
    <w:rsid w:val="00B54EE9"/>
    <w:rsid w:val="00B60C9E"/>
    <w:rsid w:val="00B62D1E"/>
    <w:rsid w:val="00B63361"/>
    <w:rsid w:val="00B6640B"/>
    <w:rsid w:val="00B66A60"/>
    <w:rsid w:val="00B66BD0"/>
    <w:rsid w:val="00B67053"/>
    <w:rsid w:val="00B719C6"/>
    <w:rsid w:val="00B72758"/>
    <w:rsid w:val="00B735F9"/>
    <w:rsid w:val="00B73D0F"/>
    <w:rsid w:val="00B750B5"/>
    <w:rsid w:val="00B7609C"/>
    <w:rsid w:val="00B7742F"/>
    <w:rsid w:val="00B77ADC"/>
    <w:rsid w:val="00B77E59"/>
    <w:rsid w:val="00B80275"/>
    <w:rsid w:val="00B80F27"/>
    <w:rsid w:val="00B82DFD"/>
    <w:rsid w:val="00B82FD8"/>
    <w:rsid w:val="00B833F5"/>
    <w:rsid w:val="00B86898"/>
    <w:rsid w:val="00B86A2C"/>
    <w:rsid w:val="00B87664"/>
    <w:rsid w:val="00B90C82"/>
    <w:rsid w:val="00B90D6E"/>
    <w:rsid w:val="00B91414"/>
    <w:rsid w:val="00B92B6E"/>
    <w:rsid w:val="00B946C5"/>
    <w:rsid w:val="00B949CE"/>
    <w:rsid w:val="00B97233"/>
    <w:rsid w:val="00B977C3"/>
    <w:rsid w:val="00BA030E"/>
    <w:rsid w:val="00BA0338"/>
    <w:rsid w:val="00BA2530"/>
    <w:rsid w:val="00BA406A"/>
    <w:rsid w:val="00BA42D3"/>
    <w:rsid w:val="00BA7CA0"/>
    <w:rsid w:val="00BB0AED"/>
    <w:rsid w:val="00BB1E3D"/>
    <w:rsid w:val="00BB2B5C"/>
    <w:rsid w:val="00BB45DB"/>
    <w:rsid w:val="00BB48F0"/>
    <w:rsid w:val="00BB7063"/>
    <w:rsid w:val="00BB7758"/>
    <w:rsid w:val="00BC16FE"/>
    <w:rsid w:val="00BC42A0"/>
    <w:rsid w:val="00BC5804"/>
    <w:rsid w:val="00BC6472"/>
    <w:rsid w:val="00BD2CF4"/>
    <w:rsid w:val="00BD3156"/>
    <w:rsid w:val="00BD38E8"/>
    <w:rsid w:val="00BD3D5A"/>
    <w:rsid w:val="00BD4DDA"/>
    <w:rsid w:val="00BD5EDC"/>
    <w:rsid w:val="00BD6F7B"/>
    <w:rsid w:val="00BD7BF2"/>
    <w:rsid w:val="00BE0CBC"/>
    <w:rsid w:val="00BE0F5A"/>
    <w:rsid w:val="00BE1F6C"/>
    <w:rsid w:val="00BE33B0"/>
    <w:rsid w:val="00BE404C"/>
    <w:rsid w:val="00BE4EF3"/>
    <w:rsid w:val="00BE7A8A"/>
    <w:rsid w:val="00BF02A4"/>
    <w:rsid w:val="00BF03F3"/>
    <w:rsid w:val="00BF2548"/>
    <w:rsid w:val="00BF2CD0"/>
    <w:rsid w:val="00BF6F25"/>
    <w:rsid w:val="00BF7135"/>
    <w:rsid w:val="00BF7E7C"/>
    <w:rsid w:val="00C006EA"/>
    <w:rsid w:val="00C00B40"/>
    <w:rsid w:val="00C0218C"/>
    <w:rsid w:val="00C02DB1"/>
    <w:rsid w:val="00C03993"/>
    <w:rsid w:val="00C0454A"/>
    <w:rsid w:val="00C05C93"/>
    <w:rsid w:val="00C05CC6"/>
    <w:rsid w:val="00C06C19"/>
    <w:rsid w:val="00C07F8F"/>
    <w:rsid w:val="00C105D7"/>
    <w:rsid w:val="00C10CD6"/>
    <w:rsid w:val="00C1110F"/>
    <w:rsid w:val="00C121D5"/>
    <w:rsid w:val="00C137E8"/>
    <w:rsid w:val="00C1427C"/>
    <w:rsid w:val="00C1513C"/>
    <w:rsid w:val="00C16129"/>
    <w:rsid w:val="00C16569"/>
    <w:rsid w:val="00C1747E"/>
    <w:rsid w:val="00C20995"/>
    <w:rsid w:val="00C218BE"/>
    <w:rsid w:val="00C2217B"/>
    <w:rsid w:val="00C25074"/>
    <w:rsid w:val="00C264C4"/>
    <w:rsid w:val="00C26B7D"/>
    <w:rsid w:val="00C27ACA"/>
    <w:rsid w:val="00C27DD9"/>
    <w:rsid w:val="00C30798"/>
    <w:rsid w:val="00C3090B"/>
    <w:rsid w:val="00C32126"/>
    <w:rsid w:val="00C323F1"/>
    <w:rsid w:val="00C3247B"/>
    <w:rsid w:val="00C33042"/>
    <w:rsid w:val="00C359DB"/>
    <w:rsid w:val="00C36CFF"/>
    <w:rsid w:val="00C3788C"/>
    <w:rsid w:val="00C400AA"/>
    <w:rsid w:val="00C40585"/>
    <w:rsid w:val="00C406CB"/>
    <w:rsid w:val="00C40EDB"/>
    <w:rsid w:val="00C41C6D"/>
    <w:rsid w:val="00C434A0"/>
    <w:rsid w:val="00C439EF"/>
    <w:rsid w:val="00C43FBC"/>
    <w:rsid w:val="00C44B9A"/>
    <w:rsid w:val="00C453F2"/>
    <w:rsid w:val="00C45FE8"/>
    <w:rsid w:val="00C460B2"/>
    <w:rsid w:val="00C46732"/>
    <w:rsid w:val="00C46BC3"/>
    <w:rsid w:val="00C4704F"/>
    <w:rsid w:val="00C5002A"/>
    <w:rsid w:val="00C526D7"/>
    <w:rsid w:val="00C53892"/>
    <w:rsid w:val="00C53F14"/>
    <w:rsid w:val="00C547C5"/>
    <w:rsid w:val="00C55A48"/>
    <w:rsid w:val="00C5658F"/>
    <w:rsid w:val="00C566E7"/>
    <w:rsid w:val="00C57AC3"/>
    <w:rsid w:val="00C608BB"/>
    <w:rsid w:val="00C6147F"/>
    <w:rsid w:val="00C61CF2"/>
    <w:rsid w:val="00C62FA8"/>
    <w:rsid w:val="00C62FEC"/>
    <w:rsid w:val="00C6449C"/>
    <w:rsid w:val="00C646B8"/>
    <w:rsid w:val="00C64877"/>
    <w:rsid w:val="00C64D85"/>
    <w:rsid w:val="00C65553"/>
    <w:rsid w:val="00C6620B"/>
    <w:rsid w:val="00C6786C"/>
    <w:rsid w:val="00C7374F"/>
    <w:rsid w:val="00C74E2C"/>
    <w:rsid w:val="00C751BB"/>
    <w:rsid w:val="00C75398"/>
    <w:rsid w:val="00C758C4"/>
    <w:rsid w:val="00C7730F"/>
    <w:rsid w:val="00C77373"/>
    <w:rsid w:val="00C809D4"/>
    <w:rsid w:val="00C80D0D"/>
    <w:rsid w:val="00C81ADF"/>
    <w:rsid w:val="00C83BE9"/>
    <w:rsid w:val="00C843E3"/>
    <w:rsid w:val="00C84AA3"/>
    <w:rsid w:val="00C85116"/>
    <w:rsid w:val="00C86CEE"/>
    <w:rsid w:val="00C87BCF"/>
    <w:rsid w:val="00C87F85"/>
    <w:rsid w:val="00C92073"/>
    <w:rsid w:val="00C92CA2"/>
    <w:rsid w:val="00C93BAD"/>
    <w:rsid w:val="00C9404B"/>
    <w:rsid w:val="00C94587"/>
    <w:rsid w:val="00C96A54"/>
    <w:rsid w:val="00C97541"/>
    <w:rsid w:val="00C97A41"/>
    <w:rsid w:val="00CA20F6"/>
    <w:rsid w:val="00CA278B"/>
    <w:rsid w:val="00CA2799"/>
    <w:rsid w:val="00CA5277"/>
    <w:rsid w:val="00CA74F3"/>
    <w:rsid w:val="00CA7934"/>
    <w:rsid w:val="00CA793C"/>
    <w:rsid w:val="00CB02EF"/>
    <w:rsid w:val="00CB0EBB"/>
    <w:rsid w:val="00CB37E8"/>
    <w:rsid w:val="00CB4B33"/>
    <w:rsid w:val="00CB4CBE"/>
    <w:rsid w:val="00CB61A1"/>
    <w:rsid w:val="00CB6CE0"/>
    <w:rsid w:val="00CB6F8B"/>
    <w:rsid w:val="00CC1199"/>
    <w:rsid w:val="00CC2196"/>
    <w:rsid w:val="00CC3ADD"/>
    <w:rsid w:val="00CC58D0"/>
    <w:rsid w:val="00CC5A0A"/>
    <w:rsid w:val="00CC61BA"/>
    <w:rsid w:val="00CD09D6"/>
    <w:rsid w:val="00CD1933"/>
    <w:rsid w:val="00CD1FF4"/>
    <w:rsid w:val="00CD32B4"/>
    <w:rsid w:val="00CD4715"/>
    <w:rsid w:val="00CD59BE"/>
    <w:rsid w:val="00CD65A1"/>
    <w:rsid w:val="00CD6B86"/>
    <w:rsid w:val="00CD71B5"/>
    <w:rsid w:val="00CD77BC"/>
    <w:rsid w:val="00CD7B5A"/>
    <w:rsid w:val="00CE14F7"/>
    <w:rsid w:val="00CE15EF"/>
    <w:rsid w:val="00CE2D7F"/>
    <w:rsid w:val="00CE5236"/>
    <w:rsid w:val="00CE6A61"/>
    <w:rsid w:val="00CF204B"/>
    <w:rsid w:val="00CF5440"/>
    <w:rsid w:val="00CF6CA8"/>
    <w:rsid w:val="00CF6E2F"/>
    <w:rsid w:val="00D04127"/>
    <w:rsid w:val="00D0522E"/>
    <w:rsid w:val="00D06994"/>
    <w:rsid w:val="00D072CC"/>
    <w:rsid w:val="00D07700"/>
    <w:rsid w:val="00D07D44"/>
    <w:rsid w:val="00D133A1"/>
    <w:rsid w:val="00D145B8"/>
    <w:rsid w:val="00D15CD0"/>
    <w:rsid w:val="00D15F68"/>
    <w:rsid w:val="00D16C08"/>
    <w:rsid w:val="00D17F26"/>
    <w:rsid w:val="00D2176E"/>
    <w:rsid w:val="00D2262C"/>
    <w:rsid w:val="00D24987"/>
    <w:rsid w:val="00D25DA7"/>
    <w:rsid w:val="00D26F6D"/>
    <w:rsid w:val="00D27F06"/>
    <w:rsid w:val="00D306DC"/>
    <w:rsid w:val="00D3150D"/>
    <w:rsid w:val="00D321A2"/>
    <w:rsid w:val="00D328E2"/>
    <w:rsid w:val="00D33412"/>
    <w:rsid w:val="00D33CEA"/>
    <w:rsid w:val="00D33CF9"/>
    <w:rsid w:val="00D341F3"/>
    <w:rsid w:val="00D35C62"/>
    <w:rsid w:val="00D37CA4"/>
    <w:rsid w:val="00D37FF7"/>
    <w:rsid w:val="00D419E1"/>
    <w:rsid w:val="00D44B6B"/>
    <w:rsid w:val="00D44C61"/>
    <w:rsid w:val="00D45903"/>
    <w:rsid w:val="00D462D0"/>
    <w:rsid w:val="00D468FD"/>
    <w:rsid w:val="00D47020"/>
    <w:rsid w:val="00D473CD"/>
    <w:rsid w:val="00D47731"/>
    <w:rsid w:val="00D50892"/>
    <w:rsid w:val="00D53379"/>
    <w:rsid w:val="00D5379E"/>
    <w:rsid w:val="00D54BA5"/>
    <w:rsid w:val="00D54D83"/>
    <w:rsid w:val="00D57B3B"/>
    <w:rsid w:val="00D57B88"/>
    <w:rsid w:val="00D60203"/>
    <w:rsid w:val="00D60CE0"/>
    <w:rsid w:val="00D61031"/>
    <w:rsid w:val="00D61697"/>
    <w:rsid w:val="00D61A11"/>
    <w:rsid w:val="00D64C2E"/>
    <w:rsid w:val="00D66D28"/>
    <w:rsid w:val="00D6705D"/>
    <w:rsid w:val="00D70A59"/>
    <w:rsid w:val="00D71702"/>
    <w:rsid w:val="00D71CC5"/>
    <w:rsid w:val="00D725FF"/>
    <w:rsid w:val="00D72BE2"/>
    <w:rsid w:val="00D734EE"/>
    <w:rsid w:val="00D73F03"/>
    <w:rsid w:val="00D765B9"/>
    <w:rsid w:val="00D77269"/>
    <w:rsid w:val="00D809D9"/>
    <w:rsid w:val="00D80F63"/>
    <w:rsid w:val="00D81A46"/>
    <w:rsid w:val="00D82D32"/>
    <w:rsid w:val="00D83928"/>
    <w:rsid w:val="00D8543B"/>
    <w:rsid w:val="00D8564A"/>
    <w:rsid w:val="00D86FA1"/>
    <w:rsid w:val="00D8735B"/>
    <w:rsid w:val="00D8777B"/>
    <w:rsid w:val="00D91DF8"/>
    <w:rsid w:val="00D91F65"/>
    <w:rsid w:val="00D92034"/>
    <w:rsid w:val="00D920EF"/>
    <w:rsid w:val="00D92183"/>
    <w:rsid w:val="00D937FC"/>
    <w:rsid w:val="00D93A3F"/>
    <w:rsid w:val="00D93C08"/>
    <w:rsid w:val="00D93CBD"/>
    <w:rsid w:val="00D93DAD"/>
    <w:rsid w:val="00D95388"/>
    <w:rsid w:val="00D95ACC"/>
    <w:rsid w:val="00D96537"/>
    <w:rsid w:val="00D96901"/>
    <w:rsid w:val="00D96AB3"/>
    <w:rsid w:val="00D96C61"/>
    <w:rsid w:val="00D972D5"/>
    <w:rsid w:val="00DA4E4F"/>
    <w:rsid w:val="00DA5F9B"/>
    <w:rsid w:val="00DB034A"/>
    <w:rsid w:val="00DB1836"/>
    <w:rsid w:val="00DB2DA9"/>
    <w:rsid w:val="00DB2EF5"/>
    <w:rsid w:val="00DB3488"/>
    <w:rsid w:val="00DB4B8A"/>
    <w:rsid w:val="00DB597D"/>
    <w:rsid w:val="00DB6AE7"/>
    <w:rsid w:val="00DB79E5"/>
    <w:rsid w:val="00DB7E20"/>
    <w:rsid w:val="00DB7F6E"/>
    <w:rsid w:val="00DC1371"/>
    <w:rsid w:val="00DC1721"/>
    <w:rsid w:val="00DC2BF6"/>
    <w:rsid w:val="00DC2F27"/>
    <w:rsid w:val="00DC3CE3"/>
    <w:rsid w:val="00DC6A7C"/>
    <w:rsid w:val="00DC77C8"/>
    <w:rsid w:val="00DC7AF1"/>
    <w:rsid w:val="00DD41E0"/>
    <w:rsid w:val="00DD455F"/>
    <w:rsid w:val="00DD4BEC"/>
    <w:rsid w:val="00DD7F9D"/>
    <w:rsid w:val="00DE0AB4"/>
    <w:rsid w:val="00DE0FCD"/>
    <w:rsid w:val="00DE1F13"/>
    <w:rsid w:val="00DE2206"/>
    <w:rsid w:val="00DE31DE"/>
    <w:rsid w:val="00DE37E0"/>
    <w:rsid w:val="00DE3921"/>
    <w:rsid w:val="00DE3F0E"/>
    <w:rsid w:val="00DE52B7"/>
    <w:rsid w:val="00DE5E58"/>
    <w:rsid w:val="00DE67B5"/>
    <w:rsid w:val="00DE6E78"/>
    <w:rsid w:val="00DF0856"/>
    <w:rsid w:val="00DF12B6"/>
    <w:rsid w:val="00DF16BA"/>
    <w:rsid w:val="00DF1990"/>
    <w:rsid w:val="00DF2FCA"/>
    <w:rsid w:val="00DF4B93"/>
    <w:rsid w:val="00DF5136"/>
    <w:rsid w:val="00DF5385"/>
    <w:rsid w:val="00DF5726"/>
    <w:rsid w:val="00DF5F3C"/>
    <w:rsid w:val="00DF66F4"/>
    <w:rsid w:val="00DF67E9"/>
    <w:rsid w:val="00DF7153"/>
    <w:rsid w:val="00E00BB9"/>
    <w:rsid w:val="00E05A68"/>
    <w:rsid w:val="00E06CCB"/>
    <w:rsid w:val="00E075CB"/>
    <w:rsid w:val="00E0770C"/>
    <w:rsid w:val="00E10489"/>
    <w:rsid w:val="00E14B82"/>
    <w:rsid w:val="00E1679D"/>
    <w:rsid w:val="00E16F50"/>
    <w:rsid w:val="00E17FFB"/>
    <w:rsid w:val="00E2191A"/>
    <w:rsid w:val="00E2272F"/>
    <w:rsid w:val="00E22A98"/>
    <w:rsid w:val="00E22F5D"/>
    <w:rsid w:val="00E24BA5"/>
    <w:rsid w:val="00E256B6"/>
    <w:rsid w:val="00E25E8B"/>
    <w:rsid w:val="00E25ED6"/>
    <w:rsid w:val="00E2664E"/>
    <w:rsid w:val="00E26984"/>
    <w:rsid w:val="00E27079"/>
    <w:rsid w:val="00E302E4"/>
    <w:rsid w:val="00E31B97"/>
    <w:rsid w:val="00E32DE0"/>
    <w:rsid w:val="00E34FAB"/>
    <w:rsid w:val="00E3780F"/>
    <w:rsid w:val="00E40543"/>
    <w:rsid w:val="00E4134D"/>
    <w:rsid w:val="00E42DEF"/>
    <w:rsid w:val="00E430FF"/>
    <w:rsid w:val="00E439B0"/>
    <w:rsid w:val="00E44962"/>
    <w:rsid w:val="00E44CDB"/>
    <w:rsid w:val="00E44E5D"/>
    <w:rsid w:val="00E4562F"/>
    <w:rsid w:val="00E45B5C"/>
    <w:rsid w:val="00E46B73"/>
    <w:rsid w:val="00E47BE0"/>
    <w:rsid w:val="00E500A3"/>
    <w:rsid w:val="00E50C15"/>
    <w:rsid w:val="00E51129"/>
    <w:rsid w:val="00E51FF5"/>
    <w:rsid w:val="00E5365D"/>
    <w:rsid w:val="00E5582F"/>
    <w:rsid w:val="00E56EA4"/>
    <w:rsid w:val="00E572F2"/>
    <w:rsid w:val="00E60924"/>
    <w:rsid w:val="00E60EA2"/>
    <w:rsid w:val="00E619AA"/>
    <w:rsid w:val="00E621C2"/>
    <w:rsid w:val="00E62838"/>
    <w:rsid w:val="00E62C38"/>
    <w:rsid w:val="00E62D5D"/>
    <w:rsid w:val="00E6337C"/>
    <w:rsid w:val="00E64500"/>
    <w:rsid w:val="00E65265"/>
    <w:rsid w:val="00E6597B"/>
    <w:rsid w:val="00E65B90"/>
    <w:rsid w:val="00E711B2"/>
    <w:rsid w:val="00E71A55"/>
    <w:rsid w:val="00E71D8A"/>
    <w:rsid w:val="00E731AD"/>
    <w:rsid w:val="00E739A2"/>
    <w:rsid w:val="00E747B8"/>
    <w:rsid w:val="00E763FB"/>
    <w:rsid w:val="00E7676F"/>
    <w:rsid w:val="00E77796"/>
    <w:rsid w:val="00E805D3"/>
    <w:rsid w:val="00E80D48"/>
    <w:rsid w:val="00E81159"/>
    <w:rsid w:val="00E85F3B"/>
    <w:rsid w:val="00E87277"/>
    <w:rsid w:val="00E87D87"/>
    <w:rsid w:val="00E9043A"/>
    <w:rsid w:val="00E9088E"/>
    <w:rsid w:val="00E91C09"/>
    <w:rsid w:val="00E92DB0"/>
    <w:rsid w:val="00E93E07"/>
    <w:rsid w:val="00E94592"/>
    <w:rsid w:val="00E94ABC"/>
    <w:rsid w:val="00E96A5B"/>
    <w:rsid w:val="00E974D2"/>
    <w:rsid w:val="00E977E8"/>
    <w:rsid w:val="00E97951"/>
    <w:rsid w:val="00EA065D"/>
    <w:rsid w:val="00EA0FB1"/>
    <w:rsid w:val="00EA228C"/>
    <w:rsid w:val="00EA3E02"/>
    <w:rsid w:val="00EA45CE"/>
    <w:rsid w:val="00EA46FD"/>
    <w:rsid w:val="00EA4A72"/>
    <w:rsid w:val="00EA4DC9"/>
    <w:rsid w:val="00EA4DE9"/>
    <w:rsid w:val="00EB3077"/>
    <w:rsid w:val="00EB3D3A"/>
    <w:rsid w:val="00EB64B9"/>
    <w:rsid w:val="00EC157B"/>
    <w:rsid w:val="00EC1F12"/>
    <w:rsid w:val="00EC2726"/>
    <w:rsid w:val="00EC4988"/>
    <w:rsid w:val="00EC4D9D"/>
    <w:rsid w:val="00EC54A7"/>
    <w:rsid w:val="00EC6886"/>
    <w:rsid w:val="00EC7973"/>
    <w:rsid w:val="00EC7E85"/>
    <w:rsid w:val="00ED15C0"/>
    <w:rsid w:val="00ED19CC"/>
    <w:rsid w:val="00ED1E25"/>
    <w:rsid w:val="00ED1EC7"/>
    <w:rsid w:val="00ED2297"/>
    <w:rsid w:val="00ED3124"/>
    <w:rsid w:val="00ED3F42"/>
    <w:rsid w:val="00ED4D37"/>
    <w:rsid w:val="00ED55D9"/>
    <w:rsid w:val="00ED64B3"/>
    <w:rsid w:val="00EE4324"/>
    <w:rsid w:val="00EE466C"/>
    <w:rsid w:val="00EE4750"/>
    <w:rsid w:val="00EE51DB"/>
    <w:rsid w:val="00EE564E"/>
    <w:rsid w:val="00EE6E82"/>
    <w:rsid w:val="00EE7052"/>
    <w:rsid w:val="00EE75F2"/>
    <w:rsid w:val="00EE7DB4"/>
    <w:rsid w:val="00EE7EB4"/>
    <w:rsid w:val="00EF4852"/>
    <w:rsid w:val="00EF7F61"/>
    <w:rsid w:val="00F009D4"/>
    <w:rsid w:val="00F01409"/>
    <w:rsid w:val="00F02064"/>
    <w:rsid w:val="00F02271"/>
    <w:rsid w:val="00F02465"/>
    <w:rsid w:val="00F032ED"/>
    <w:rsid w:val="00F0651D"/>
    <w:rsid w:val="00F0767E"/>
    <w:rsid w:val="00F10622"/>
    <w:rsid w:val="00F10E16"/>
    <w:rsid w:val="00F11882"/>
    <w:rsid w:val="00F11B4B"/>
    <w:rsid w:val="00F12C0E"/>
    <w:rsid w:val="00F146F6"/>
    <w:rsid w:val="00F147BC"/>
    <w:rsid w:val="00F1490F"/>
    <w:rsid w:val="00F15015"/>
    <w:rsid w:val="00F2068C"/>
    <w:rsid w:val="00F2092C"/>
    <w:rsid w:val="00F216A3"/>
    <w:rsid w:val="00F22C0E"/>
    <w:rsid w:val="00F22CDB"/>
    <w:rsid w:val="00F231FA"/>
    <w:rsid w:val="00F23C91"/>
    <w:rsid w:val="00F23F8C"/>
    <w:rsid w:val="00F2445D"/>
    <w:rsid w:val="00F25362"/>
    <w:rsid w:val="00F27DC7"/>
    <w:rsid w:val="00F31A87"/>
    <w:rsid w:val="00F32C60"/>
    <w:rsid w:val="00F355BF"/>
    <w:rsid w:val="00F359F8"/>
    <w:rsid w:val="00F36191"/>
    <w:rsid w:val="00F36756"/>
    <w:rsid w:val="00F41625"/>
    <w:rsid w:val="00F4365C"/>
    <w:rsid w:val="00F44161"/>
    <w:rsid w:val="00F4471B"/>
    <w:rsid w:val="00F4611F"/>
    <w:rsid w:val="00F5059B"/>
    <w:rsid w:val="00F52D54"/>
    <w:rsid w:val="00F55539"/>
    <w:rsid w:val="00F55AB2"/>
    <w:rsid w:val="00F560C5"/>
    <w:rsid w:val="00F5625A"/>
    <w:rsid w:val="00F57B54"/>
    <w:rsid w:val="00F6072D"/>
    <w:rsid w:val="00F614D2"/>
    <w:rsid w:val="00F616D0"/>
    <w:rsid w:val="00F638D5"/>
    <w:rsid w:val="00F63A65"/>
    <w:rsid w:val="00F63E09"/>
    <w:rsid w:val="00F6499F"/>
    <w:rsid w:val="00F64A02"/>
    <w:rsid w:val="00F64B5B"/>
    <w:rsid w:val="00F64E8A"/>
    <w:rsid w:val="00F65E30"/>
    <w:rsid w:val="00F66DBA"/>
    <w:rsid w:val="00F66F23"/>
    <w:rsid w:val="00F702BC"/>
    <w:rsid w:val="00F718D6"/>
    <w:rsid w:val="00F721E5"/>
    <w:rsid w:val="00F74462"/>
    <w:rsid w:val="00F7483C"/>
    <w:rsid w:val="00F768C1"/>
    <w:rsid w:val="00F777DB"/>
    <w:rsid w:val="00F77979"/>
    <w:rsid w:val="00F77E73"/>
    <w:rsid w:val="00F80954"/>
    <w:rsid w:val="00F80CE2"/>
    <w:rsid w:val="00F812AA"/>
    <w:rsid w:val="00F82CA1"/>
    <w:rsid w:val="00F84A14"/>
    <w:rsid w:val="00F84A49"/>
    <w:rsid w:val="00F86B09"/>
    <w:rsid w:val="00F8745F"/>
    <w:rsid w:val="00F874D7"/>
    <w:rsid w:val="00F90D9C"/>
    <w:rsid w:val="00F9343E"/>
    <w:rsid w:val="00F94C16"/>
    <w:rsid w:val="00F956B9"/>
    <w:rsid w:val="00FA27A1"/>
    <w:rsid w:val="00FA2BA8"/>
    <w:rsid w:val="00FA2D74"/>
    <w:rsid w:val="00FA387E"/>
    <w:rsid w:val="00FA3AAD"/>
    <w:rsid w:val="00FA7F56"/>
    <w:rsid w:val="00FB0CFE"/>
    <w:rsid w:val="00FB1548"/>
    <w:rsid w:val="00FB1D1D"/>
    <w:rsid w:val="00FB3030"/>
    <w:rsid w:val="00FB5110"/>
    <w:rsid w:val="00FB7C86"/>
    <w:rsid w:val="00FC1CF6"/>
    <w:rsid w:val="00FC3B14"/>
    <w:rsid w:val="00FC4941"/>
    <w:rsid w:val="00FC4E1A"/>
    <w:rsid w:val="00FC6D40"/>
    <w:rsid w:val="00FC7B58"/>
    <w:rsid w:val="00FD33C2"/>
    <w:rsid w:val="00FD4900"/>
    <w:rsid w:val="00FD515E"/>
    <w:rsid w:val="00FD593D"/>
    <w:rsid w:val="00FD6469"/>
    <w:rsid w:val="00FD6D66"/>
    <w:rsid w:val="00FD7530"/>
    <w:rsid w:val="00FD790B"/>
    <w:rsid w:val="00FE00C0"/>
    <w:rsid w:val="00FE05AE"/>
    <w:rsid w:val="00FE0925"/>
    <w:rsid w:val="00FE0F73"/>
    <w:rsid w:val="00FE2897"/>
    <w:rsid w:val="00FE35BB"/>
    <w:rsid w:val="00FE4097"/>
    <w:rsid w:val="00FE4F86"/>
    <w:rsid w:val="00FE6825"/>
    <w:rsid w:val="00FE6AF8"/>
    <w:rsid w:val="00FE6EBB"/>
    <w:rsid w:val="00FF0398"/>
    <w:rsid w:val="00FF2244"/>
    <w:rsid w:val="00FF3BE0"/>
    <w:rsid w:val="00FF4099"/>
    <w:rsid w:val="00FF56E8"/>
    <w:rsid w:val="00FF6E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02AF3A1"/>
  <w15:docId w15:val="{1714E7BA-C046-494A-BBA4-49571162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22528"/>
    <w:pPr>
      <w:widowControl w:val="0"/>
      <w:suppressAutoHyphens/>
      <w:spacing w:line="360" w:lineRule="auto"/>
      <w:jc w:val="both"/>
    </w:pPr>
    <w:rPr>
      <w:kern w:val="1"/>
      <w:sz w:val="24"/>
      <w:lang w:eastAsia="ar-SA"/>
    </w:rPr>
  </w:style>
  <w:style w:type="paragraph" w:styleId="1">
    <w:name w:val="heading 1"/>
    <w:basedOn w:val="a"/>
    <w:next w:val="a0"/>
    <w:qFormat/>
    <w:rsid w:val="00722528"/>
    <w:pPr>
      <w:keepNext/>
      <w:numPr>
        <w:numId w:val="1"/>
      </w:numPr>
      <w:spacing w:before="240" w:after="60"/>
      <w:jc w:val="left"/>
      <w:outlineLvl w:val="0"/>
    </w:pPr>
    <w:rPr>
      <w:rFonts w:eastAsia="黑体"/>
      <w:b/>
      <w:bCs/>
      <w:sz w:val="44"/>
    </w:rPr>
  </w:style>
  <w:style w:type="paragraph" w:styleId="2">
    <w:name w:val="heading 2"/>
    <w:basedOn w:val="a"/>
    <w:next w:val="a0"/>
    <w:link w:val="20"/>
    <w:qFormat/>
    <w:rsid w:val="00722528"/>
    <w:pPr>
      <w:keepNext/>
      <w:numPr>
        <w:ilvl w:val="1"/>
        <w:numId w:val="1"/>
      </w:numPr>
      <w:tabs>
        <w:tab w:val="left" w:pos="540"/>
      </w:tabs>
      <w:spacing w:before="240"/>
      <w:outlineLvl w:val="1"/>
    </w:pPr>
    <w:rPr>
      <w:rFonts w:eastAsia="黑体"/>
      <w:b/>
      <w:sz w:val="32"/>
    </w:rPr>
  </w:style>
  <w:style w:type="paragraph" w:styleId="3">
    <w:name w:val="heading 3"/>
    <w:basedOn w:val="a"/>
    <w:next w:val="a0"/>
    <w:link w:val="30"/>
    <w:qFormat/>
    <w:rsid w:val="00722528"/>
    <w:pPr>
      <w:keepNext/>
      <w:numPr>
        <w:ilvl w:val="2"/>
        <w:numId w:val="1"/>
      </w:numPr>
      <w:outlineLvl w:val="2"/>
    </w:pPr>
    <w:rPr>
      <w:rFonts w:eastAsia="黑体"/>
      <w:b/>
      <w:color w:val="000000"/>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1">
    <w:name w:val="WW8Num1z1"/>
    <w:rsid w:val="00722528"/>
    <w:rPr>
      <w:b/>
      <w:sz w:val="32"/>
    </w:rPr>
  </w:style>
  <w:style w:type="character" w:customStyle="1" w:styleId="WW8Num3z0">
    <w:name w:val="WW8Num3z0"/>
    <w:rsid w:val="00722528"/>
    <w:rPr>
      <w:rFonts w:ascii="Wingdings" w:hAnsi="Wingdings"/>
    </w:rPr>
  </w:style>
  <w:style w:type="character" w:customStyle="1" w:styleId="WW8Num25z0">
    <w:name w:val="WW8Num25z0"/>
    <w:rsid w:val="00722528"/>
    <w:rPr>
      <w:rFonts w:ascii="Wingdings" w:hAnsi="Wingdings"/>
    </w:rPr>
  </w:style>
  <w:style w:type="character" w:styleId="a4">
    <w:name w:val="page number"/>
    <w:basedOn w:val="a1"/>
    <w:rsid w:val="00722528"/>
  </w:style>
  <w:style w:type="character" w:styleId="a5">
    <w:name w:val="Strong"/>
    <w:qFormat/>
    <w:rsid w:val="00722528"/>
    <w:rPr>
      <w:b/>
      <w:bCs/>
    </w:rPr>
  </w:style>
  <w:style w:type="character" w:styleId="a6">
    <w:name w:val="annotation reference"/>
    <w:rsid w:val="00722528"/>
    <w:rPr>
      <w:sz w:val="21"/>
      <w:szCs w:val="21"/>
    </w:rPr>
  </w:style>
  <w:style w:type="character" w:customStyle="1" w:styleId="CharChar1">
    <w:name w:val="Char Char1"/>
    <w:rsid w:val="00722528"/>
    <w:rPr>
      <w:rFonts w:eastAsia="宋体"/>
      <w:kern w:val="1"/>
      <w:sz w:val="24"/>
      <w:lang w:val="en-US" w:eastAsia="ar-SA" w:bidi="ar-SA"/>
    </w:rPr>
  </w:style>
  <w:style w:type="paragraph" w:styleId="a7">
    <w:name w:val="Title"/>
    <w:basedOn w:val="a"/>
    <w:next w:val="a8"/>
    <w:qFormat/>
    <w:rsid w:val="00722528"/>
    <w:pPr>
      <w:keepNext/>
      <w:spacing w:before="240" w:after="120"/>
    </w:pPr>
    <w:rPr>
      <w:rFonts w:ascii="Arial" w:hAnsi="Arial" w:cs="Tahoma"/>
      <w:sz w:val="28"/>
      <w:szCs w:val="28"/>
    </w:rPr>
  </w:style>
  <w:style w:type="paragraph" w:styleId="a8">
    <w:name w:val="Body Text"/>
    <w:basedOn w:val="a"/>
    <w:rsid w:val="00722528"/>
    <w:pPr>
      <w:jc w:val="center"/>
    </w:pPr>
  </w:style>
  <w:style w:type="paragraph" w:styleId="a9">
    <w:name w:val="List"/>
    <w:basedOn w:val="a8"/>
    <w:rsid w:val="00722528"/>
    <w:rPr>
      <w:rFonts w:cs="Tahoma"/>
    </w:rPr>
  </w:style>
  <w:style w:type="paragraph" w:styleId="aa">
    <w:name w:val="caption"/>
    <w:basedOn w:val="a"/>
    <w:qFormat/>
    <w:rsid w:val="00722528"/>
    <w:pPr>
      <w:suppressLineNumbers/>
      <w:spacing w:before="120" w:after="120"/>
    </w:pPr>
    <w:rPr>
      <w:rFonts w:cs="Tahoma"/>
      <w:i/>
      <w:iCs/>
      <w:szCs w:val="24"/>
    </w:rPr>
  </w:style>
  <w:style w:type="paragraph" w:customStyle="1" w:styleId="ab">
    <w:name w:val="目录"/>
    <w:basedOn w:val="a"/>
    <w:rsid w:val="00722528"/>
    <w:pPr>
      <w:suppressLineNumbers/>
    </w:pPr>
    <w:rPr>
      <w:rFonts w:cs="Tahoma"/>
    </w:rPr>
  </w:style>
  <w:style w:type="paragraph" w:styleId="a0">
    <w:name w:val="Body Text First Indent"/>
    <w:basedOn w:val="a"/>
    <w:link w:val="ac"/>
    <w:rsid w:val="00722528"/>
    <w:pPr>
      <w:ind w:firstLine="420"/>
    </w:pPr>
  </w:style>
  <w:style w:type="paragraph" w:styleId="TOC1">
    <w:name w:val="toc 1"/>
    <w:basedOn w:val="a"/>
    <w:next w:val="a"/>
    <w:uiPriority w:val="39"/>
    <w:rsid w:val="00722528"/>
    <w:pPr>
      <w:spacing w:before="120" w:after="120"/>
      <w:jc w:val="left"/>
    </w:pPr>
    <w:rPr>
      <w:b/>
      <w:bCs/>
      <w:caps/>
      <w:sz w:val="20"/>
    </w:rPr>
  </w:style>
  <w:style w:type="paragraph" w:styleId="TOC2">
    <w:name w:val="toc 2"/>
    <w:basedOn w:val="a"/>
    <w:next w:val="a"/>
    <w:uiPriority w:val="39"/>
    <w:rsid w:val="00722528"/>
    <w:pPr>
      <w:ind w:left="240"/>
      <w:jc w:val="left"/>
    </w:pPr>
    <w:rPr>
      <w:smallCaps/>
      <w:sz w:val="20"/>
    </w:rPr>
  </w:style>
  <w:style w:type="paragraph" w:styleId="TOC3">
    <w:name w:val="toc 3"/>
    <w:basedOn w:val="a"/>
    <w:next w:val="a"/>
    <w:uiPriority w:val="39"/>
    <w:rsid w:val="00722528"/>
    <w:pPr>
      <w:ind w:left="480"/>
      <w:jc w:val="left"/>
    </w:pPr>
    <w:rPr>
      <w:i/>
      <w:iCs/>
      <w:sz w:val="20"/>
    </w:rPr>
  </w:style>
  <w:style w:type="paragraph" w:styleId="TOC4">
    <w:name w:val="toc 4"/>
    <w:basedOn w:val="a"/>
    <w:next w:val="a"/>
    <w:rsid w:val="00722528"/>
    <w:pPr>
      <w:ind w:left="720"/>
      <w:jc w:val="left"/>
    </w:pPr>
    <w:rPr>
      <w:sz w:val="18"/>
      <w:szCs w:val="18"/>
    </w:rPr>
  </w:style>
  <w:style w:type="paragraph" w:styleId="TOC5">
    <w:name w:val="toc 5"/>
    <w:basedOn w:val="a"/>
    <w:next w:val="a"/>
    <w:rsid w:val="00722528"/>
    <w:pPr>
      <w:ind w:left="960"/>
      <w:jc w:val="left"/>
    </w:pPr>
    <w:rPr>
      <w:sz w:val="18"/>
      <w:szCs w:val="18"/>
    </w:rPr>
  </w:style>
  <w:style w:type="paragraph" w:styleId="TOC6">
    <w:name w:val="toc 6"/>
    <w:basedOn w:val="a"/>
    <w:next w:val="a"/>
    <w:rsid w:val="00722528"/>
    <w:pPr>
      <w:ind w:left="1200"/>
      <w:jc w:val="left"/>
    </w:pPr>
    <w:rPr>
      <w:sz w:val="18"/>
      <w:szCs w:val="18"/>
    </w:rPr>
  </w:style>
  <w:style w:type="paragraph" w:styleId="TOC7">
    <w:name w:val="toc 7"/>
    <w:basedOn w:val="a"/>
    <w:next w:val="a"/>
    <w:rsid w:val="00722528"/>
    <w:pPr>
      <w:ind w:left="1440"/>
      <w:jc w:val="left"/>
    </w:pPr>
    <w:rPr>
      <w:sz w:val="18"/>
      <w:szCs w:val="18"/>
    </w:rPr>
  </w:style>
  <w:style w:type="paragraph" w:styleId="TOC8">
    <w:name w:val="toc 8"/>
    <w:basedOn w:val="a"/>
    <w:next w:val="a"/>
    <w:rsid w:val="00722528"/>
    <w:pPr>
      <w:ind w:left="1680"/>
      <w:jc w:val="left"/>
    </w:pPr>
    <w:rPr>
      <w:sz w:val="18"/>
      <w:szCs w:val="18"/>
    </w:rPr>
  </w:style>
  <w:style w:type="paragraph" w:styleId="TOC9">
    <w:name w:val="toc 9"/>
    <w:basedOn w:val="a"/>
    <w:next w:val="a"/>
    <w:rsid w:val="00722528"/>
    <w:pPr>
      <w:ind w:left="1920"/>
      <w:jc w:val="left"/>
    </w:pPr>
    <w:rPr>
      <w:sz w:val="18"/>
      <w:szCs w:val="18"/>
    </w:rPr>
  </w:style>
  <w:style w:type="paragraph" w:styleId="ad">
    <w:name w:val="footer"/>
    <w:basedOn w:val="a"/>
    <w:link w:val="ae"/>
    <w:rsid w:val="00722528"/>
    <w:pPr>
      <w:tabs>
        <w:tab w:val="center" w:pos="4153"/>
        <w:tab w:val="right" w:pos="8306"/>
      </w:tabs>
      <w:snapToGrid w:val="0"/>
      <w:spacing w:line="100" w:lineRule="atLeast"/>
      <w:jc w:val="left"/>
    </w:pPr>
    <w:rPr>
      <w:sz w:val="18"/>
    </w:rPr>
  </w:style>
  <w:style w:type="paragraph" w:styleId="af">
    <w:name w:val="header"/>
    <w:basedOn w:val="a"/>
    <w:rsid w:val="00722528"/>
    <w:pPr>
      <w:pBdr>
        <w:bottom w:val="single" w:sz="4" w:space="1" w:color="000000"/>
      </w:pBdr>
      <w:tabs>
        <w:tab w:val="center" w:pos="4153"/>
        <w:tab w:val="right" w:pos="8306"/>
      </w:tabs>
      <w:snapToGrid w:val="0"/>
      <w:spacing w:line="100" w:lineRule="atLeast"/>
      <w:jc w:val="center"/>
    </w:pPr>
    <w:rPr>
      <w:sz w:val="18"/>
    </w:rPr>
  </w:style>
  <w:style w:type="paragraph" w:styleId="af0">
    <w:name w:val="Body Text Indent"/>
    <w:basedOn w:val="a"/>
    <w:rsid w:val="00722528"/>
    <w:pPr>
      <w:ind w:left="425" w:firstLine="425"/>
    </w:pPr>
    <w:rPr>
      <w:rFonts w:ascii="Arial" w:hAnsi="Arial"/>
    </w:rPr>
  </w:style>
  <w:style w:type="paragraph" w:styleId="HTML">
    <w:name w:val="HTML Address"/>
    <w:basedOn w:val="a"/>
    <w:rsid w:val="00722528"/>
    <w:pPr>
      <w:spacing w:line="100" w:lineRule="atLeast"/>
    </w:pPr>
    <w:rPr>
      <w:i/>
      <w:iCs/>
      <w:sz w:val="21"/>
      <w:szCs w:val="24"/>
    </w:rPr>
  </w:style>
  <w:style w:type="paragraph" w:customStyle="1" w:styleId="af1">
    <w:name w:val="水印"/>
    <w:basedOn w:val="a"/>
    <w:rsid w:val="00722528"/>
    <w:pPr>
      <w:spacing w:line="240" w:lineRule="atLeast"/>
      <w:textAlignment w:val="baseline"/>
    </w:pPr>
    <w:rPr>
      <w:sz w:val="21"/>
    </w:rPr>
  </w:style>
  <w:style w:type="paragraph" w:customStyle="1" w:styleId="xl40">
    <w:name w:val="xl40"/>
    <w:basedOn w:val="a"/>
    <w:rsid w:val="00722528"/>
    <w:pPr>
      <w:widowControl/>
      <w:spacing w:before="100" w:after="100" w:line="100" w:lineRule="atLeast"/>
      <w:jc w:val="center"/>
      <w:textAlignment w:val="top"/>
    </w:pPr>
    <w:rPr>
      <w:rFonts w:ascii="黑体" w:eastAsia="黑体" w:hAnsi="黑体"/>
      <w:sz w:val="36"/>
      <w:szCs w:val="36"/>
    </w:rPr>
  </w:style>
  <w:style w:type="paragraph" w:customStyle="1" w:styleId="xl45">
    <w:name w:val="xl45"/>
    <w:basedOn w:val="a"/>
    <w:rsid w:val="00722528"/>
    <w:pPr>
      <w:widowControl/>
      <w:spacing w:before="100" w:after="100" w:line="100" w:lineRule="atLeast"/>
      <w:jc w:val="center"/>
      <w:textAlignment w:val="center"/>
    </w:pPr>
    <w:rPr>
      <w:rFonts w:ascii="幼圆" w:eastAsia="幼圆" w:hAnsi="幼圆"/>
      <w:szCs w:val="24"/>
    </w:rPr>
  </w:style>
  <w:style w:type="paragraph" w:customStyle="1" w:styleId="xl26">
    <w:name w:val="xl26"/>
    <w:basedOn w:val="a"/>
    <w:rsid w:val="00722528"/>
    <w:pPr>
      <w:widowControl/>
      <w:spacing w:before="100" w:after="100" w:line="100" w:lineRule="atLeast"/>
      <w:jc w:val="left"/>
      <w:textAlignment w:val="center"/>
    </w:pPr>
    <w:rPr>
      <w:rFonts w:ascii="Courier New" w:hAnsi="Courier New" w:cs="Courier New"/>
      <w:szCs w:val="24"/>
    </w:rPr>
  </w:style>
  <w:style w:type="paragraph" w:styleId="af2">
    <w:name w:val="Document Map"/>
    <w:basedOn w:val="a"/>
    <w:rsid w:val="00722528"/>
    <w:pPr>
      <w:shd w:val="clear" w:color="auto" w:fill="000080"/>
    </w:pPr>
  </w:style>
  <w:style w:type="paragraph" w:styleId="af3">
    <w:name w:val="Balloon Text"/>
    <w:basedOn w:val="a"/>
    <w:rsid w:val="00722528"/>
    <w:rPr>
      <w:sz w:val="18"/>
      <w:szCs w:val="18"/>
    </w:rPr>
  </w:style>
  <w:style w:type="paragraph" w:customStyle="1" w:styleId="Default">
    <w:name w:val="Default"/>
    <w:rsid w:val="00722528"/>
    <w:pPr>
      <w:widowControl w:val="0"/>
      <w:suppressAutoHyphens/>
      <w:autoSpaceDE w:val="0"/>
    </w:pPr>
    <w:rPr>
      <w:rFonts w:ascii="宋体" w:hAnsi="宋体" w:cs="宋体"/>
      <w:color w:val="000000"/>
      <w:sz w:val="24"/>
      <w:szCs w:val="24"/>
      <w:lang w:eastAsia="ar-SA"/>
    </w:rPr>
  </w:style>
  <w:style w:type="paragraph" w:styleId="af4">
    <w:name w:val="Date"/>
    <w:basedOn w:val="a"/>
    <w:next w:val="a"/>
    <w:rsid w:val="00722528"/>
    <w:pPr>
      <w:ind w:left="100"/>
    </w:pPr>
  </w:style>
  <w:style w:type="paragraph" w:styleId="af5">
    <w:name w:val="annotation text"/>
    <w:basedOn w:val="a"/>
    <w:link w:val="af6"/>
    <w:rsid w:val="00722528"/>
    <w:pPr>
      <w:jc w:val="left"/>
    </w:pPr>
  </w:style>
  <w:style w:type="paragraph" w:styleId="af7">
    <w:name w:val="annotation subject"/>
    <w:basedOn w:val="af5"/>
    <w:next w:val="af5"/>
    <w:rsid w:val="00722528"/>
    <w:rPr>
      <w:b/>
      <w:bCs/>
    </w:rPr>
  </w:style>
  <w:style w:type="paragraph" w:customStyle="1" w:styleId="af8">
    <w:name w:val="表格内容"/>
    <w:basedOn w:val="a"/>
    <w:rsid w:val="00722528"/>
    <w:pPr>
      <w:suppressLineNumbers/>
    </w:pPr>
  </w:style>
  <w:style w:type="paragraph" w:customStyle="1" w:styleId="af9">
    <w:name w:val="表格标题"/>
    <w:basedOn w:val="af8"/>
    <w:rsid w:val="00722528"/>
    <w:pPr>
      <w:jc w:val="center"/>
    </w:pPr>
    <w:rPr>
      <w:b/>
      <w:bCs/>
    </w:rPr>
  </w:style>
  <w:style w:type="paragraph" w:customStyle="1" w:styleId="10">
    <w:name w:val="内容目录 10"/>
    <w:basedOn w:val="ab"/>
    <w:rsid w:val="00722528"/>
    <w:pPr>
      <w:tabs>
        <w:tab w:val="right" w:leader="dot" w:pos="7090"/>
      </w:tabs>
      <w:ind w:left="2547"/>
    </w:pPr>
  </w:style>
  <w:style w:type="character" w:customStyle="1" w:styleId="ae">
    <w:name w:val="页脚 字符"/>
    <w:link w:val="ad"/>
    <w:rsid w:val="00E85F3B"/>
    <w:rPr>
      <w:rFonts w:eastAsia="宋体"/>
      <w:kern w:val="1"/>
      <w:sz w:val="18"/>
      <w:lang w:val="en-US" w:eastAsia="ar-SA" w:bidi="ar-SA"/>
    </w:rPr>
  </w:style>
  <w:style w:type="character" w:customStyle="1" w:styleId="20">
    <w:name w:val="标题 2 字符"/>
    <w:link w:val="2"/>
    <w:rsid w:val="004D6D98"/>
    <w:rPr>
      <w:rFonts w:eastAsia="黑体"/>
      <w:b/>
      <w:kern w:val="1"/>
      <w:sz w:val="32"/>
      <w:lang w:eastAsia="ar-SA"/>
    </w:rPr>
  </w:style>
  <w:style w:type="character" w:customStyle="1" w:styleId="30">
    <w:name w:val="标题 3 字符"/>
    <w:link w:val="3"/>
    <w:rsid w:val="00734D05"/>
    <w:rPr>
      <w:rFonts w:eastAsia="黑体"/>
      <w:b/>
      <w:color w:val="000000"/>
      <w:kern w:val="1"/>
      <w:sz w:val="28"/>
      <w:lang w:eastAsia="ar-SA"/>
    </w:rPr>
  </w:style>
  <w:style w:type="character" w:customStyle="1" w:styleId="ac">
    <w:name w:val="正文文本首行缩进 字符"/>
    <w:link w:val="a0"/>
    <w:rsid w:val="00734D05"/>
    <w:rPr>
      <w:kern w:val="1"/>
      <w:sz w:val="24"/>
      <w:lang w:eastAsia="ar-SA"/>
    </w:rPr>
  </w:style>
  <w:style w:type="character" w:customStyle="1" w:styleId="apple-converted-space">
    <w:name w:val="apple-converted-space"/>
    <w:basedOn w:val="a1"/>
    <w:rsid w:val="004C4638"/>
  </w:style>
  <w:style w:type="character" w:customStyle="1" w:styleId="af6">
    <w:name w:val="批注文字 字符"/>
    <w:basedOn w:val="a1"/>
    <w:link w:val="af5"/>
    <w:rsid w:val="00701EBD"/>
    <w:rPr>
      <w:kern w:val="1"/>
      <w:sz w:val="24"/>
      <w:lang w:eastAsia="ar-SA"/>
    </w:rPr>
  </w:style>
  <w:style w:type="character" w:customStyle="1" w:styleId="mailsessiontitlemain">
    <w:name w:val="mail_session_title_main"/>
    <w:basedOn w:val="a1"/>
    <w:rsid w:val="009F4F32"/>
  </w:style>
  <w:style w:type="character" w:customStyle="1" w:styleId="mailsessiontitletail">
    <w:name w:val="mail_session_title_tail"/>
    <w:basedOn w:val="a1"/>
    <w:rsid w:val="009F4F32"/>
  </w:style>
  <w:style w:type="table" w:styleId="afa">
    <w:name w:val="Table Grid"/>
    <w:basedOn w:val="a2"/>
    <w:uiPriority w:val="59"/>
    <w:rsid w:val="00CF6CA8"/>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49307">
      <w:bodyDiv w:val="1"/>
      <w:marLeft w:val="0"/>
      <w:marRight w:val="0"/>
      <w:marTop w:val="0"/>
      <w:marBottom w:val="0"/>
      <w:divBdr>
        <w:top w:val="none" w:sz="0" w:space="0" w:color="auto"/>
        <w:left w:val="none" w:sz="0" w:space="0" w:color="auto"/>
        <w:bottom w:val="none" w:sz="0" w:space="0" w:color="auto"/>
        <w:right w:val="none" w:sz="0" w:space="0" w:color="auto"/>
      </w:divBdr>
    </w:div>
    <w:div w:id="120459685">
      <w:bodyDiv w:val="1"/>
      <w:marLeft w:val="0"/>
      <w:marRight w:val="0"/>
      <w:marTop w:val="0"/>
      <w:marBottom w:val="0"/>
      <w:divBdr>
        <w:top w:val="none" w:sz="0" w:space="0" w:color="auto"/>
        <w:left w:val="none" w:sz="0" w:space="0" w:color="auto"/>
        <w:bottom w:val="none" w:sz="0" w:space="0" w:color="auto"/>
        <w:right w:val="none" w:sz="0" w:space="0" w:color="auto"/>
      </w:divBdr>
    </w:div>
    <w:div w:id="169956784">
      <w:bodyDiv w:val="1"/>
      <w:marLeft w:val="0"/>
      <w:marRight w:val="0"/>
      <w:marTop w:val="0"/>
      <w:marBottom w:val="0"/>
      <w:divBdr>
        <w:top w:val="none" w:sz="0" w:space="0" w:color="auto"/>
        <w:left w:val="none" w:sz="0" w:space="0" w:color="auto"/>
        <w:bottom w:val="none" w:sz="0" w:space="0" w:color="auto"/>
        <w:right w:val="none" w:sz="0" w:space="0" w:color="auto"/>
      </w:divBdr>
    </w:div>
    <w:div w:id="206189671">
      <w:bodyDiv w:val="1"/>
      <w:marLeft w:val="0"/>
      <w:marRight w:val="0"/>
      <w:marTop w:val="0"/>
      <w:marBottom w:val="0"/>
      <w:divBdr>
        <w:top w:val="none" w:sz="0" w:space="0" w:color="auto"/>
        <w:left w:val="none" w:sz="0" w:space="0" w:color="auto"/>
        <w:bottom w:val="none" w:sz="0" w:space="0" w:color="auto"/>
        <w:right w:val="none" w:sz="0" w:space="0" w:color="auto"/>
      </w:divBdr>
    </w:div>
    <w:div w:id="300234962">
      <w:bodyDiv w:val="1"/>
      <w:marLeft w:val="0"/>
      <w:marRight w:val="0"/>
      <w:marTop w:val="0"/>
      <w:marBottom w:val="0"/>
      <w:divBdr>
        <w:top w:val="none" w:sz="0" w:space="0" w:color="auto"/>
        <w:left w:val="none" w:sz="0" w:space="0" w:color="auto"/>
        <w:bottom w:val="none" w:sz="0" w:space="0" w:color="auto"/>
        <w:right w:val="none" w:sz="0" w:space="0" w:color="auto"/>
      </w:divBdr>
    </w:div>
    <w:div w:id="523402486">
      <w:bodyDiv w:val="1"/>
      <w:marLeft w:val="0"/>
      <w:marRight w:val="0"/>
      <w:marTop w:val="0"/>
      <w:marBottom w:val="0"/>
      <w:divBdr>
        <w:top w:val="none" w:sz="0" w:space="0" w:color="auto"/>
        <w:left w:val="none" w:sz="0" w:space="0" w:color="auto"/>
        <w:bottom w:val="none" w:sz="0" w:space="0" w:color="auto"/>
        <w:right w:val="none" w:sz="0" w:space="0" w:color="auto"/>
      </w:divBdr>
    </w:div>
    <w:div w:id="603074787">
      <w:bodyDiv w:val="1"/>
      <w:marLeft w:val="0"/>
      <w:marRight w:val="0"/>
      <w:marTop w:val="0"/>
      <w:marBottom w:val="0"/>
      <w:divBdr>
        <w:top w:val="none" w:sz="0" w:space="0" w:color="auto"/>
        <w:left w:val="none" w:sz="0" w:space="0" w:color="auto"/>
        <w:bottom w:val="none" w:sz="0" w:space="0" w:color="auto"/>
        <w:right w:val="none" w:sz="0" w:space="0" w:color="auto"/>
      </w:divBdr>
    </w:div>
    <w:div w:id="645162176">
      <w:bodyDiv w:val="1"/>
      <w:marLeft w:val="0"/>
      <w:marRight w:val="0"/>
      <w:marTop w:val="0"/>
      <w:marBottom w:val="0"/>
      <w:divBdr>
        <w:top w:val="none" w:sz="0" w:space="0" w:color="auto"/>
        <w:left w:val="none" w:sz="0" w:space="0" w:color="auto"/>
        <w:bottom w:val="none" w:sz="0" w:space="0" w:color="auto"/>
        <w:right w:val="none" w:sz="0" w:space="0" w:color="auto"/>
      </w:divBdr>
    </w:div>
    <w:div w:id="874005974">
      <w:bodyDiv w:val="1"/>
      <w:marLeft w:val="0"/>
      <w:marRight w:val="0"/>
      <w:marTop w:val="0"/>
      <w:marBottom w:val="0"/>
      <w:divBdr>
        <w:top w:val="none" w:sz="0" w:space="0" w:color="auto"/>
        <w:left w:val="none" w:sz="0" w:space="0" w:color="auto"/>
        <w:bottom w:val="none" w:sz="0" w:space="0" w:color="auto"/>
        <w:right w:val="none" w:sz="0" w:space="0" w:color="auto"/>
      </w:divBdr>
    </w:div>
    <w:div w:id="1196428945">
      <w:bodyDiv w:val="1"/>
      <w:marLeft w:val="0"/>
      <w:marRight w:val="0"/>
      <w:marTop w:val="0"/>
      <w:marBottom w:val="0"/>
      <w:divBdr>
        <w:top w:val="none" w:sz="0" w:space="0" w:color="auto"/>
        <w:left w:val="none" w:sz="0" w:space="0" w:color="auto"/>
        <w:bottom w:val="none" w:sz="0" w:space="0" w:color="auto"/>
        <w:right w:val="none" w:sz="0" w:space="0" w:color="auto"/>
      </w:divBdr>
    </w:div>
    <w:div w:id="1327979599">
      <w:bodyDiv w:val="1"/>
      <w:marLeft w:val="0"/>
      <w:marRight w:val="0"/>
      <w:marTop w:val="0"/>
      <w:marBottom w:val="0"/>
      <w:divBdr>
        <w:top w:val="none" w:sz="0" w:space="0" w:color="auto"/>
        <w:left w:val="none" w:sz="0" w:space="0" w:color="auto"/>
        <w:bottom w:val="none" w:sz="0" w:space="0" w:color="auto"/>
        <w:right w:val="none" w:sz="0" w:space="0" w:color="auto"/>
      </w:divBdr>
    </w:div>
    <w:div w:id="1372732476">
      <w:bodyDiv w:val="1"/>
      <w:marLeft w:val="0"/>
      <w:marRight w:val="0"/>
      <w:marTop w:val="0"/>
      <w:marBottom w:val="0"/>
      <w:divBdr>
        <w:top w:val="none" w:sz="0" w:space="0" w:color="auto"/>
        <w:left w:val="none" w:sz="0" w:space="0" w:color="auto"/>
        <w:bottom w:val="none" w:sz="0" w:space="0" w:color="auto"/>
        <w:right w:val="none" w:sz="0" w:space="0" w:color="auto"/>
      </w:divBdr>
    </w:div>
    <w:div w:id="1411468425">
      <w:bodyDiv w:val="1"/>
      <w:marLeft w:val="0"/>
      <w:marRight w:val="0"/>
      <w:marTop w:val="0"/>
      <w:marBottom w:val="0"/>
      <w:divBdr>
        <w:top w:val="none" w:sz="0" w:space="0" w:color="auto"/>
        <w:left w:val="none" w:sz="0" w:space="0" w:color="auto"/>
        <w:bottom w:val="none" w:sz="0" w:space="0" w:color="auto"/>
        <w:right w:val="none" w:sz="0" w:space="0" w:color="auto"/>
      </w:divBdr>
    </w:div>
    <w:div w:id="1475246829">
      <w:bodyDiv w:val="1"/>
      <w:marLeft w:val="0"/>
      <w:marRight w:val="0"/>
      <w:marTop w:val="0"/>
      <w:marBottom w:val="0"/>
      <w:divBdr>
        <w:top w:val="none" w:sz="0" w:space="0" w:color="auto"/>
        <w:left w:val="none" w:sz="0" w:space="0" w:color="auto"/>
        <w:bottom w:val="none" w:sz="0" w:space="0" w:color="auto"/>
        <w:right w:val="none" w:sz="0" w:space="0" w:color="auto"/>
      </w:divBdr>
    </w:div>
    <w:div w:id="1611741681">
      <w:bodyDiv w:val="1"/>
      <w:marLeft w:val="0"/>
      <w:marRight w:val="0"/>
      <w:marTop w:val="0"/>
      <w:marBottom w:val="0"/>
      <w:divBdr>
        <w:top w:val="none" w:sz="0" w:space="0" w:color="auto"/>
        <w:left w:val="none" w:sz="0" w:space="0" w:color="auto"/>
        <w:bottom w:val="none" w:sz="0" w:space="0" w:color="auto"/>
        <w:right w:val="none" w:sz="0" w:space="0" w:color="auto"/>
      </w:divBdr>
    </w:div>
    <w:div w:id="1661930018">
      <w:bodyDiv w:val="1"/>
      <w:marLeft w:val="0"/>
      <w:marRight w:val="0"/>
      <w:marTop w:val="0"/>
      <w:marBottom w:val="0"/>
      <w:divBdr>
        <w:top w:val="none" w:sz="0" w:space="0" w:color="auto"/>
        <w:left w:val="none" w:sz="0" w:space="0" w:color="auto"/>
        <w:bottom w:val="none" w:sz="0" w:space="0" w:color="auto"/>
        <w:right w:val="none" w:sz="0" w:space="0" w:color="auto"/>
      </w:divBdr>
    </w:div>
    <w:div w:id="1711226835">
      <w:bodyDiv w:val="1"/>
      <w:marLeft w:val="0"/>
      <w:marRight w:val="0"/>
      <w:marTop w:val="0"/>
      <w:marBottom w:val="0"/>
      <w:divBdr>
        <w:top w:val="none" w:sz="0" w:space="0" w:color="auto"/>
        <w:left w:val="none" w:sz="0" w:space="0" w:color="auto"/>
        <w:bottom w:val="none" w:sz="0" w:space="0" w:color="auto"/>
        <w:right w:val="none" w:sz="0" w:space="0" w:color="auto"/>
      </w:divBdr>
    </w:div>
    <w:div w:id="1820418972">
      <w:bodyDiv w:val="1"/>
      <w:marLeft w:val="0"/>
      <w:marRight w:val="0"/>
      <w:marTop w:val="0"/>
      <w:marBottom w:val="0"/>
      <w:divBdr>
        <w:top w:val="none" w:sz="0" w:space="0" w:color="auto"/>
        <w:left w:val="none" w:sz="0" w:space="0" w:color="auto"/>
        <w:bottom w:val="none" w:sz="0" w:space="0" w:color="auto"/>
        <w:right w:val="none" w:sz="0" w:space="0" w:color="auto"/>
      </w:divBdr>
    </w:div>
    <w:div w:id="2001814233">
      <w:bodyDiv w:val="1"/>
      <w:marLeft w:val="0"/>
      <w:marRight w:val="0"/>
      <w:marTop w:val="0"/>
      <w:marBottom w:val="0"/>
      <w:divBdr>
        <w:top w:val="none" w:sz="0" w:space="0" w:color="auto"/>
        <w:left w:val="none" w:sz="0" w:space="0" w:color="auto"/>
        <w:bottom w:val="none" w:sz="0" w:space="0" w:color="auto"/>
        <w:right w:val="none" w:sz="0" w:space="0" w:color="auto"/>
      </w:divBdr>
    </w:div>
    <w:div w:id="2014530054">
      <w:bodyDiv w:val="1"/>
      <w:marLeft w:val="0"/>
      <w:marRight w:val="0"/>
      <w:marTop w:val="0"/>
      <w:marBottom w:val="0"/>
      <w:divBdr>
        <w:top w:val="none" w:sz="0" w:space="0" w:color="auto"/>
        <w:left w:val="none" w:sz="0" w:space="0" w:color="auto"/>
        <w:bottom w:val="none" w:sz="0" w:space="0" w:color="auto"/>
        <w:right w:val="none" w:sz="0" w:space="0" w:color="auto"/>
      </w:divBdr>
    </w:div>
    <w:div w:id="2070570534">
      <w:bodyDiv w:val="1"/>
      <w:marLeft w:val="0"/>
      <w:marRight w:val="0"/>
      <w:marTop w:val="0"/>
      <w:marBottom w:val="0"/>
      <w:divBdr>
        <w:top w:val="none" w:sz="0" w:space="0" w:color="auto"/>
        <w:left w:val="none" w:sz="0" w:space="0" w:color="auto"/>
        <w:bottom w:val="none" w:sz="0" w:space="0" w:color="auto"/>
        <w:right w:val="none" w:sz="0" w:space="0" w:color="auto"/>
      </w:divBdr>
    </w:div>
    <w:div w:id="211767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footer" Target="footer17.xml"/><Relationship Id="rId21" Type="http://schemas.openxmlformats.org/officeDocument/2006/relationships/footer" Target="footer8.xml"/><Relationship Id="rId34" Type="http://schemas.openxmlformats.org/officeDocument/2006/relationships/header" Target="header13.xml"/><Relationship Id="rId42" Type="http://schemas.openxmlformats.org/officeDocument/2006/relationships/header" Target="header17.xml"/><Relationship Id="rId47" Type="http://schemas.openxmlformats.org/officeDocument/2006/relationships/footer" Target="footer21.xml"/><Relationship Id="rId50" Type="http://schemas.openxmlformats.org/officeDocument/2006/relationships/header" Target="header21.xml"/><Relationship Id="rId55" Type="http://schemas.openxmlformats.org/officeDocument/2006/relationships/footer" Target="footer25.xml"/><Relationship Id="rId63" Type="http://schemas.openxmlformats.org/officeDocument/2006/relationships/footer" Target="footer29.xml"/><Relationship Id="rId68" Type="http://schemas.openxmlformats.org/officeDocument/2006/relationships/header" Target="header30.xml"/><Relationship Id="rId76" Type="http://schemas.openxmlformats.org/officeDocument/2006/relationships/header" Target="header34.xml"/><Relationship Id="rId7" Type="http://schemas.openxmlformats.org/officeDocument/2006/relationships/endnotes" Target="endnotes.xml"/><Relationship Id="rId71" Type="http://schemas.openxmlformats.org/officeDocument/2006/relationships/footer" Target="footer33.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12.xml"/><Relationship Id="rId11" Type="http://schemas.openxmlformats.org/officeDocument/2006/relationships/footer" Target="footer3.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footer" Target="footer16.xml"/><Relationship Id="rId40" Type="http://schemas.openxmlformats.org/officeDocument/2006/relationships/header" Target="header16.xml"/><Relationship Id="rId45" Type="http://schemas.openxmlformats.org/officeDocument/2006/relationships/footer" Target="footer20.xml"/><Relationship Id="rId53" Type="http://schemas.openxmlformats.org/officeDocument/2006/relationships/footer" Target="footer24.xml"/><Relationship Id="rId58" Type="http://schemas.openxmlformats.org/officeDocument/2006/relationships/header" Target="header25.xml"/><Relationship Id="rId66" Type="http://schemas.openxmlformats.org/officeDocument/2006/relationships/header" Target="header29.xml"/><Relationship Id="rId74" Type="http://schemas.openxmlformats.org/officeDocument/2006/relationships/header" Target="header33.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28.xml"/><Relationship Id="rId10" Type="http://schemas.openxmlformats.org/officeDocument/2006/relationships/header" Target="header1.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30.xml"/><Relationship Id="rId73" Type="http://schemas.openxmlformats.org/officeDocument/2006/relationships/footer" Target="footer34.xml"/><Relationship Id="rId78" Type="http://schemas.openxmlformats.org/officeDocument/2006/relationships/footer" Target="footer3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11.xml"/><Relationship Id="rId30" Type="http://schemas.openxmlformats.org/officeDocument/2006/relationships/header" Target="header11.xml"/><Relationship Id="rId35" Type="http://schemas.openxmlformats.org/officeDocument/2006/relationships/footer" Target="footer15.xml"/><Relationship Id="rId43" Type="http://schemas.openxmlformats.org/officeDocument/2006/relationships/footer" Target="footer19.xml"/><Relationship Id="rId48" Type="http://schemas.openxmlformats.org/officeDocument/2006/relationships/header" Target="header20.xml"/><Relationship Id="rId56" Type="http://schemas.openxmlformats.org/officeDocument/2006/relationships/header" Target="header24.xml"/><Relationship Id="rId64" Type="http://schemas.openxmlformats.org/officeDocument/2006/relationships/header" Target="header28.xml"/><Relationship Id="rId69" Type="http://schemas.openxmlformats.org/officeDocument/2006/relationships/footer" Target="footer32.xml"/><Relationship Id="rId77" Type="http://schemas.openxmlformats.org/officeDocument/2006/relationships/footer" Target="footer36.xml"/><Relationship Id="rId8" Type="http://schemas.openxmlformats.org/officeDocument/2006/relationships/footer" Target="footer1.xml"/><Relationship Id="rId51" Type="http://schemas.openxmlformats.org/officeDocument/2006/relationships/footer" Target="footer23.xml"/><Relationship Id="rId72" Type="http://schemas.openxmlformats.org/officeDocument/2006/relationships/header" Target="header32.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header" Target="header15.xml"/><Relationship Id="rId46" Type="http://schemas.openxmlformats.org/officeDocument/2006/relationships/header" Target="header19.xml"/><Relationship Id="rId59" Type="http://schemas.openxmlformats.org/officeDocument/2006/relationships/footer" Target="footer27.xml"/><Relationship Id="rId67" Type="http://schemas.openxmlformats.org/officeDocument/2006/relationships/footer" Target="footer31.xml"/><Relationship Id="rId20" Type="http://schemas.openxmlformats.org/officeDocument/2006/relationships/header" Target="header6.xml"/><Relationship Id="rId41" Type="http://schemas.openxmlformats.org/officeDocument/2006/relationships/footer" Target="footer18.xml"/><Relationship Id="rId54" Type="http://schemas.openxmlformats.org/officeDocument/2006/relationships/header" Target="header23.xml"/><Relationship Id="rId62" Type="http://schemas.openxmlformats.org/officeDocument/2006/relationships/header" Target="header27.xml"/><Relationship Id="rId70" Type="http://schemas.openxmlformats.org/officeDocument/2006/relationships/header" Target="header31.xml"/><Relationship Id="rId75" Type="http://schemas.openxmlformats.org/officeDocument/2006/relationships/footer" Target="footer3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10.xml"/><Relationship Id="rId36" Type="http://schemas.openxmlformats.org/officeDocument/2006/relationships/header" Target="header14.xml"/><Relationship Id="rId49" Type="http://schemas.openxmlformats.org/officeDocument/2006/relationships/footer" Target="footer22.xml"/><Relationship Id="rId57" Type="http://schemas.openxmlformats.org/officeDocument/2006/relationships/footer" Target="footer2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57387-CFC8-490E-99AD-1308B21C3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39</Pages>
  <Words>748</Words>
  <Characters>4264</Characters>
  <Application>Microsoft Office Word</Application>
  <DocSecurity>0</DocSecurity>
  <Lines>35</Lines>
  <Paragraphs>10</Paragraphs>
  <ScaleCrop>false</ScaleCrop>
  <Company>Neusoft</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培训项目管理规程</dc:title>
  <dc:creator>neuedu</dc:creator>
  <cp:lastModifiedBy>sjy</cp:lastModifiedBy>
  <cp:revision>33</cp:revision>
  <cp:lastPrinted>2019-06-20T03:28:00Z</cp:lastPrinted>
  <dcterms:created xsi:type="dcterms:W3CDTF">2019-06-25T00:53:00Z</dcterms:created>
  <dcterms:modified xsi:type="dcterms:W3CDTF">2021-09-28T02:40:00Z</dcterms:modified>
</cp:coreProperties>
</file>